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703" w:rsidRPr="00AA3703" w:rsidRDefault="00962008" w:rsidP="00AA3703">
      <w:pPr>
        <w:tabs>
          <w:tab w:val="left" w:pos="567"/>
          <w:tab w:val="left" w:pos="1134"/>
          <w:tab w:val="left" w:pos="1701"/>
          <w:tab w:val="left" w:pos="2268"/>
          <w:tab w:val="left" w:pos="2835"/>
          <w:tab w:val="left" w:pos="3402"/>
          <w:tab w:val="left" w:pos="3686"/>
        </w:tabs>
        <w:spacing w:line="480" w:lineRule="exact"/>
        <w:jc w:val="center"/>
        <w:rPr>
          <w:rFonts w:ascii="Times New Roman" w:hAnsi="Times New Roman"/>
          <w:sz w:val="34"/>
          <w:szCs w:val="34"/>
          <w:lang w:val="en-IE"/>
        </w:rPr>
      </w:pPr>
      <w:r>
        <w:rPr>
          <w:noProof/>
          <w:lang w:val="en-IE" w:eastAsia="en-IE"/>
        </w:rPr>
        <w:drawing>
          <wp:anchor distT="0" distB="0" distL="114300" distR="114300" simplePos="0" relativeHeight="251658240" behindDoc="0" locked="0" layoutInCell="1" allowOverlap="1">
            <wp:simplePos x="0" y="0"/>
            <wp:positionH relativeFrom="column">
              <wp:posOffset>944640</wp:posOffset>
            </wp:positionH>
            <wp:positionV relativeFrom="paragraph">
              <wp:posOffset>-81891</wp:posOffset>
            </wp:positionV>
            <wp:extent cx="638175" cy="923290"/>
            <wp:effectExtent l="0" t="0" r="9525" b="0"/>
            <wp:wrapNone/>
            <wp:docPr id="1" name="Picture 1" descr="SEC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 Logo 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923290"/>
                    </a:xfrm>
                    <a:prstGeom prst="rect">
                      <a:avLst/>
                    </a:prstGeom>
                    <a:noFill/>
                    <a:ln>
                      <a:noFill/>
                    </a:ln>
                  </pic:spPr>
                </pic:pic>
              </a:graphicData>
            </a:graphic>
          </wp:anchor>
        </w:drawing>
      </w:r>
      <w:r w:rsidR="00AA3703" w:rsidRPr="00AA3703">
        <w:rPr>
          <w:rFonts w:ascii="Times New Roman" w:hAnsi="Times New Roman"/>
          <w:sz w:val="34"/>
          <w:szCs w:val="34"/>
          <w:lang w:val="en-IE"/>
        </w:rPr>
        <w:t xml:space="preserve">Coimisiún </w:t>
      </w:r>
      <w:proofErr w:type="gramStart"/>
      <w:r w:rsidR="00AA3703" w:rsidRPr="00AA3703">
        <w:rPr>
          <w:rFonts w:ascii="Times New Roman" w:hAnsi="Times New Roman"/>
          <w:sz w:val="34"/>
          <w:szCs w:val="34"/>
          <w:lang w:val="en-IE"/>
        </w:rPr>
        <w:t>na</w:t>
      </w:r>
      <w:proofErr w:type="gramEnd"/>
      <w:r w:rsidR="00AA3703" w:rsidRPr="00AA3703">
        <w:rPr>
          <w:rFonts w:ascii="Times New Roman" w:hAnsi="Times New Roman"/>
          <w:sz w:val="34"/>
          <w:szCs w:val="34"/>
          <w:lang w:val="en-IE"/>
        </w:rPr>
        <w:t xml:space="preserve"> Scrúduithe Stáit</w:t>
      </w:r>
    </w:p>
    <w:p w:rsidR="00AA3703" w:rsidRPr="00AA3703" w:rsidRDefault="00AA3703" w:rsidP="00AA3703">
      <w:pPr>
        <w:tabs>
          <w:tab w:val="left" w:pos="567"/>
          <w:tab w:val="left" w:pos="1134"/>
          <w:tab w:val="left" w:pos="1701"/>
          <w:tab w:val="left" w:pos="2268"/>
          <w:tab w:val="left" w:pos="2835"/>
          <w:tab w:val="left" w:pos="3402"/>
        </w:tabs>
        <w:spacing w:line="480" w:lineRule="exact"/>
        <w:jc w:val="center"/>
        <w:rPr>
          <w:rFonts w:ascii="Times New Roman" w:hAnsi="Times New Roman"/>
          <w:sz w:val="34"/>
          <w:szCs w:val="34"/>
          <w:lang w:val="en-IE"/>
        </w:rPr>
      </w:pPr>
      <w:r w:rsidRPr="00AA3703">
        <w:rPr>
          <w:rFonts w:ascii="Times New Roman" w:hAnsi="Times New Roman"/>
          <w:sz w:val="34"/>
          <w:szCs w:val="34"/>
          <w:lang w:val="en-IE"/>
        </w:rPr>
        <w:t>State Examinations Commission</w:t>
      </w:r>
    </w:p>
    <w:p w:rsidR="00AA3703" w:rsidRDefault="00AA3703" w:rsidP="00AA3703">
      <w:pPr>
        <w:tabs>
          <w:tab w:val="left" w:pos="567"/>
          <w:tab w:val="left" w:pos="1134"/>
          <w:tab w:val="left" w:pos="1701"/>
          <w:tab w:val="left" w:pos="2268"/>
          <w:tab w:val="left" w:pos="2835"/>
          <w:tab w:val="left" w:pos="3402"/>
        </w:tabs>
        <w:jc w:val="center"/>
        <w:rPr>
          <w:rFonts w:ascii="Times New Roman" w:hAnsi="Times New Roman"/>
          <w:lang w:val="en-IE"/>
        </w:rPr>
      </w:pPr>
    </w:p>
    <w:p w:rsidR="00962008" w:rsidRPr="00AA3703" w:rsidRDefault="00962008" w:rsidP="00AA3703">
      <w:pPr>
        <w:tabs>
          <w:tab w:val="left" w:pos="567"/>
          <w:tab w:val="left" w:pos="1134"/>
          <w:tab w:val="left" w:pos="1701"/>
          <w:tab w:val="left" w:pos="2268"/>
          <w:tab w:val="left" w:pos="2835"/>
          <w:tab w:val="left" w:pos="3402"/>
        </w:tabs>
        <w:jc w:val="center"/>
        <w:rPr>
          <w:rFonts w:ascii="Times New Roman" w:hAnsi="Times New Roman"/>
          <w:lang w:val="en-IE"/>
        </w:rPr>
      </w:pPr>
    </w:p>
    <w:p w:rsidR="00AA3703" w:rsidRDefault="00AA3703" w:rsidP="00AA3703">
      <w:pPr>
        <w:pStyle w:val="Title"/>
        <w:rPr>
          <w:lang w:val="en-IE"/>
        </w:rPr>
      </w:pPr>
      <w:r>
        <w:rPr>
          <w:lang w:val="en-IE"/>
        </w:rPr>
        <w:t xml:space="preserve">Leaving Certificate </w:t>
      </w:r>
      <w:r w:rsidR="004F080A">
        <w:rPr>
          <w:lang w:val="en-IE"/>
        </w:rPr>
        <w:t>History</w:t>
      </w:r>
      <w:r w:rsidR="00F20127">
        <w:rPr>
          <w:lang w:val="en-IE"/>
        </w:rPr>
        <w:t xml:space="preserve"> 2024</w:t>
      </w:r>
    </w:p>
    <w:p w:rsidR="00AA3703" w:rsidRDefault="004F080A" w:rsidP="00AA3703">
      <w:pPr>
        <w:pStyle w:val="Title"/>
        <w:rPr>
          <w:lang w:val="en-IE"/>
        </w:rPr>
      </w:pPr>
      <w:r>
        <w:rPr>
          <w:lang w:val="en-IE"/>
        </w:rPr>
        <w:t>Research Study Report</w:t>
      </w:r>
    </w:p>
    <w:p w:rsidR="00700797" w:rsidRDefault="00700797" w:rsidP="00700797">
      <w:pPr>
        <w:pStyle w:val="Subtitle"/>
      </w:pPr>
      <w:r w:rsidRPr="00700797">
        <w:t>Higher Level and Ordinary Level</w:t>
      </w:r>
    </w:p>
    <w:p w:rsidR="00734EAA" w:rsidRPr="00734EAA" w:rsidRDefault="00734EAA" w:rsidP="00734EAA">
      <w:pPr>
        <w:pStyle w:val="Subtitle"/>
        <w:rPr>
          <w:sz w:val="24"/>
        </w:rPr>
      </w:pPr>
      <w:r w:rsidRPr="00734EAA">
        <w:rPr>
          <w:sz w:val="24"/>
        </w:rPr>
        <w:t>100 marks</w:t>
      </w:r>
    </w:p>
    <w:p w:rsidR="00AA3703" w:rsidRDefault="00AA3703" w:rsidP="00AA3703">
      <w:pPr>
        <w:rPr>
          <w:rFonts w:cstheme="minorHAnsi"/>
          <w:szCs w:val="24"/>
          <w:lang w:val="en-IE"/>
        </w:rPr>
      </w:pPr>
    </w:p>
    <w:p w:rsidR="00AA3703" w:rsidRDefault="00AA3703" w:rsidP="00B364C6">
      <w:pPr>
        <w:spacing w:after="160"/>
        <w:rPr>
          <w:rFonts w:cstheme="minorHAnsi"/>
          <w:szCs w:val="24"/>
          <w:lang w:val="en-IE"/>
        </w:rPr>
      </w:pPr>
      <w:r w:rsidRPr="00F6356A">
        <w:rPr>
          <w:rFonts w:cstheme="minorHAnsi"/>
          <w:szCs w:val="24"/>
          <w:lang w:val="en-IE"/>
        </w:rPr>
        <w:t xml:space="preserve">This </w:t>
      </w:r>
      <w:r>
        <w:rPr>
          <w:rFonts w:cstheme="minorHAnsi"/>
          <w:szCs w:val="24"/>
          <w:lang w:val="en-IE"/>
        </w:rPr>
        <w:t>version of the booklet</w:t>
      </w:r>
      <w:r w:rsidRPr="00F6356A">
        <w:rPr>
          <w:rFonts w:cstheme="minorHAnsi"/>
          <w:szCs w:val="24"/>
          <w:lang w:val="en-IE"/>
        </w:rPr>
        <w:t xml:space="preserve"> is designed for completion</w:t>
      </w:r>
      <w:r>
        <w:rPr>
          <w:rFonts w:cstheme="minorHAnsi"/>
          <w:szCs w:val="24"/>
          <w:lang w:val="en-IE"/>
        </w:rPr>
        <w:t xml:space="preserve"> using a PC, laptop or tablet. </w:t>
      </w:r>
      <w:r w:rsidRPr="00F6356A">
        <w:rPr>
          <w:rFonts w:cstheme="minorHAnsi"/>
          <w:szCs w:val="24"/>
          <w:lang w:val="en-IE"/>
        </w:rPr>
        <w:t xml:space="preserve">You are </w:t>
      </w:r>
      <w:r w:rsidRPr="00F6356A">
        <w:rPr>
          <w:rFonts w:cstheme="minorHAnsi"/>
          <w:b/>
          <w:szCs w:val="24"/>
          <w:lang w:val="en-IE"/>
        </w:rPr>
        <w:t>only</w:t>
      </w:r>
      <w:r w:rsidRPr="00F6356A">
        <w:rPr>
          <w:rFonts w:cstheme="minorHAnsi"/>
          <w:szCs w:val="24"/>
          <w:lang w:val="en-IE"/>
        </w:rPr>
        <w:t xml:space="preserve"> allowed to use this version if you have been </w:t>
      </w:r>
      <w:r>
        <w:rPr>
          <w:rFonts w:cstheme="minorHAnsi"/>
          <w:szCs w:val="24"/>
          <w:lang w:val="en-IE"/>
        </w:rPr>
        <w:t xml:space="preserve">told that you will be </w:t>
      </w:r>
      <w:r w:rsidRPr="00F6356A">
        <w:rPr>
          <w:rFonts w:cstheme="minorHAnsi"/>
          <w:szCs w:val="24"/>
          <w:lang w:val="en-IE"/>
        </w:rPr>
        <w:t xml:space="preserve">granted approval for the use of a word-processor, text-to-speech technology, or a scribe for the written examination in </w:t>
      </w:r>
      <w:r>
        <w:rPr>
          <w:rFonts w:cstheme="minorHAnsi"/>
          <w:szCs w:val="24"/>
          <w:lang w:val="en-IE"/>
        </w:rPr>
        <w:t xml:space="preserve">Leaving Certificate </w:t>
      </w:r>
      <w:r w:rsidR="004F080A">
        <w:rPr>
          <w:rFonts w:cstheme="minorHAnsi"/>
          <w:szCs w:val="24"/>
          <w:lang w:val="en-IE"/>
        </w:rPr>
        <w:t>History</w:t>
      </w:r>
      <w:r w:rsidRPr="00F6356A">
        <w:rPr>
          <w:rFonts w:cstheme="minorHAnsi"/>
          <w:szCs w:val="24"/>
          <w:lang w:val="en-IE"/>
        </w:rPr>
        <w:t xml:space="preserve">. If </w:t>
      </w:r>
      <w:r>
        <w:rPr>
          <w:rFonts w:cstheme="minorHAnsi"/>
          <w:szCs w:val="24"/>
          <w:lang w:val="en-IE"/>
        </w:rPr>
        <w:t>this is not the case</w:t>
      </w:r>
      <w:r w:rsidRPr="00F6356A">
        <w:rPr>
          <w:rFonts w:cstheme="minorHAnsi"/>
          <w:szCs w:val="24"/>
          <w:lang w:val="en-IE"/>
        </w:rPr>
        <w:t xml:space="preserve">, you </w:t>
      </w:r>
      <w:r w:rsidRPr="00F6356A">
        <w:rPr>
          <w:rFonts w:cstheme="minorHAnsi"/>
          <w:b/>
          <w:szCs w:val="24"/>
          <w:lang w:val="en-IE"/>
        </w:rPr>
        <w:t>must</w:t>
      </w:r>
      <w:r w:rsidRPr="00F6356A">
        <w:rPr>
          <w:rFonts w:cstheme="minorHAnsi"/>
          <w:szCs w:val="24"/>
          <w:lang w:val="en-IE"/>
        </w:rPr>
        <w:t xml:space="preserve"> use the regular version of the booklet and handwrite your answers in it.</w:t>
      </w:r>
    </w:p>
    <w:p w:rsidR="00AA3703" w:rsidRDefault="00AA3703" w:rsidP="00B364C6">
      <w:pPr>
        <w:spacing w:after="160"/>
        <w:rPr>
          <w:rFonts w:cstheme="minorHAnsi"/>
          <w:szCs w:val="24"/>
          <w:lang w:val="en-IE"/>
        </w:rPr>
      </w:pPr>
      <w:r>
        <w:rPr>
          <w:rFonts w:cstheme="minorHAnsi"/>
          <w:szCs w:val="24"/>
          <w:lang w:val="en-IE"/>
        </w:rPr>
        <w:t xml:space="preserve">Type all of your work into the relevant boxes in this booklet. </w:t>
      </w:r>
      <w:r w:rsidR="00700797">
        <w:rPr>
          <w:rFonts w:cstheme="minorHAnsi"/>
          <w:szCs w:val="24"/>
          <w:lang w:val="en-IE"/>
        </w:rPr>
        <w:t xml:space="preserve">The completed booklet must be printed out and submitted in the same way as all other (handwritten) booklets. </w:t>
      </w:r>
      <w:r>
        <w:rPr>
          <w:rFonts w:cstheme="minorHAnsi"/>
          <w:szCs w:val="24"/>
          <w:lang w:val="en-IE"/>
        </w:rPr>
        <w:t>You are</w:t>
      </w:r>
      <w:r w:rsidR="00B364C6">
        <w:rPr>
          <w:rFonts w:cstheme="minorHAnsi"/>
          <w:szCs w:val="24"/>
          <w:lang w:val="en-IE"/>
        </w:rPr>
        <w:t xml:space="preserve"> not allowed to attach or enclose</w:t>
      </w:r>
      <w:r>
        <w:rPr>
          <w:rFonts w:cstheme="minorHAnsi"/>
          <w:szCs w:val="24"/>
          <w:lang w:val="en-IE"/>
        </w:rPr>
        <w:t xml:space="preserve"> any other material. You are not allowed to expand the boxes or to reduce the font size. </w:t>
      </w:r>
      <w:r w:rsidR="00700797">
        <w:rPr>
          <w:rFonts w:cstheme="minorHAnsi"/>
          <w:szCs w:val="24"/>
          <w:lang w:val="en-IE"/>
        </w:rPr>
        <w:t xml:space="preserve"> </w:t>
      </w:r>
      <w:r w:rsidR="004F080A">
        <w:rPr>
          <w:rFonts w:cstheme="minorHAnsi"/>
          <w:szCs w:val="24"/>
          <w:lang w:val="en-IE"/>
        </w:rPr>
        <w:t xml:space="preserve">Text will </w:t>
      </w:r>
      <w:r w:rsidR="004F080A" w:rsidRPr="004F080A">
        <w:rPr>
          <w:rFonts w:cstheme="minorHAnsi"/>
          <w:b/>
          <w:szCs w:val="24"/>
          <w:lang w:val="en-IE"/>
        </w:rPr>
        <w:t>not</w:t>
      </w:r>
      <w:r w:rsidR="004F080A">
        <w:rPr>
          <w:rFonts w:cstheme="minorHAnsi"/>
          <w:szCs w:val="24"/>
          <w:lang w:val="en-IE"/>
        </w:rPr>
        <w:t xml:space="preserve"> flow automatically from one page to the next; when you get close to the end of the box on one page, you will have to click into the box on the next page.  </w:t>
      </w:r>
      <w:r w:rsidR="00700797">
        <w:rPr>
          <w:rFonts w:cstheme="minorHAnsi"/>
          <w:szCs w:val="24"/>
          <w:lang w:val="en-IE"/>
        </w:rPr>
        <w:t xml:space="preserve">Be careful not to type beyond the end of the boxes.  If you do, this extra text will not be visible on </w:t>
      </w:r>
      <w:proofErr w:type="gramStart"/>
      <w:r w:rsidR="00700797">
        <w:rPr>
          <w:rFonts w:cstheme="minorHAnsi"/>
          <w:szCs w:val="24"/>
          <w:lang w:val="en-IE"/>
        </w:rPr>
        <w:t>screen</w:t>
      </w:r>
      <w:proofErr w:type="gramEnd"/>
      <w:r w:rsidR="00700797">
        <w:rPr>
          <w:rFonts w:cstheme="minorHAnsi"/>
          <w:szCs w:val="24"/>
          <w:lang w:val="en-IE"/>
        </w:rPr>
        <w:t xml:space="preserve"> or in print and therefore cannot get any marks.  </w:t>
      </w:r>
    </w:p>
    <w:p w:rsidR="00AA3703" w:rsidRDefault="00AA3703" w:rsidP="00B364C6">
      <w:pPr>
        <w:spacing w:after="160"/>
        <w:rPr>
          <w:rFonts w:cstheme="minorHAnsi"/>
          <w:szCs w:val="24"/>
          <w:lang w:val="en-IE"/>
        </w:rPr>
      </w:pPr>
      <w:r>
        <w:rPr>
          <w:rFonts w:cstheme="minorHAnsi"/>
          <w:szCs w:val="24"/>
          <w:lang w:val="en-IE"/>
        </w:rPr>
        <w:t>This booklet is available in Irish.</w:t>
      </w:r>
    </w:p>
    <w:p w:rsidR="00AC2ADF" w:rsidRDefault="00AC2ADF" w:rsidP="00B96A79">
      <w:pPr>
        <w:rPr>
          <w:rFonts w:cstheme="minorHAnsi"/>
          <w:szCs w:val="24"/>
          <w:lang w:val="en-IE"/>
        </w:rPr>
      </w:pPr>
    </w:p>
    <w:p w:rsidR="00390789" w:rsidRDefault="00390789" w:rsidP="00B96A79">
      <w:pPr>
        <w:rPr>
          <w:rFonts w:cstheme="minorHAnsi"/>
          <w:szCs w:val="24"/>
          <w:lang w:val="en-IE"/>
        </w:rPr>
      </w:pPr>
    </w:p>
    <w:p w:rsidR="00B96A79" w:rsidRDefault="00734EAA" w:rsidP="00B96A79">
      <w:pPr>
        <w:rPr>
          <w:rFonts w:cstheme="minorHAnsi"/>
          <w:szCs w:val="24"/>
          <w:lang w:val="en-IE"/>
        </w:rPr>
      </w:pPr>
      <w:r>
        <w:rPr>
          <w:rFonts w:cstheme="minorHAnsi"/>
          <w:szCs w:val="24"/>
          <w:lang w:val="en-IE"/>
        </w:rPr>
        <w:t>Complete the following</w:t>
      </w:r>
      <w:r w:rsidR="00B96A79">
        <w:rPr>
          <w:rFonts w:cstheme="minorHAnsi"/>
          <w:szCs w:val="24"/>
          <w:lang w:val="en-IE"/>
        </w:rPr>
        <w:t>:</w:t>
      </w:r>
    </w:p>
    <w:p w:rsidR="00AC2ADF" w:rsidRDefault="00AC2ADF" w:rsidP="00B96A79">
      <w:bookmarkStart w:id="0" w:name="_Hlk148623977"/>
    </w:p>
    <w:tbl>
      <w:tblPr>
        <w:tblStyle w:val="TableGrid"/>
        <w:tblW w:w="0" w:type="auto"/>
        <w:tblLook w:val="04A0" w:firstRow="1" w:lastRow="0" w:firstColumn="1" w:lastColumn="0" w:noHBand="0" w:noVBand="1"/>
      </w:tblPr>
      <w:tblGrid>
        <w:gridCol w:w="4814"/>
        <w:gridCol w:w="4814"/>
      </w:tblGrid>
      <w:tr w:rsidR="00734EAA" w:rsidTr="00734EAA">
        <w:trPr>
          <w:trHeight w:val="454"/>
        </w:trPr>
        <w:tc>
          <w:tcPr>
            <w:tcW w:w="4814" w:type="dxa"/>
            <w:vAlign w:val="center"/>
          </w:tcPr>
          <w:p w:rsidR="00734EAA" w:rsidRDefault="00734EAA" w:rsidP="00734EAA">
            <w:pPr>
              <w:rPr>
                <w:rFonts w:cstheme="minorHAnsi"/>
                <w:szCs w:val="24"/>
                <w:lang w:val="en-IE"/>
              </w:rPr>
            </w:pPr>
            <w:r>
              <w:rPr>
                <w:rFonts w:cstheme="minorHAnsi"/>
                <w:szCs w:val="24"/>
                <w:lang w:val="en-IE"/>
              </w:rPr>
              <w:t>Examination number</w:t>
            </w:r>
            <w:r w:rsidR="00AC2ADF">
              <w:rPr>
                <w:rFonts w:cstheme="minorHAnsi"/>
                <w:szCs w:val="24"/>
                <w:lang w:val="en-IE"/>
              </w:rPr>
              <w:t>:</w:t>
            </w:r>
          </w:p>
        </w:tc>
        <w:sdt>
          <w:sdtPr>
            <w:rPr>
              <w:rStyle w:val="Candidatetext"/>
            </w:rPr>
            <w:alias w:val="Exam no"/>
            <w:tag w:val="Exam no"/>
            <w:id w:val="680549484"/>
            <w:placeholder>
              <w:docPart w:val="A291747A50B241C19D94F8DCE11EF520"/>
            </w:placeholder>
          </w:sdtPr>
          <w:sdtEndPr>
            <w:rPr>
              <w:rStyle w:val="DefaultParagraphFont"/>
              <w:rFonts w:cstheme="minorHAnsi"/>
              <w:sz w:val="24"/>
              <w:szCs w:val="24"/>
              <w:lang w:val="en-IE"/>
            </w:rPr>
          </w:sdtEndPr>
          <w:sdtContent>
            <w:tc>
              <w:tcPr>
                <w:tcW w:w="4814" w:type="dxa"/>
                <w:vAlign w:val="center"/>
              </w:tcPr>
              <w:p w:rsidR="00734EAA" w:rsidRDefault="00CC54BB" w:rsidP="00CC54BB">
                <w:pPr>
                  <w:rPr>
                    <w:rFonts w:cstheme="minorHAnsi"/>
                    <w:szCs w:val="24"/>
                    <w:lang w:val="en-IE"/>
                  </w:rPr>
                </w:pPr>
                <w:r>
                  <w:rPr>
                    <w:rStyle w:val="Candidatetext"/>
                  </w:rPr>
                  <w:t>113652</w:t>
                </w:r>
              </w:p>
            </w:tc>
          </w:sdtContent>
        </w:sdt>
      </w:tr>
      <w:tr w:rsidR="00833185" w:rsidTr="00734EAA">
        <w:trPr>
          <w:trHeight w:val="454"/>
        </w:trPr>
        <w:tc>
          <w:tcPr>
            <w:tcW w:w="4814" w:type="dxa"/>
            <w:vAlign w:val="center"/>
          </w:tcPr>
          <w:p w:rsidR="00833185" w:rsidRDefault="00833185" w:rsidP="00734EAA">
            <w:pPr>
              <w:rPr>
                <w:rFonts w:cstheme="minorHAnsi"/>
                <w:szCs w:val="24"/>
                <w:lang w:val="en-IE"/>
              </w:rPr>
            </w:pPr>
            <w:r>
              <w:rPr>
                <w:rFonts w:cstheme="minorHAnsi"/>
                <w:szCs w:val="24"/>
                <w:lang w:val="en-IE"/>
              </w:rPr>
              <w:t>Date of birth:</w:t>
            </w:r>
          </w:p>
        </w:tc>
        <w:sdt>
          <w:sdtPr>
            <w:rPr>
              <w:rStyle w:val="Candidatetext"/>
            </w:rPr>
            <w:alias w:val="Date of birth"/>
            <w:tag w:val="Date of birth"/>
            <w:id w:val="-752807558"/>
            <w:placeholder>
              <w:docPart w:val="DefaultPlaceholder_-1854013440"/>
            </w:placeholder>
            <w:text/>
          </w:sdtPr>
          <w:sdtContent>
            <w:tc>
              <w:tcPr>
                <w:tcW w:w="4814" w:type="dxa"/>
                <w:vAlign w:val="center"/>
              </w:tcPr>
              <w:p w:rsidR="00833185" w:rsidRDefault="00CC54BB" w:rsidP="00CC54BB">
                <w:pPr>
                  <w:rPr>
                    <w:rStyle w:val="Candidatetext"/>
                  </w:rPr>
                </w:pPr>
                <w:r>
                  <w:rPr>
                    <w:rStyle w:val="Candidatetext"/>
                  </w:rPr>
                  <w:t>27/06/06</w:t>
                </w:r>
              </w:p>
            </w:tc>
          </w:sdtContent>
        </w:sdt>
      </w:tr>
      <w:bookmarkEnd w:id="0"/>
    </w:tbl>
    <w:p w:rsidR="00B96A79" w:rsidRDefault="00B96A79" w:rsidP="00AA3703">
      <w:pPr>
        <w:rPr>
          <w:rFonts w:cstheme="minorHAnsi"/>
          <w:szCs w:val="24"/>
          <w:lang w:val="en-IE"/>
        </w:rPr>
      </w:pPr>
    </w:p>
    <w:p w:rsidR="00AA3703" w:rsidRDefault="00AA3703" w:rsidP="00AA3703">
      <w:pPr>
        <w:rPr>
          <w:rFonts w:cstheme="minorHAnsi"/>
          <w:szCs w:val="24"/>
          <w:lang w:val="en-IE"/>
        </w:rPr>
      </w:pPr>
    </w:p>
    <w:p w:rsidR="00B96A79" w:rsidRDefault="00B96A79" w:rsidP="00B96A79"/>
    <w:p w:rsidR="00AA3703" w:rsidRPr="00962008" w:rsidRDefault="00962008" w:rsidP="00734EAA">
      <w:pPr>
        <w:jc w:val="center"/>
        <w:rPr>
          <w:b/>
        </w:rPr>
      </w:pPr>
      <w:r w:rsidRPr="00962008">
        <w:rPr>
          <w:b/>
        </w:rPr>
        <w:t xml:space="preserve">For </w:t>
      </w:r>
      <w:r w:rsidR="0059712F">
        <w:rPr>
          <w:b/>
        </w:rPr>
        <w:t>the e</w:t>
      </w:r>
      <w:r w:rsidRPr="00962008">
        <w:rPr>
          <w:b/>
        </w:rPr>
        <w:t>xaminer</w:t>
      </w:r>
      <w:r w:rsidR="0059712F">
        <w:rPr>
          <w:b/>
        </w:rPr>
        <w:t>’s</w:t>
      </w:r>
      <w:r w:rsidRPr="00962008">
        <w:rPr>
          <w:b/>
        </w:rPr>
        <w:t xml:space="preserve"> use only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2103"/>
      </w:tblGrid>
      <w:tr w:rsidR="00734EAA" w:rsidRPr="00962008" w:rsidTr="00734EAA">
        <w:trPr>
          <w:trHeight w:val="454"/>
          <w:jc w:val="center"/>
        </w:trPr>
        <w:tc>
          <w:tcPr>
            <w:tcW w:w="3397" w:type="dxa"/>
            <w:vAlign w:val="center"/>
          </w:tcPr>
          <w:p w:rsidR="00734EAA" w:rsidRPr="00962008" w:rsidRDefault="00734EAA" w:rsidP="00734EAA">
            <w:pPr>
              <w:snapToGrid w:val="0"/>
              <w:rPr>
                <w:rFonts w:cstheme="minorHAnsi"/>
                <w:sz w:val="20"/>
                <w:lang w:val="en-IE"/>
              </w:rPr>
            </w:pPr>
            <w:r>
              <w:rPr>
                <w:rFonts w:cstheme="minorHAnsi"/>
                <w:sz w:val="20"/>
                <w:lang w:val="en-IE"/>
              </w:rPr>
              <w:t>Outline Plan</w:t>
            </w:r>
          </w:p>
        </w:tc>
        <w:tc>
          <w:tcPr>
            <w:tcW w:w="2103" w:type="dxa"/>
            <w:vAlign w:val="center"/>
          </w:tcPr>
          <w:p w:rsidR="00734EAA" w:rsidRPr="00962008" w:rsidRDefault="00734EAA" w:rsidP="00962008">
            <w:pPr>
              <w:jc w:val="center"/>
              <w:rPr>
                <w:rFonts w:cstheme="minorHAnsi"/>
                <w:sz w:val="20"/>
              </w:rPr>
            </w:pPr>
          </w:p>
        </w:tc>
      </w:tr>
      <w:tr w:rsidR="00734EAA" w:rsidRPr="00962008" w:rsidTr="00734EAA">
        <w:trPr>
          <w:trHeight w:val="454"/>
          <w:jc w:val="center"/>
        </w:trPr>
        <w:tc>
          <w:tcPr>
            <w:tcW w:w="3397" w:type="dxa"/>
            <w:vAlign w:val="center"/>
          </w:tcPr>
          <w:p w:rsidR="00734EAA" w:rsidRPr="00962008" w:rsidRDefault="00734EAA" w:rsidP="00962008">
            <w:pPr>
              <w:snapToGrid w:val="0"/>
              <w:rPr>
                <w:rFonts w:cstheme="minorHAnsi"/>
                <w:sz w:val="20"/>
                <w:lang w:val="en-IE"/>
              </w:rPr>
            </w:pPr>
            <w:r>
              <w:rPr>
                <w:rFonts w:cstheme="minorHAnsi"/>
                <w:sz w:val="20"/>
                <w:lang w:val="en-IE"/>
              </w:rPr>
              <w:t>Evaluation of Sources</w:t>
            </w:r>
          </w:p>
        </w:tc>
        <w:tc>
          <w:tcPr>
            <w:tcW w:w="2103" w:type="dxa"/>
            <w:vAlign w:val="center"/>
          </w:tcPr>
          <w:p w:rsidR="00734EAA" w:rsidRPr="00962008" w:rsidRDefault="00734EAA" w:rsidP="00962008">
            <w:pPr>
              <w:jc w:val="center"/>
              <w:rPr>
                <w:rFonts w:cstheme="minorHAnsi"/>
                <w:sz w:val="20"/>
              </w:rPr>
            </w:pPr>
          </w:p>
        </w:tc>
      </w:tr>
      <w:tr w:rsidR="00734EAA" w:rsidRPr="00962008" w:rsidTr="00734EAA">
        <w:trPr>
          <w:trHeight w:val="454"/>
          <w:jc w:val="center"/>
        </w:trPr>
        <w:tc>
          <w:tcPr>
            <w:tcW w:w="3397" w:type="dxa"/>
            <w:vAlign w:val="center"/>
          </w:tcPr>
          <w:p w:rsidR="00734EAA" w:rsidRPr="00962008" w:rsidRDefault="00734EAA" w:rsidP="008310FB">
            <w:pPr>
              <w:snapToGrid w:val="0"/>
              <w:rPr>
                <w:rFonts w:cstheme="minorHAnsi"/>
                <w:sz w:val="20"/>
                <w:lang w:val="en-IE"/>
              </w:rPr>
            </w:pPr>
            <w:r>
              <w:rPr>
                <w:rFonts w:cstheme="minorHAnsi"/>
                <w:sz w:val="20"/>
                <w:lang w:val="en-IE"/>
              </w:rPr>
              <w:t>Extended Essay</w:t>
            </w:r>
          </w:p>
        </w:tc>
        <w:tc>
          <w:tcPr>
            <w:tcW w:w="2103" w:type="dxa"/>
            <w:vAlign w:val="center"/>
          </w:tcPr>
          <w:p w:rsidR="00734EAA" w:rsidRPr="00962008" w:rsidRDefault="00734EAA" w:rsidP="00962008">
            <w:pPr>
              <w:jc w:val="center"/>
              <w:rPr>
                <w:rFonts w:cstheme="minorHAnsi"/>
                <w:sz w:val="20"/>
              </w:rPr>
            </w:pPr>
          </w:p>
        </w:tc>
      </w:tr>
      <w:tr w:rsidR="00734EAA" w:rsidRPr="00962008" w:rsidTr="00734EAA">
        <w:trPr>
          <w:trHeight w:val="454"/>
          <w:jc w:val="center"/>
        </w:trPr>
        <w:tc>
          <w:tcPr>
            <w:tcW w:w="3397" w:type="dxa"/>
            <w:shd w:val="clear" w:color="auto" w:fill="E0E0E0"/>
            <w:vAlign w:val="center"/>
          </w:tcPr>
          <w:p w:rsidR="00734EAA" w:rsidRPr="00962008" w:rsidRDefault="00734EAA" w:rsidP="00962008">
            <w:pPr>
              <w:snapToGrid w:val="0"/>
              <w:rPr>
                <w:rFonts w:cstheme="minorHAnsi"/>
                <w:caps/>
              </w:rPr>
            </w:pPr>
            <w:r w:rsidRPr="00962008">
              <w:rPr>
                <w:rFonts w:cstheme="minorHAnsi"/>
                <w:sz w:val="20"/>
                <w:lang w:val="en-IE"/>
              </w:rPr>
              <w:t>Total [100</w:t>
            </w:r>
            <w:r>
              <w:rPr>
                <w:rFonts w:cstheme="minorHAnsi"/>
                <w:sz w:val="20"/>
                <w:lang w:val="en-IE"/>
              </w:rPr>
              <w:t xml:space="preserve"> </w:t>
            </w:r>
            <w:r w:rsidRPr="00962008">
              <w:rPr>
                <w:rFonts w:cstheme="minorHAnsi"/>
                <w:sz w:val="20"/>
                <w:lang w:val="en-IE"/>
              </w:rPr>
              <w:t>m</w:t>
            </w:r>
            <w:r>
              <w:rPr>
                <w:rFonts w:cstheme="minorHAnsi"/>
                <w:sz w:val="20"/>
                <w:lang w:val="en-IE"/>
              </w:rPr>
              <w:t>arks</w:t>
            </w:r>
            <w:r w:rsidRPr="00962008">
              <w:rPr>
                <w:rFonts w:cstheme="minorHAnsi"/>
                <w:sz w:val="20"/>
                <w:lang w:val="en-IE"/>
              </w:rPr>
              <w:t>]</w:t>
            </w:r>
          </w:p>
        </w:tc>
        <w:tc>
          <w:tcPr>
            <w:tcW w:w="2103" w:type="dxa"/>
            <w:shd w:val="clear" w:color="auto" w:fill="E0E0E0"/>
            <w:vAlign w:val="center"/>
          </w:tcPr>
          <w:p w:rsidR="00734EAA" w:rsidRPr="00962008" w:rsidRDefault="00734EAA" w:rsidP="00962008">
            <w:pPr>
              <w:jc w:val="center"/>
              <w:rPr>
                <w:rFonts w:cstheme="minorHAnsi"/>
                <w:sz w:val="20"/>
              </w:rPr>
            </w:pPr>
          </w:p>
        </w:tc>
      </w:tr>
    </w:tbl>
    <w:p w:rsidR="00CA14A9" w:rsidRDefault="00CA14A9">
      <w:pPr>
        <w:spacing w:after="160" w:line="259" w:lineRule="auto"/>
        <w:sectPr w:rsidR="00CA14A9" w:rsidSect="00AA3703">
          <w:footerReference w:type="default" r:id="rId9"/>
          <w:pgSz w:w="11906" w:h="16838"/>
          <w:pgMar w:top="1134" w:right="1134" w:bottom="1134" w:left="1134" w:header="708" w:footer="708" w:gutter="0"/>
          <w:cols w:space="708"/>
          <w:docGrid w:linePitch="360"/>
        </w:sectPr>
      </w:pPr>
    </w:p>
    <w:p w:rsidR="00486905" w:rsidRDefault="00486905" w:rsidP="00486905">
      <w:pPr>
        <w:pStyle w:val="Heading1"/>
        <w:jc w:val="center"/>
      </w:pPr>
      <w:r>
        <w:lastRenderedPageBreak/>
        <w:t>Instructions</w:t>
      </w:r>
      <w:r w:rsidRPr="00470A5E">
        <w:t xml:space="preserve"> for Candidates</w:t>
      </w:r>
    </w:p>
    <w:p w:rsidR="00486905" w:rsidRPr="00486905" w:rsidRDefault="00486905" w:rsidP="00486905"/>
    <w:p w:rsidR="00486905" w:rsidRPr="00486905" w:rsidRDefault="00486905" w:rsidP="00486905">
      <w:pPr>
        <w:pStyle w:val="ListParagraph"/>
        <w:numPr>
          <w:ilvl w:val="0"/>
          <w:numId w:val="19"/>
        </w:numPr>
        <w:spacing w:after="200"/>
        <w:ind w:left="425" w:hanging="357"/>
        <w:contextualSpacing w:val="0"/>
        <w:rPr>
          <w:sz w:val="28"/>
        </w:rPr>
      </w:pPr>
      <w:r w:rsidRPr="00486905">
        <w:rPr>
          <w:rFonts w:ascii="Calibri" w:hAnsi="Calibri"/>
          <w:bCs/>
        </w:rPr>
        <w:t>No</w:t>
      </w:r>
      <w:r w:rsidRPr="00486905">
        <w:rPr>
          <w:rFonts w:ascii="Calibri" w:hAnsi="Calibri"/>
          <w:bCs/>
          <w:spacing w:val="4"/>
        </w:rPr>
        <w:t xml:space="preserve"> </w:t>
      </w:r>
      <w:r w:rsidRPr="00486905">
        <w:rPr>
          <w:rFonts w:ascii="Calibri" w:hAnsi="Calibri"/>
          <w:bCs/>
        </w:rPr>
        <w:t>additions</w:t>
      </w:r>
      <w:r w:rsidRPr="00486905">
        <w:rPr>
          <w:rFonts w:ascii="Calibri" w:hAnsi="Calibri"/>
          <w:bCs/>
          <w:spacing w:val="17"/>
        </w:rPr>
        <w:t xml:space="preserve"> </w:t>
      </w:r>
      <w:r w:rsidRPr="00486905">
        <w:rPr>
          <w:rFonts w:ascii="Calibri" w:hAnsi="Calibri"/>
          <w:bCs/>
        </w:rPr>
        <w:t>or</w:t>
      </w:r>
      <w:r w:rsidRPr="00486905">
        <w:rPr>
          <w:rFonts w:ascii="Calibri" w:hAnsi="Calibri"/>
          <w:bCs/>
          <w:spacing w:val="5"/>
        </w:rPr>
        <w:t xml:space="preserve"> </w:t>
      </w:r>
      <w:r w:rsidRPr="00486905">
        <w:rPr>
          <w:rFonts w:ascii="Calibri" w:hAnsi="Calibri"/>
          <w:bCs/>
        </w:rPr>
        <w:t>inserts</w:t>
      </w:r>
      <w:r w:rsidRPr="00486905">
        <w:rPr>
          <w:rFonts w:ascii="Calibri" w:hAnsi="Calibri"/>
          <w:bCs/>
          <w:spacing w:val="13"/>
        </w:rPr>
        <w:t xml:space="preserve"> </w:t>
      </w:r>
      <w:r w:rsidRPr="00486905">
        <w:rPr>
          <w:rFonts w:ascii="Calibri" w:hAnsi="Calibri"/>
          <w:bCs/>
        </w:rPr>
        <w:t>s</w:t>
      </w:r>
      <w:r w:rsidRPr="00486905">
        <w:rPr>
          <w:rFonts w:ascii="Calibri" w:hAnsi="Calibri"/>
          <w:bCs/>
          <w:spacing w:val="1"/>
        </w:rPr>
        <w:t>h</w:t>
      </w:r>
      <w:r w:rsidRPr="00486905">
        <w:rPr>
          <w:rFonts w:ascii="Calibri" w:hAnsi="Calibri"/>
          <w:bCs/>
        </w:rPr>
        <w:t>ould</w:t>
      </w:r>
      <w:r w:rsidRPr="00486905">
        <w:rPr>
          <w:rFonts w:ascii="Calibri" w:hAnsi="Calibri"/>
          <w:bCs/>
          <w:spacing w:val="11"/>
        </w:rPr>
        <w:t xml:space="preserve"> </w:t>
      </w:r>
      <w:r w:rsidRPr="00486905">
        <w:rPr>
          <w:rFonts w:ascii="Calibri" w:hAnsi="Calibri"/>
          <w:bCs/>
        </w:rPr>
        <w:t>be</w:t>
      </w:r>
      <w:r w:rsidRPr="00486905">
        <w:rPr>
          <w:rFonts w:ascii="Calibri" w:hAnsi="Calibri"/>
          <w:bCs/>
          <w:spacing w:val="5"/>
        </w:rPr>
        <w:t xml:space="preserve"> </w:t>
      </w:r>
      <w:r w:rsidRPr="00486905">
        <w:rPr>
          <w:rFonts w:ascii="Calibri" w:hAnsi="Calibri"/>
          <w:bCs/>
        </w:rPr>
        <w:t>included</w:t>
      </w:r>
      <w:r w:rsidRPr="00486905">
        <w:rPr>
          <w:rFonts w:ascii="Calibri" w:hAnsi="Calibri"/>
          <w:bCs/>
          <w:spacing w:val="16"/>
        </w:rPr>
        <w:t xml:space="preserve"> </w:t>
      </w:r>
      <w:r w:rsidRPr="00486905">
        <w:rPr>
          <w:rFonts w:ascii="Calibri" w:hAnsi="Calibri"/>
          <w:bCs/>
        </w:rPr>
        <w:t>with</w:t>
      </w:r>
      <w:r w:rsidRPr="00486905">
        <w:rPr>
          <w:rFonts w:ascii="Calibri" w:hAnsi="Calibri"/>
          <w:bCs/>
          <w:spacing w:val="9"/>
        </w:rPr>
        <w:t xml:space="preserve"> </w:t>
      </w:r>
      <w:r w:rsidRPr="00486905">
        <w:rPr>
          <w:rFonts w:ascii="Calibri" w:hAnsi="Calibri"/>
          <w:bCs/>
        </w:rPr>
        <w:t>this</w:t>
      </w:r>
      <w:r w:rsidRPr="00486905">
        <w:rPr>
          <w:rFonts w:ascii="Calibri" w:hAnsi="Calibri"/>
          <w:bCs/>
          <w:spacing w:val="9"/>
        </w:rPr>
        <w:t xml:space="preserve"> </w:t>
      </w:r>
      <w:r w:rsidRPr="00486905">
        <w:rPr>
          <w:rFonts w:ascii="Calibri" w:hAnsi="Calibri"/>
          <w:bCs/>
          <w:w w:val="102"/>
        </w:rPr>
        <w:t>booklet.</w:t>
      </w:r>
    </w:p>
    <w:p w:rsidR="00486905" w:rsidRPr="00486905" w:rsidRDefault="00486905" w:rsidP="00E858BE">
      <w:pPr>
        <w:pStyle w:val="ListParagraph"/>
        <w:numPr>
          <w:ilvl w:val="0"/>
          <w:numId w:val="19"/>
        </w:numPr>
        <w:autoSpaceDE w:val="0"/>
        <w:autoSpaceDN w:val="0"/>
        <w:adjustRightInd w:val="0"/>
        <w:spacing w:after="200"/>
        <w:ind w:left="425" w:hanging="357"/>
        <w:contextualSpacing w:val="0"/>
        <w:rPr>
          <w:rFonts w:ascii="Calibri" w:hAnsi="Calibri"/>
        </w:rPr>
      </w:pPr>
      <w:r w:rsidRPr="00486905">
        <w:rPr>
          <w:rFonts w:ascii="Calibri" w:hAnsi="Calibri"/>
          <w:bCs/>
        </w:rPr>
        <w:t>This examination booklet will be scanned and your work will be presented to an examiner on screen. Anything that you write outside of the answer areas may not be seen by the examiner.</w:t>
      </w:r>
      <w:r w:rsidRPr="00486905">
        <w:rPr>
          <w:rFonts w:ascii="Calibri" w:eastAsiaTheme="minorHAnsi" w:hAnsi="Calibri" w:cs="Calibri"/>
          <w:lang w:val="en-IE"/>
        </w:rPr>
        <w:t xml:space="preserve"> </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Give</w:t>
      </w:r>
      <w:r w:rsidRPr="00486905">
        <w:rPr>
          <w:rFonts w:ascii="Calibri" w:hAnsi="Calibri"/>
          <w:spacing w:val="9"/>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full</w:t>
      </w:r>
      <w:r w:rsidRPr="00486905">
        <w:rPr>
          <w:rFonts w:ascii="Calibri" w:hAnsi="Calibri"/>
          <w:spacing w:val="7"/>
        </w:rPr>
        <w:t xml:space="preserve"> </w:t>
      </w:r>
      <w:r w:rsidRPr="00486905">
        <w:rPr>
          <w:rFonts w:ascii="Calibri" w:hAnsi="Calibri"/>
        </w:rPr>
        <w:t>title</w:t>
      </w:r>
      <w:r w:rsidRPr="00486905">
        <w:rPr>
          <w:rFonts w:ascii="Calibri" w:hAnsi="Calibri"/>
          <w:spacing w:val="8"/>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date</w:t>
      </w:r>
      <w:r w:rsidRPr="00486905">
        <w:rPr>
          <w:rFonts w:ascii="Calibri" w:hAnsi="Calibri"/>
          <w:spacing w:val="9"/>
        </w:rPr>
        <w:t xml:space="preserve"> </w:t>
      </w:r>
      <w:r w:rsidRPr="00486905">
        <w:rPr>
          <w:rFonts w:ascii="Calibri" w:hAnsi="Calibri"/>
        </w:rPr>
        <w:t>para</w:t>
      </w:r>
      <w:r w:rsidRPr="00486905">
        <w:rPr>
          <w:rFonts w:ascii="Calibri" w:hAnsi="Calibri"/>
          <w:spacing w:val="-2"/>
        </w:rPr>
        <w:t>m</w:t>
      </w:r>
      <w:r w:rsidRPr="00486905">
        <w:rPr>
          <w:rFonts w:ascii="Calibri" w:hAnsi="Calibri"/>
        </w:rPr>
        <w:t>e</w:t>
      </w:r>
      <w:r w:rsidRPr="00486905">
        <w:rPr>
          <w:rFonts w:ascii="Calibri" w:hAnsi="Calibri"/>
          <w:spacing w:val="2"/>
        </w:rPr>
        <w:t>t</w:t>
      </w:r>
      <w:r w:rsidRPr="00486905">
        <w:rPr>
          <w:rFonts w:ascii="Calibri" w:hAnsi="Calibri"/>
        </w:rPr>
        <w:t>ers,</w:t>
      </w:r>
      <w:r w:rsidRPr="00486905">
        <w:rPr>
          <w:rFonts w:ascii="Calibri" w:hAnsi="Calibri"/>
          <w:spacing w:val="18"/>
        </w:rPr>
        <w:t xml:space="preserve"> </w:t>
      </w:r>
      <w:r w:rsidRPr="00486905">
        <w:rPr>
          <w:rFonts w:ascii="Calibri" w:hAnsi="Calibri"/>
        </w:rPr>
        <w:t>w</w:t>
      </w:r>
      <w:r w:rsidRPr="00486905">
        <w:rPr>
          <w:rFonts w:ascii="Calibri" w:hAnsi="Calibri"/>
          <w:spacing w:val="2"/>
        </w:rPr>
        <w:t>h</w:t>
      </w:r>
      <w:r w:rsidRPr="00486905">
        <w:rPr>
          <w:rFonts w:ascii="Calibri" w:hAnsi="Calibri"/>
        </w:rPr>
        <w:t>ere</w:t>
      </w:r>
      <w:r w:rsidRPr="00486905">
        <w:rPr>
          <w:rFonts w:ascii="Calibri" w:hAnsi="Calibri"/>
          <w:spacing w:val="10"/>
        </w:rPr>
        <w:t xml:space="preserve"> </w:t>
      </w:r>
      <w:r w:rsidRPr="00486905">
        <w:rPr>
          <w:rFonts w:ascii="Calibri" w:hAnsi="Calibri"/>
        </w:rPr>
        <w:t>appropriate,</w:t>
      </w:r>
      <w:r w:rsidRPr="00486905">
        <w:rPr>
          <w:rFonts w:ascii="Calibri" w:hAnsi="Calibri"/>
          <w:spacing w:val="18"/>
        </w:rPr>
        <w:t xml:space="preserve"> </w:t>
      </w:r>
      <w:r w:rsidRPr="00486905">
        <w:rPr>
          <w:rFonts w:ascii="Calibri" w:hAnsi="Calibri"/>
        </w:rPr>
        <w:t>for</w:t>
      </w:r>
      <w:r w:rsidRPr="00486905">
        <w:rPr>
          <w:rFonts w:ascii="Calibri" w:hAnsi="Calibri"/>
          <w:spacing w:val="2"/>
        </w:rPr>
        <w:t xml:space="preserve"> y</w:t>
      </w:r>
      <w:r w:rsidRPr="00486905">
        <w:rPr>
          <w:rFonts w:ascii="Calibri" w:hAnsi="Calibri"/>
        </w:rPr>
        <w:t>our</w:t>
      </w:r>
      <w:r w:rsidRPr="00486905">
        <w:rPr>
          <w:rFonts w:ascii="Calibri" w:hAnsi="Calibri"/>
          <w:spacing w:val="5"/>
        </w:rPr>
        <w:t xml:space="preserve"> </w:t>
      </w:r>
      <w:r w:rsidRPr="00486905">
        <w:rPr>
          <w:rFonts w:ascii="Calibri" w:hAnsi="Calibri"/>
        </w:rPr>
        <w:t>Research</w:t>
      </w:r>
      <w:r w:rsidRPr="00486905">
        <w:rPr>
          <w:rFonts w:ascii="Calibri" w:hAnsi="Calibri"/>
          <w:spacing w:val="14"/>
        </w:rPr>
        <w:t xml:space="preserve"> </w:t>
      </w:r>
      <w:r w:rsidRPr="00486905">
        <w:rPr>
          <w:rFonts w:ascii="Calibri" w:hAnsi="Calibri"/>
        </w:rPr>
        <w:t>Stud</w:t>
      </w:r>
      <w:r w:rsidRPr="00486905">
        <w:rPr>
          <w:rFonts w:ascii="Calibri" w:hAnsi="Calibri"/>
          <w:spacing w:val="2"/>
        </w:rPr>
        <w:t>y</w:t>
      </w:r>
      <w:r w:rsidRPr="00486905">
        <w:rPr>
          <w:rFonts w:ascii="Calibri" w:hAnsi="Calibri"/>
        </w:rPr>
        <w:t>.</w:t>
      </w:r>
      <w:r w:rsidRPr="00486905">
        <w:rPr>
          <w:rFonts w:ascii="Calibri" w:hAnsi="Calibri"/>
          <w:spacing w:val="8"/>
        </w:rPr>
        <w:t xml:space="preserve"> </w:t>
      </w:r>
      <w:r w:rsidRPr="00486905">
        <w:rPr>
          <w:rFonts w:ascii="Calibri" w:hAnsi="Calibri"/>
        </w:rPr>
        <w:t>This</w:t>
      </w:r>
      <w:r w:rsidRPr="00486905">
        <w:rPr>
          <w:rFonts w:ascii="Calibri" w:hAnsi="Calibri"/>
          <w:spacing w:val="7"/>
        </w:rPr>
        <w:t xml:space="preserve"> </w:t>
      </w:r>
      <w:r w:rsidRPr="00486905">
        <w:rPr>
          <w:rFonts w:ascii="Calibri" w:hAnsi="Calibri"/>
        </w:rPr>
        <w:t>will</w:t>
      </w:r>
      <w:r w:rsidRPr="00486905">
        <w:rPr>
          <w:rFonts w:ascii="Calibri" w:hAnsi="Calibri"/>
          <w:spacing w:val="6"/>
        </w:rPr>
        <w:t xml:space="preserve"> </w:t>
      </w:r>
      <w:r w:rsidRPr="00486905">
        <w:rPr>
          <w:rFonts w:ascii="Calibri" w:hAnsi="Calibri"/>
        </w:rPr>
        <w:t>help</w:t>
      </w:r>
      <w:r w:rsidRPr="00486905">
        <w:rPr>
          <w:rFonts w:ascii="Calibri" w:hAnsi="Calibri"/>
          <w:spacing w:val="5"/>
        </w:rPr>
        <w:t xml:space="preserve"> </w:t>
      </w:r>
      <w:r w:rsidRPr="00486905">
        <w:rPr>
          <w:rFonts w:ascii="Calibri" w:hAnsi="Calibri"/>
          <w:spacing w:val="2"/>
        </w:rPr>
        <w:t>y</w:t>
      </w:r>
      <w:r w:rsidRPr="00486905">
        <w:rPr>
          <w:rFonts w:ascii="Calibri" w:hAnsi="Calibri"/>
          <w:spacing w:val="-1"/>
        </w:rPr>
        <w:t>o</w:t>
      </w:r>
      <w:r w:rsidRPr="00486905">
        <w:rPr>
          <w:rFonts w:ascii="Calibri" w:hAnsi="Calibri"/>
        </w:rPr>
        <w:t>u</w:t>
      </w:r>
      <w:r w:rsidRPr="00486905">
        <w:rPr>
          <w:rFonts w:ascii="Calibri" w:hAnsi="Calibri"/>
          <w:spacing w:val="4"/>
        </w:rPr>
        <w:t xml:space="preserve"> </w:t>
      </w:r>
      <w:r w:rsidRPr="00486905">
        <w:rPr>
          <w:rFonts w:ascii="Calibri" w:hAnsi="Calibri"/>
        </w:rPr>
        <w:t>to</w:t>
      </w:r>
      <w:r w:rsidRPr="00486905">
        <w:rPr>
          <w:rFonts w:ascii="Calibri" w:hAnsi="Calibri"/>
          <w:spacing w:val="2"/>
        </w:rPr>
        <w:t xml:space="preserve"> </w:t>
      </w:r>
      <w:r w:rsidRPr="00486905">
        <w:rPr>
          <w:rFonts w:ascii="Calibri" w:hAnsi="Calibri"/>
          <w:w w:val="101"/>
        </w:rPr>
        <w:t>org</w:t>
      </w:r>
      <w:r w:rsidRPr="00486905">
        <w:rPr>
          <w:rFonts w:ascii="Calibri" w:hAnsi="Calibri"/>
          <w:spacing w:val="-1"/>
          <w:w w:val="102"/>
        </w:rPr>
        <w:t>a</w:t>
      </w:r>
      <w:r w:rsidRPr="00486905">
        <w:rPr>
          <w:rFonts w:ascii="Calibri" w:hAnsi="Calibri"/>
          <w:w w:val="101"/>
        </w:rPr>
        <w:t>n</w:t>
      </w:r>
      <w:r w:rsidRPr="00486905">
        <w:rPr>
          <w:rFonts w:ascii="Calibri" w:hAnsi="Calibri"/>
          <w:w w:val="102"/>
        </w:rPr>
        <w:t>i</w:t>
      </w:r>
      <w:r w:rsidRPr="00486905">
        <w:rPr>
          <w:rFonts w:ascii="Calibri" w:hAnsi="Calibri"/>
          <w:w w:val="101"/>
        </w:rPr>
        <w:t>s</w:t>
      </w:r>
      <w:r w:rsidRPr="00486905">
        <w:rPr>
          <w:rFonts w:ascii="Calibri" w:hAnsi="Calibri"/>
          <w:w w:val="102"/>
        </w:rPr>
        <w:t xml:space="preserve">e </w:t>
      </w:r>
      <w:r w:rsidRPr="00486905">
        <w:rPr>
          <w:rFonts w:ascii="Calibri" w:hAnsi="Calibri"/>
        </w:rPr>
        <w:t>your</w:t>
      </w:r>
      <w:r w:rsidRPr="00486905">
        <w:rPr>
          <w:rFonts w:ascii="Calibri" w:hAnsi="Calibri"/>
          <w:spacing w:val="5"/>
        </w:rPr>
        <w:t xml:space="preserve"> </w:t>
      </w:r>
      <w:r w:rsidRPr="00486905">
        <w:rPr>
          <w:rFonts w:ascii="Calibri" w:hAnsi="Calibri"/>
        </w:rPr>
        <w:t>answer</w:t>
      </w:r>
      <w:r w:rsidRPr="00486905">
        <w:rPr>
          <w:rFonts w:ascii="Calibri" w:hAnsi="Calibri"/>
          <w:spacing w:val="13"/>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it</w:t>
      </w:r>
      <w:r w:rsidRPr="00486905">
        <w:rPr>
          <w:rFonts w:ascii="Calibri" w:hAnsi="Calibri"/>
          <w:spacing w:val="4"/>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he</w:t>
      </w:r>
      <w:r w:rsidRPr="00486905">
        <w:rPr>
          <w:rFonts w:ascii="Calibri" w:hAnsi="Calibri"/>
          <w:spacing w:val="-1"/>
        </w:rPr>
        <w:t>l</w:t>
      </w:r>
      <w:r w:rsidRPr="00486905">
        <w:rPr>
          <w:rFonts w:ascii="Calibri" w:hAnsi="Calibri"/>
        </w:rPr>
        <w:t>p</w:t>
      </w:r>
      <w:r w:rsidRPr="00486905">
        <w:rPr>
          <w:rFonts w:ascii="Calibri" w:hAnsi="Calibri"/>
          <w:spacing w:val="8"/>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exa</w:t>
      </w:r>
      <w:r w:rsidRPr="00486905">
        <w:rPr>
          <w:rFonts w:ascii="Calibri" w:hAnsi="Calibri"/>
          <w:spacing w:val="-1"/>
        </w:rPr>
        <w:t>m</w:t>
      </w:r>
      <w:r w:rsidRPr="00486905">
        <w:rPr>
          <w:rFonts w:ascii="Calibri" w:hAnsi="Calibri"/>
        </w:rPr>
        <w:t>i</w:t>
      </w:r>
      <w:r w:rsidRPr="00486905">
        <w:rPr>
          <w:rFonts w:ascii="Calibri" w:hAnsi="Calibri"/>
          <w:spacing w:val="2"/>
        </w:rPr>
        <w:t>n</w:t>
      </w:r>
      <w:r w:rsidRPr="00486905">
        <w:rPr>
          <w:rFonts w:ascii="Calibri" w:hAnsi="Calibri"/>
        </w:rPr>
        <w:t>er</w:t>
      </w:r>
      <w:r w:rsidRPr="00486905">
        <w:rPr>
          <w:rFonts w:ascii="Calibri" w:hAnsi="Calibri"/>
          <w:spacing w:val="17"/>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assess</w:t>
      </w:r>
      <w:r w:rsidRPr="00486905">
        <w:rPr>
          <w:rFonts w:ascii="Calibri" w:hAnsi="Calibri"/>
          <w:spacing w:val="11"/>
        </w:rPr>
        <w:t xml:space="preserve"> </w:t>
      </w:r>
      <w:r w:rsidRPr="00486905">
        <w:rPr>
          <w:rFonts w:ascii="Calibri" w:hAnsi="Calibri"/>
        </w:rPr>
        <w:t>your</w:t>
      </w:r>
      <w:r w:rsidRPr="00486905">
        <w:rPr>
          <w:rFonts w:ascii="Calibri" w:hAnsi="Calibri"/>
          <w:spacing w:val="3"/>
        </w:rPr>
        <w:t xml:space="preserve"> </w:t>
      </w:r>
      <w:r w:rsidRPr="00486905">
        <w:rPr>
          <w:rFonts w:ascii="Calibri" w:hAnsi="Calibri"/>
        </w:rPr>
        <w:t>work.</w:t>
      </w:r>
      <w:r w:rsidRPr="00486905">
        <w:rPr>
          <w:rFonts w:ascii="Calibri" w:hAnsi="Calibri"/>
          <w:spacing w:val="6"/>
        </w:rPr>
        <w:t xml:space="preserve"> </w:t>
      </w:r>
      <w:r w:rsidRPr="00486905">
        <w:rPr>
          <w:rFonts w:ascii="Calibri" w:hAnsi="Calibri"/>
          <w:spacing w:val="-1"/>
        </w:rPr>
        <w:t>Th</w:t>
      </w:r>
      <w:r w:rsidRPr="00486905">
        <w:rPr>
          <w:rFonts w:ascii="Calibri" w:hAnsi="Calibri"/>
        </w:rPr>
        <w:t>e</w:t>
      </w:r>
      <w:r w:rsidRPr="00486905">
        <w:rPr>
          <w:rFonts w:ascii="Calibri" w:hAnsi="Calibri"/>
          <w:spacing w:val="6"/>
        </w:rPr>
        <w:t xml:space="preserve"> </w:t>
      </w:r>
      <w:r w:rsidRPr="00486905">
        <w:rPr>
          <w:rFonts w:ascii="Calibri" w:hAnsi="Calibri"/>
        </w:rPr>
        <w:t>subject</w:t>
      </w:r>
      <w:r w:rsidRPr="00486905">
        <w:rPr>
          <w:rFonts w:ascii="Calibri" w:hAnsi="Calibri"/>
          <w:spacing w:val="10"/>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dates</w:t>
      </w:r>
      <w:r w:rsidRPr="00486905">
        <w:rPr>
          <w:rFonts w:ascii="Calibri" w:hAnsi="Calibri"/>
          <w:spacing w:val="8"/>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2"/>
        </w:rPr>
        <w:t xml:space="preserve"> </w:t>
      </w:r>
      <w:r w:rsidRPr="00486905">
        <w:rPr>
          <w:rFonts w:ascii="Calibri" w:hAnsi="Calibri"/>
          <w:w w:val="101"/>
        </w:rPr>
        <w:t>shou</w:t>
      </w:r>
      <w:r w:rsidRPr="00486905">
        <w:rPr>
          <w:rFonts w:ascii="Calibri" w:hAnsi="Calibri"/>
          <w:w w:val="102"/>
        </w:rPr>
        <w:t>l</w:t>
      </w:r>
      <w:r w:rsidRPr="00486905">
        <w:rPr>
          <w:rFonts w:ascii="Calibri" w:hAnsi="Calibri"/>
          <w:w w:val="101"/>
        </w:rPr>
        <w:t xml:space="preserve">d </w:t>
      </w:r>
      <w:r w:rsidRPr="00486905">
        <w:rPr>
          <w:rFonts w:ascii="Calibri" w:hAnsi="Calibri"/>
        </w:rPr>
        <w:t>be</w:t>
      </w:r>
      <w:r w:rsidRPr="00486905">
        <w:rPr>
          <w:rFonts w:ascii="Calibri" w:hAnsi="Calibri"/>
          <w:spacing w:val="4"/>
        </w:rPr>
        <w:t xml:space="preserve"> </w:t>
      </w:r>
      <w:r w:rsidRPr="00486905">
        <w:rPr>
          <w:rFonts w:ascii="Calibri" w:hAnsi="Calibri"/>
        </w:rPr>
        <w:t>clearly</w:t>
      </w:r>
      <w:r w:rsidRPr="00486905">
        <w:rPr>
          <w:rFonts w:ascii="Calibri" w:hAnsi="Calibri"/>
          <w:spacing w:val="13"/>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concisely</w:t>
      </w:r>
      <w:r w:rsidRPr="00486905">
        <w:rPr>
          <w:rFonts w:ascii="Calibri" w:hAnsi="Calibri"/>
          <w:spacing w:val="15"/>
        </w:rPr>
        <w:t xml:space="preserve"> </w:t>
      </w:r>
      <w:r w:rsidRPr="00486905">
        <w:rPr>
          <w:rFonts w:ascii="Calibri" w:hAnsi="Calibri"/>
        </w:rPr>
        <w:t>s</w:t>
      </w:r>
      <w:r w:rsidRPr="00486905">
        <w:rPr>
          <w:rFonts w:ascii="Calibri" w:hAnsi="Calibri"/>
          <w:spacing w:val="-1"/>
        </w:rPr>
        <w:t>t</w:t>
      </w:r>
      <w:r w:rsidRPr="00486905">
        <w:rPr>
          <w:rFonts w:ascii="Calibri" w:hAnsi="Calibri"/>
        </w:rPr>
        <w:t>ated</w:t>
      </w:r>
      <w:r w:rsidRPr="00486905">
        <w:rPr>
          <w:rFonts w:ascii="Calibri" w:hAnsi="Calibri"/>
          <w:spacing w:val="9"/>
        </w:rPr>
        <w:t xml:space="preserve"> </w:t>
      </w:r>
      <w:r w:rsidRPr="00486905">
        <w:rPr>
          <w:rFonts w:ascii="Calibri" w:hAnsi="Calibri"/>
        </w:rPr>
        <w:t>in</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w w:val="102"/>
        </w:rPr>
        <w:t>tit</w:t>
      </w:r>
      <w:r w:rsidRPr="00486905">
        <w:rPr>
          <w:rFonts w:ascii="Calibri" w:hAnsi="Calibri"/>
          <w:spacing w:val="-1"/>
          <w:w w:val="102"/>
        </w:rPr>
        <w:t>l</w:t>
      </w:r>
      <w:r w:rsidRPr="00486905">
        <w:rPr>
          <w:rFonts w:ascii="Calibri" w:hAnsi="Calibri"/>
          <w:w w:val="102"/>
        </w:rPr>
        <w:t>e</w:t>
      </w:r>
      <w:r w:rsidRPr="00486905">
        <w:rPr>
          <w:rFonts w:ascii="Calibri" w:hAnsi="Calibri"/>
          <w:w w:val="101"/>
        </w:rPr>
        <w:t>.</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Note</w:t>
      </w:r>
      <w:r w:rsidRPr="00486905">
        <w:rPr>
          <w:rFonts w:ascii="Calibri" w:hAnsi="Calibri"/>
          <w:spacing w:val="9"/>
        </w:rPr>
        <w:t xml:space="preserve"> </w:t>
      </w:r>
      <w:r w:rsidRPr="00486905">
        <w:rPr>
          <w:rFonts w:ascii="Calibri" w:hAnsi="Calibri"/>
        </w:rPr>
        <w:t>that</w:t>
      </w:r>
      <w:r w:rsidRPr="00486905">
        <w:rPr>
          <w:rFonts w:ascii="Calibri" w:hAnsi="Calibri"/>
          <w:spacing w:val="8"/>
        </w:rPr>
        <w:t xml:space="preserve"> </w:t>
      </w:r>
      <w:r w:rsidRPr="00486905">
        <w:rPr>
          <w:rFonts w:ascii="Calibri" w:hAnsi="Calibri"/>
        </w:rPr>
        <w:t>examiners</w:t>
      </w:r>
      <w:r w:rsidRPr="00486905">
        <w:rPr>
          <w:rFonts w:ascii="Calibri" w:hAnsi="Calibri"/>
          <w:spacing w:val="19"/>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not</w:t>
      </w:r>
      <w:r w:rsidRPr="00486905">
        <w:rPr>
          <w:rFonts w:ascii="Calibri" w:hAnsi="Calibri"/>
          <w:spacing w:val="6"/>
        </w:rPr>
        <w:t xml:space="preserve"> </w:t>
      </w:r>
      <w:r w:rsidRPr="00486905">
        <w:rPr>
          <w:rFonts w:ascii="Calibri" w:hAnsi="Calibri"/>
        </w:rPr>
        <w:t>award</w:t>
      </w:r>
      <w:r w:rsidRPr="00486905">
        <w:rPr>
          <w:rFonts w:ascii="Calibri" w:hAnsi="Calibri"/>
          <w:spacing w:val="13"/>
        </w:rPr>
        <w:t xml:space="preserve"> </w:t>
      </w:r>
      <w:r w:rsidRPr="00486905">
        <w:rPr>
          <w:rFonts w:ascii="Calibri" w:hAnsi="Calibri"/>
          <w:spacing w:val="-1"/>
        </w:rPr>
        <w:t>m</w:t>
      </w:r>
      <w:r w:rsidRPr="00486905">
        <w:rPr>
          <w:rFonts w:ascii="Calibri" w:hAnsi="Calibri"/>
        </w:rPr>
        <w:t>a</w:t>
      </w:r>
      <w:r w:rsidRPr="00486905">
        <w:rPr>
          <w:rFonts w:ascii="Calibri" w:hAnsi="Calibri"/>
          <w:spacing w:val="1"/>
        </w:rPr>
        <w:t>rk</w:t>
      </w:r>
      <w:r w:rsidRPr="00486905">
        <w:rPr>
          <w:rFonts w:ascii="Calibri" w:hAnsi="Calibri"/>
        </w:rPr>
        <w:t>s</w:t>
      </w:r>
      <w:r w:rsidRPr="00486905">
        <w:rPr>
          <w:rFonts w:ascii="Calibri" w:hAnsi="Calibri"/>
          <w:spacing w:val="9"/>
        </w:rPr>
        <w:t xml:space="preserve"> </w:t>
      </w:r>
      <w:r w:rsidRPr="00486905">
        <w:rPr>
          <w:rFonts w:ascii="Calibri" w:hAnsi="Calibri"/>
        </w:rPr>
        <w:t>for</w:t>
      </w:r>
      <w:r w:rsidRPr="00486905">
        <w:rPr>
          <w:rFonts w:ascii="Calibri" w:hAnsi="Calibri"/>
          <w:spacing w:val="3"/>
        </w:rPr>
        <w:t xml:space="preserve"> </w:t>
      </w:r>
      <w:r w:rsidRPr="00486905">
        <w:rPr>
          <w:rFonts w:ascii="Calibri" w:hAnsi="Calibri"/>
          <w:spacing w:val="-1"/>
        </w:rPr>
        <w:t>m</w:t>
      </w:r>
      <w:r w:rsidRPr="00486905">
        <w:rPr>
          <w:rFonts w:ascii="Calibri" w:hAnsi="Calibri"/>
        </w:rPr>
        <w:t>a</w:t>
      </w:r>
      <w:r w:rsidRPr="00486905">
        <w:rPr>
          <w:rFonts w:ascii="Calibri" w:hAnsi="Calibri"/>
          <w:spacing w:val="2"/>
        </w:rPr>
        <w:t>t</w:t>
      </w:r>
      <w:r w:rsidRPr="00486905">
        <w:rPr>
          <w:rFonts w:ascii="Calibri" w:hAnsi="Calibri"/>
        </w:rPr>
        <w:t>erial</w:t>
      </w:r>
      <w:r w:rsidRPr="00486905">
        <w:rPr>
          <w:rFonts w:ascii="Calibri" w:hAnsi="Calibri"/>
          <w:spacing w:val="12"/>
        </w:rPr>
        <w:t xml:space="preserve"> </w:t>
      </w:r>
      <w:r w:rsidRPr="00486905">
        <w:rPr>
          <w:rFonts w:ascii="Calibri" w:hAnsi="Calibri"/>
          <w:spacing w:val="-1"/>
        </w:rPr>
        <w:t>m</w:t>
      </w:r>
      <w:r w:rsidRPr="00486905">
        <w:rPr>
          <w:rFonts w:ascii="Calibri" w:hAnsi="Calibri"/>
          <w:spacing w:val="1"/>
        </w:rPr>
        <w:t>o</w:t>
      </w:r>
      <w:r w:rsidRPr="00486905">
        <w:rPr>
          <w:rFonts w:ascii="Calibri" w:hAnsi="Calibri"/>
        </w:rPr>
        <w:t>re</w:t>
      </w:r>
      <w:r w:rsidRPr="00486905">
        <w:rPr>
          <w:rFonts w:ascii="Calibri" w:hAnsi="Calibri"/>
          <w:spacing w:val="10"/>
        </w:rPr>
        <w:t xml:space="preserve"> </w:t>
      </w:r>
      <w:r w:rsidRPr="00486905">
        <w:rPr>
          <w:rFonts w:ascii="Calibri" w:hAnsi="Calibri"/>
          <w:spacing w:val="1"/>
        </w:rPr>
        <w:t>r</w:t>
      </w:r>
      <w:r w:rsidRPr="00486905">
        <w:rPr>
          <w:rFonts w:ascii="Calibri" w:hAnsi="Calibri"/>
        </w:rPr>
        <w:t>ecent</w:t>
      </w:r>
      <w:r w:rsidRPr="00486905">
        <w:rPr>
          <w:rFonts w:ascii="Calibri" w:hAnsi="Calibri"/>
          <w:spacing w:val="13"/>
        </w:rPr>
        <w:t xml:space="preserve"> </w:t>
      </w:r>
      <w:r w:rsidRPr="00486905">
        <w:rPr>
          <w:rFonts w:ascii="Calibri" w:hAnsi="Calibri"/>
        </w:rPr>
        <w:t>than</w:t>
      </w:r>
      <w:r w:rsidRPr="00486905">
        <w:rPr>
          <w:rFonts w:ascii="Calibri" w:hAnsi="Calibri"/>
          <w:spacing w:val="9"/>
        </w:rPr>
        <w:t xml:space="preserve"> </w:t>
      </w:r>
      <w:r w:rsidRPr="00486905">
        <w:rPr>
          <w:rFonts w:ascii="Calibri" w:hAnsi="Calibri"/>
        </w:rPr>
        <w:t>1993</w:t>
      </w:r>
      <w:r w:rsidRPr="00486905">
        <w:rPr>
          <w:rFonts w:ascii="Calibri" w:hAnsi="Calibri"/>
          <w:spacing w:val="5"/>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case</w:t>
      </w:r>
      <w:r w:rsidRPr="00486905">
        <w:rPr>
          <w:rFonts w:ascii="Calibri" w:hAnsi="Calibri"/>
          <w:spacing w:val="9"/>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Ireland</w:t>
      </w:r>
      <w:r w:rsidRPr="00486905">
        <w:rPr>
          <w:rFonts w:ascii="Calibri" w:hAnsi="Calibri"/>
          <w:spacing w:val="14"/>
        </w:rPr>
        <w:t xml:space="preserve"> </w:t>
      </w:r>
      <w:r w:rsidRPr="00486905">
        <w:rPr>
          <w:rFonts w:ascii="Calibri" w:hAnsi="Calibri"/>
        </w:rPr>
        <w:t>or</w:t>
      </w:r>
      <w:r w:rsidRPr="00486905">
        <w:rPr>
          <w:rFonts w:ascii="Calibri" w:hAnsi="Calibri"/>
          <w:spacing w:val="3"/>
        </w:rPr>
        <w:t xml:space="preserve"> </w:t>
      </w:r>
      <w:r w:rsidRPr="00486905">
        <w:rPr>
          <w:rFonts w:ascii="Calibri" w:hAnsi="Calibri"/>
          <w:spacing w:val="-1"/>
          <w:w w:val="102"/>
        </w:rPr>
        <w:t>m</w:t>
      </w:r>
      <w:r w:rsidRPr="00486905">
        <w:rPr>
          <w:rFonts w:ascii="Calibri" w:hAnsi="Calibri"/>
          <w:spacing w:val="1"/>
          <w:w w:val="101"/>
        </w:rPr>
        <w:t>o</w:t>
      </w:r>
      <w:r w:rsidRPr="00486905">
        <w:rPr>
          <w:rFonts w:ascii="Calibri" w:hAnsi="Calibri"/>
          <w:w w:val="102"/>
        </w:rPr>
        <w:t xml:space="preserve">re </w:t>
      </w:r>
      <w:r w:rsidRPr="00486905">
        <w:rPr>
          <w:rFonts w:ascii="Calibri" w:hAnsi="Calibri"/>
        </w:rPr>
        <w:t>recent</w:t>
      </w:r>
      <w:r w:rsidRPr="00486905">
        <w:rPr>
          <w:rFonts w:ascii="Calibri" w:hAnsi="Calibri"/>
          <w:spacing w:val="12"/>
        </w:rPr>
        <w:t xml:space="preserve"> </w:t>
      </w:r>
      <w:r w:rsidRPr="00486905">
        <w:rPr>
          <w:rFonts w:ascii="Calibri" w:hAnsi="Calibri"/>
        </w:rPr>
        <w:t>than</w:t>
      </w:r>
      <w:r w:rsidRPr="00486905">
        <w:rPr>
          <w:rFonts w:ascii="Calibri" w:hAnsi="Calibri"/>
          <w:spacing w:val="9"/>
        </w:rPr>
        <w:t xml:space="preserve"> </w:t>
      </w:r>
      <w:r w:rsidRPr="00486905">
        <w:rPr>
          <w:rFonts w:ascii="Calibri" w:hAnsi="Calibri"/>
        </w:rPr>
        <w:t>1992</w:t>
      </w:r>
      <w:r w:rsidRPr="00486905">
        <w:rPr>
          <w:rFonts w:ascii="Calibri" w:hAnsi="Calibri"/>
          <w:spacing w:val="5"/>
        </w:rPr>
        <w:t xml:space="preserve"> </w:t>
      </w:r>
      <w:r w:rsidRPr="00486905">
        <w:rPr>
          <w:rFonts w:ascii="Calibri" w:hAnsi="Calibri"/>
          <w:spacing w:val="-1"/>
        </w:rPr>
        <w:t>i</w:t>
      </w:r>
      <w:r w:rsidRPr="00486905">
        <w:rPr>
          <w:rFonts w:ascii="Calibri" w:hAnsi="Calibri"/>
        </w:rPr>
        <w:t>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case</w:t>
      </w:r>
      <w:r w:rsidRPr="00486905">
        <w:rPr>
          <w:rFonts w:ascii="Calibri" w:hAnsi="Calibri"/>
          <w:spacing w:val="9"/>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Europe</w:t>
      </w:r>
      <w:r w:rsidRPr="00486905">
        <w:rPr>
          <w:rFonts w:ascii="Calibri" w:hAnsi="Calibri"/>
          <w:spacing w:val="14"/>
        </w:rPr>
        <w:t xml:space="preserve"> </w:t>
      </w:r>
      <w:r w:rsidRPr="00486905">
        <w:rPr>
          <w:rFonts w:ascii="Calibri" w:hAnsi="Calibri"/>
          <w:spacing w:val="-1"/>
        </w:rPr>
        <w:t>a</w:t>
      </w:r>
      <w:r w:rsidRPr="00486905">
        <w:rPr>
          <w:rFonts w:ascii="Calibri" w:hAnsi="Calibri"/>
        </w:rPr>
        <w:t>nd</w:t>
      </w:r>
      <w:r w:rsidRPr="00486905">
        <w:rPr>
          <w:rFonts w:ascii="Calibri" w:hAnsi="Calibri"/>
          <w:spacing w:val="5"/>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wider</w:t>
      </w:r>
      <w:r w:rsidRPr="00486905">
        <w:rPr>
          <w:rFonts w:ascii="Calibri" w:hAnsi="Calibri"/>
          <w:spacing w:val="10"/>
        </w:rPr>
        <w:t xml:space="preserve"> </w:t>
      </w:r>
      <w:r w:rsidRPr="00486905">
        <w:rPr>
          <w:rFonts w:ascii="Calibri" w:hAnsi="Calibri"/>
          <w:w w:val="101"/>
        </w:rPr>
        <w:t>world.</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bCs/>
        </w:rPr>
        <w:t>The</w:t>
      </w:r>
      <w:r w:rsidRPr="00486905">
        <w:rPr>
          <w:rFonts w:ascii="Calibri" w:hAnsi="Calibri"/>
          <w:bCs/>
          <w:spacing w:val="7"/>
        </w:rPr>
        <w:t xml:space="preserve"> </w:t>
      </w:r>
      <w:r w:rsidRPr="00486905">
        <w:rPr>
          <w:rFonts w:ascii="Calibri" w:hAnsi="Calibri"/>
          <w:b/>
          <w:bCs/>
        </w:rPr>
        <w:t>Outline</w:t>
      </w:r>
      <w:r w:rsidRPr="00486905">
        <w:rPr>
          <w:rFonts w:ascii="Calibri" w:hAnsi="Calibri"/>
          <w:b/>
          <w:bCs/>
          <w:spacing w:val="12"/>
        </w:rPr>
        <w:t xml:space="preserve"> </w:t>
      </w:r>
      <w:r w:rsidRPr="00486905">
        <w:rPr>
          <w:rFonts w:ascii="Calibri" w:hAnsi="Calibri"/>
          <w:b/>
          <w:bCs/>
        </w:rPr>
        <w:t>Plan</w:t>
      </w:r>
      <w:r w:rsidRPr="00486905">
        <w:rPr>
          <w:rFonts w:ascii="Calibri" w:hAnsi="Calibri"/>
          <w:b/>
          <w:bCs/>
          <w:spacing w:val="9"/>
        </w:rPr>
        <w:t xml:space="preserve"> </w:t>
      </w:r>
      <w:r w:rsidRPr="00486905">
        <w:rPr>
          <w:rFonts w:ascii="Calibri" w:hAnsi="Calibri"/>
        </w:rPr>
        <w:t>shou</w:t>
      </w:r>
      <w:r w:rsidRPr="00486905">
        <w:rPr>
          <w:rFonts w:ascii="Calibri" w:hAnsi="Calibri"/>
          <w:spacing w:val="-1"/>
        </w:rPr>
        <w:t>l</w:t>
      </w:r>
      <w:r w:rsidRPr="00486905">
        <w:rPr>
          <w:rFonts w:ascii="Calibri" w:hAnsi="Calibri"/>
        </w:rPr>
        <w:t>d</w:t>
      </w:r>
      <w:r w:rsidRPr="00486905">
        <w:rPr>
          <w:rFonts w:ascii="Calibri" w:hAnsi="Calibri"/>
          <w:spacing w:val="10"/>
        </w:rPr>
        <w:t xml:space="preserve"> </w:t>
      </w:r>
      <w:r w:rsidRPr="00486905">
        <w:rPr>
          <w:rFonts w:ascii="Calibri" w:hAnsi="Calibri"/>
        </w:rPr>
        <w:t>define</w:t>
      </w:r>
      <w:r w:rsidRPr="00486905">
        <w:rPr>
          <w:rFonts w:ascii="Calibri" w:hAnsi="Calibri"/>
          <w:spacing w:val="12"/>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j</w:t>
      </w:r>
      <w:r w:rsidRPr="00486905">
        <w:rPr>
          <w:rFonts w:ascii="Calibri" w:hAnsi="Calibri"/>
          <w:spacing w:val="-1"/>
        </w:rPr>
        <w:t>u</w:t>
      </w:r>
      <w:r w:rsidRPr="00486905">
        <w:rPr>
          <w:rFonts w:ascii="Calibri" w:hAnsi="Calibri"/>
        </w:rPr>
        <w:t>stify</w:t>
      </w:r>
      <w:r w:rsidRPr="00486905">
        <w:rPr>
          <w:rFonts w:ascii="Calibri" w:hAnsi="Calibri"/>
          <w:spacing w:val="14"/>
        </w:rPr>
        <w:t xml:space="preserve"> </w:t>
      </w:r>
      <w:r w:rsidRPr="00486905">
        <w:rPr>
          <w:rFonts w:ascii="Calibri" w:hAnsi="Calibri"/>
          <w:spacing w:val="-1"/>
        </w:rPr>
        <w:t>t</w:t>
      </w:r>
      <w:r w:rsidRPr="00486905">
        <w:rPr>
          <w:rFonts w:ascii="Calibri" w:hAnsi="Calibri"/>
        </w:rPr>
        <w:t>he</w:t>
      </w:r>
      <w:r w:rsidRPr="00486905">
        <w:rPr>
          <w:rFonts w:ascii="Calibri" w:hAnsi="Calibri"/>
          <w:spacing w:val="5"/>
        </w:rPr>
        <w:t xml:space="preserve"> </w:t>
      </w:r>
      <w:r w:rsidRPr="00486905">
        <w:rPr>
          <w:rFonts w:ascii="Calibri" w:hAnsi="Calibri"/>
        </w:rPr>
        <w:t>pro</w:t>
      </w:r>
      <w:r w:rsidRPr="00486905">
        <w:rPr>
          <w:rFonts w:ascii="Calibri" w:hAnsi="Calibri"/>
          <w:spacing w:val="-1"/>
        </w:rPr>
        <w:t>p</w:t>
      </w:r>
      <w:r w:rsidRPr="00486905">
        <w:rPr>
          <w:rFonts w:ascii="Calibri" w:hAnsi="Calibri"/>
        </w:rPr>
        <w:t>osed</w:t>
      </w:r>
      <w:r w:rsidRPr="00486905">
        <w:rPr>
          <w:rFonts w:ascii="Calibri" w:hAnsi="Calibri"/>
          <w:spacing w:val="13"/>
        </w:rPr>
        <w:t xml:space="preserve"> </w:t>
      </w:r>
      <w:r w:rsidRPr="00486905">
        <w:rPr>
          <w:rFonts w:ascii="Calibri" w:hAnsi="Calibri"/>
        </w:rPr>
        <w:t>sub</w:t>
      </w:r>
      <w:r w:rsidRPr="00486905">
        <w:rPr>
          <w:rFonts w:ascii="Calibri" w:hAnsi="Calibri"/>
          <w:spacing w:val="2"/>
        </w:rPr>
        <w:t>j</w:t>
      </w:r>
      <w:r w:rsidRPr="00486905">
        <w:rPr>
          <w:rFonts w:ascii="Calibri" w:hAnsi="Calibri"/>
        </w:rPr>
        <w:t>ect</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stu</w:t>
      </w:r>
      <w:r w:rsidRPr="00486905">
        <w:rPr>
          <w:rFonts w:ascii="Calibri" w:hAnsi="Calibri"/>
          <w:spacing w:val="-1"/>
        </w:rPr>
        <w:t>d</w:t>
      </w:r>
      <w:r w:rsidRPr="00486905">
        <w:rPr>
          <w:rFonts w:ascii="Calibri" w:hAnsi="Calibri"/>
          <w:spacing w:val="2"/>
        </w:rPr>
        <w:t>y</w:t>
      </w:r>
      <w:r w:rsidRPr="00486905">
        <w:rPr>
          <w:rFonts w:ascii="Calibri" w:hAnsi="Calibri"/>
        </w:rPr>
        <w:t>,</w:t>
      </w:r>
      <w:r w:rsidRPr="00486905">
        <w:rPr>
          <w:rFonts w:ascii="Calibri" w:hAnsi="Calibri"/>
          <w:spacing w:val="9"/>
        </w:rPr>
        <w:t xml:space="preserve"> </w:t>
      </w:r>
      <w:r w:rsidRPr="00486905">
        <w:rPr>
          <w:rFonts w:ascii="Calibri" w:hAnsi="Calibri"/>
        </w:rPr>
        <w:t>ide</w:t>
      </w:r>
      <w:r w:rsidRPr="00486905">
        <w:rPr>
          <w:rFonts w:ascii="Calibri" w:hAnsi="Calibri"/>
          <w:spacing w:val="-1"/>
        </w:rPr>
        <w:t>n</w:t>
      </w:r>
      <w:r w:rsidRPr="00486905">
        <w:rPr>
          <w:rFonts w:ascii="Calibri" w:hAnsi="Calibri"/>
        </w:rPr>
        <w:t>tif</w:t>
      </w:r>
      <w:r w:rsidRPr="00486905">
        <w:rPr>
          <w:rFonts w:ascii="Calibri" w:hAnsi="Calibri"/>
          <w:spacing w:val="2"/>
        </w:rPr>
        <w:t>y</w:t>
      </w:r>
      <w:r w:rsidRPr="00486905">
        <w:rPr>
          <w:rFonts w:ascii="Calibri" w:hAnsi="Calibri"/>
          <w:spacing w:val="-1"/>
        </w:rPr>
        <w:t>i</w:t>
      </w:r>
      <w:r w:rsidRPr="00486905">
        <w:rPr>
          <w:rFonts w:ascii="Calibri" w:hAnsi="Calibri"/>
        </w:rPr>
        <w:t>ng</w:t>
      </w:r>
      <w:r w:rsidRPr="00486905">
        <w:rPr>
          <w:rFonts w:ascii="Calibri" w:hAnsi="Calibri"/>
          <w:spacing w:val="17"/>
        </w:rPr>
        <w:t xml:space="preserve"> </w:t>
      </w:r>
      <w:r w:rsidRPr="00486905">
        <w:rPr>
          <w:rFonts w:ascii="Calibri" w:hAnsi="Calibri"/>
          <w:spacing w:val="-1"/>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aims,</w:t>
      </w:r>
      <w:r w:rsidRPr="00486905">
        <w:rPr>
          <w:rFonts w:ascii="Calibri" w:hAnsi="Calibri"/>
          <w:spacing w:val="11"/>
        </w:rPr>
        <w:t xml:space="preserve"> </w:t>
      </w:r>
      <w:r w:rsidRPr="00486905">
        <w:rPr>
          <w:rFonts w:ascii="Calibri" w:hAnsi="Calibri"/>
          <w:w w:val="102"/>
        </w:rPr>
        <w:t xml:space="preserve">intended </w:t>
      </w:r>
      <w:r w:rsidRPr="00486905">
        <w:rPr>
          <w:rFonts w:ascii="Calibri" w:hAnsi="Calibri"/>
        </w:rPr>
        <w:t>approach</w:t>
      </w:r>
      <w:r w:rsidRPr="00486905">
        <w:rPr>
          <w:rFonts w:ascii="Calibri" w:hAnsi="Calibri"/>
          <w:spacing w:val="17"/>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sources</w:t>
      </w:r>
      <w:r w:rsidRPr="00486905">
        <w:rPr>
          <w:rFonts w:ascii="Calibri" w:hAnsi="Calibri"/>
          <w:spacing w:val="14"/>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consulted.</w:t>
      </w:r>
      <w:r w:rsidRPr="00486905">
        <w:rPr>
          <w:rFonts w:ascii="Calibri" w:hAnsi="Calibri"/>
          <w:spacing w:val="17"/>
        </w:rPr>
        <w:t xml:space="preserve"> </w:t>
      </w:r>
      <w:r w:rsidRPr="00486905">
        <w:rPr>
          <w:rFonts w:ascii="Calibri" w:hAnsi="Calibri"/>
        </w:rPr>
        <w:t>Higher</w:t>
      </w:r>
      <w:r w:rsidRPr="00486905">
        <w:rPr>
          <w:rFonts w:ascii="Calibri" w:hAnsi="Calibri"/>
          <w:spacing w:val="8"/>
        </w:rPr>
        <w:t xml:space="preserve"> </w:t>
      </w:r>
      <w:r w:rsidRPr="00486905">
        <w:rPr>
          <w:rFonts w:ascii="Calibri" w:hAnsi="Calibri"/>
        </w:rPr>
        <w:t>level</w:t>
      </w:r>
      <w:r w:rsidRPr="00486905">
        <w:rPr>
          <w:rFonts w:ascii="Calibri" w:hAnsi="Calibri"/>
          <w:spacing w:val="8"/>
        </w:rPr>
        <w:t xml:space="preserve"> </w:t>
      </w:r>
      <w:r w:rsidRPr="00486905">
        <w:rPr>
          <w:rFonts w:ascii="Calibri" w:hAnsi="Calibri"/>
        </w:rPr>
        <w:t>candidates</w:t>
      </w:r>
      <w:r w:rsidRPr="00486905">
        <w:rPr>
          <w:rFonts w:ascii="Calibri" w:hAnsi="Calibri"/>
          <w:spacing w:val="15"/>
        </w:rPr>
        <w:t xml:space="preserve"> </w:t>
      </w:r>
      <w:r w:rsidRPr="00486905">
        <w:rPr>
          <w:rFonts w:ascii="Calibri" w:hAnsi="Calibri"/>
        </w:rPr>
        <w:t>should</w:t>
      </w:r>
      <w:r w:rsidRPr="00486905">
        <w:rPr>
          <w:rFonts w:ascii="Calibri" w:hAnsi="Calibri"/>
          <w:spacing w:val="7"/>
        </w:rPr>
        <w:t xml:space="preserve"> </w:t>
      </w:r>
      <w:r w:rsidRPr="00486905">
        <w:rPr>
          <w:rFonts w:ascii="Calibri" w:hAnsi="Calibri"/>
        </w:rPr>
        <w:t>cite</w:t>
      </w:r>
      <w:r w:rsidRPr="00486905">
        <w:rPr>
          <w:rFonts w:ascii="Calibri" w:hAnsi="Calibri"/>
          <w:spacing w:val="9"/>
        </w:rPr>
        <w:t xml:space="preserve"> </w:t>
      </w:r>
      <w:r w:rsidRPr="00486905">
        <w:rPr>
          <w:rFonts w:ascii="Calibri" w:hAnsi="Calibri"/>
          <w:b/>
          <w:bCs/>
        </w:rPr>
        <w:t>three</w:t>
      </w:r>
      <w:r w:rsidRPr="00486905">
        <w:rPr>
          <w:rFonts w:ascii="Calibri" w:hAnsi="Calibri"/>
          <w:b/>
          <w:bCs/>
          <w:spacing w:val="8"/>
        </w:rPr>
        <w:t xml:space="preserve"> </w:t>
      </w:r>
      <w:r w:rsidRPr="00486905">
        <w:rPr>
          <w:rFonts w:ascii="Calibri" w:hAnsi="Calibri"/>
          <w:spacing w:val="1"/>
        </w:rPr>
        <w:t>s</w:t>
      </w:r>
      <w:r w:rsidRPr="00486905">
        <w:rPr>
          <w:rFonts w:ascii="Calibri" w:hAnsi="Calibri"/>
        </w:rPr>
        <w:t>ources</w:t>
      </w:r>
      <w:r w:rsidRPr="00486905">
        <w:rPr>
          <w:rFonts w:ascii="Calibri" w:hAnsi="Calibri"/>
          <w:spacing w:val="13"/>
        </w:rPr>
        <w:t xml:space="preserve"> </w:t>
      </w:r>
      <w:r w:rsidRPr="00486905">
        <w:rPr>
          <w:rFonts w:ascii="Calibri" w:hAnsi="Calibri"/>
        </w:rPr>
        <w:t>and</w:t>
      </w:r>
      <w:r w:rsidRPr="00486905">
        <w:rPr>
          <w:rFonts w:ascii="Calibri" w:hAnsi="Calibri"/>
          <w:spacing w:val="7"/>
        </w:rPr>
        <w:t xml:space="preserve"> </w:t>
      </w:r>
      <w:r w:rsidRPr="00486905">
        <w:rPr>
          <w:rFonts w:ascii="Calibri" w:hAnsi="Calibri"/>
        </w:rPr>
        <w:t>Ordinary</w:t>
      </w:r>
      <w:r w:rsidRPr="00486905">
        <w:rPr>
          <w:rFonts w:ascii="Calibri" w:hAnsi="Calibri"/>
          <w:spacing w:val="18"/>
        </w:rPr>
        <w:t xml:space="preserve"> </w:t>
      </w:r>
      <w:r w:rsidRPr="00486905">
        <w:rPr>
          <w:rFonts w:ascii="Calibri" w:hAnsi="Calibri"/>
          <w:w w:val="102"/>
        </w:rPr>
        <w:t xml:space="preserve">level </w:t>
      </w:r>
      <w:r w:rsidRPr="00486905">
        <w:rPr>
          <w:rFonts w:ascii="Calibri" w:hAnsi="Calibri"/>
        </w:rPr>
        <w:t>candidates</w:t>
      </w:r>
      <w:r w:rsidRPr="00486905">
        <w:rPr>
          <w:rFonts w:ascii="Calibri" w:hAnsi="Calibri"/>
          <w:spacing w:val="15"/>
        </w:rPr>
        <w:t xml:space="preserve"> </w:t>
      </w:r>
      <w:r w:rsidRPr="00486905">
        <w:rPr>
          <w:rFonts w:ascii="Calibri" w:hAnsi="Calibri"/>
        </w:rPr>
        <w:t>s</w:t>
      </w:r>
      <w:r w:rsidRPr="00486905">
        <w:rPr>
          <w:rFonts w:ascii="Calibri" w:hAnsi="Calibri"/>
          <w:spacing w:val="2"/>
        </w:rPr>
        <w:t>h</w:t>
      </w:r>
      <w:r w:rsidRPr="00486905">
        <w:rPr>
          <w:rFonts w:ascii="Calibri" w:hAnsi="Calibri"/>
        </w:rPr>
        <w:t>ould</w:t>
      </w:r>
      <w:r w:rsidRPr="00486905">
        <w:rPr>
          <w:rFonts w:ascii="Calibri" w:hAnsi="Calibri"/>
          <w:spacing w:val="7"/>
        </w:rPr>
        <w:t xml:space="preserve"> </w:t>
      </w:r>
      <w:r w:rsidRPr="00486905">
        <w:rPr>
          <w:rFonts w:ascii="Calibri" w:hAnsi="Calibri"/>
        </w:rPr>
        <w:t>cite</w:t>
      </w:r>
      <w:r w:rsidRPr="00486905">
        <w:rPr>
          <w:rFonts w:ascii="Calibri" w:hAnsi="Calibri"/>
          <w:spacing w:val="7"/>
        </w:rPr>
        <w:t xml:space="preserve"> </w:t>
      </w:r>
      <w:r w:rsidRPr="00486905">
        <w:rPr>
          <w:rFonts w:ascii="Calibri" w:hAnsi="Calibri"/>
          <w:b/>
          <w:bCs/>
        </w:rPr>
        <w:t>two</w:t>
      </w:r>
      <w:r w:rsidRPr="00486905">
        <w:rPr>
          <w:rFonts w:ascii="Calibri" w:hAnsi="Calibri"/>
          <w:b/>
          <w:bCs/>
          <w:spacing w:val="6"/>
        </w:rPr>
        <w:t xml:space="preserve"> </w:t>
      </w:r>
      <w:r w:rsidRPr="00486905">
        <w:rPr>
          <w:rFonts w:ascii="Calibri" w:hAnsi="Calibri"/>
          <w:w w:val="102"/>
        </w:rPr>
        <w:t>sources.</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bCs/>
        </w:rPr>
        <w:t>The</w:t>
      </w:r>
      <w:r w:rsidRPr="00486905">
        <w:rPr>
          <w:rFonts w:ascii="Calibri" w:hAnsi="Calibri"/>
          <w:bCs/>
          <w:spacing w:val="7"/>
        </w:rPr>
        <w:t xml:space="preserve"> </w:t>
      </w:r>
      <w:r w:rsidRPr="00486905">
        <w:rPr>
          <w:rFonts w:ascii="Calibri" w:hAnsi="Calibri"/>
          <w:b/>
          <w:bCs/>
        </w:rPr>
        <w:t>Evaluation</w:t>
      </w:r>
      <w:r w:rsidRPr="00486905">
        <w:rPr>
          <w:rFonts w:ascii="Calibri" w:hAnsi="Calibri"/>
          <w:b/>
          <w:bCs/>
          <w:spacing w:val="13"/>
        </w:rPr>
        <w:t xml:space="preserve"> </w:t>
      </w:r>
      <w:r w:rsidRPr="00486905">
        <w:rPr>
          <w:rFonts w:ascii="Calibri" w:hAnsi="Calibri"/>
          <w:b/>
          <w:bCs/>
        </w:rPr>
        <w:t>of</w:t>
      </w:r>
      <w:r w:rsidRPr="00486905">
        <w:rPr>
          <w:rFonts w:ascii="Calibri" w:hAnsi="Calibri"/>
          <w:b/>
          <w:bCs/>
          <w:spacing w:val="3"/>
        </w:rPr>
        <w:t xml:space="preserve"> </w:t>
      </w:r>
      <w:r w:rsidRPr="00486905">
        <w:rPr>
          <w:rFonts w:ascii="Calibri" w:hAnsi="Calibri"/>
          <w:b/>
          <w:bCs/>
        </w:rPr>
        <w:t>the</w:t>
      </w:r>
      <w:r w:rsidRPr="00486905">
        <w:rPr>
          <w:rFonts w:ascii="Calibri" w:hAnsi="Calibri"/>
          <w:b/>
          <w:bCs/>
          <w:spacing w:val="5"/>
        </w:rPr>
        <w:t xml:space="preserve"> </w:t>
      </w:r>
      <w:r w:rsidRPr="00486905">
        <w:rPr>
          <w:rFonts w:ascii="Calibri" w:hAnsi="Calibri"/>
          <w:b/>
          <w:bCs/>
        </w:rPr>
        <w:t>Sources</w:t>
      </w:r>
      <w:r w:rsidRPr="00486905">
        <w:rPr>
          <w:rFonts w:ascii="Calibri" w:hAnsi="Calibri"/>
          <w:b/>
          <w:bCs/>
          <w:spacing w:val="15"/>
        </w:rPr>
        <w:t xml:space="preserve"> </w:t>
      </w:r>
      <w:r w:rsidRPr="00486905">
        <w:rPr>
          <w:rFonts w:ascii="Calibri" w:hAnsi="Calibri"/>
        </w:rPr>
        <w:t>should</w:t>
      </w:r>
      <w:r w:rsidRPr="00486905">
        <w:rPr>
          <w:rFonts w:ascii="Calibri" w:hAnsi="Calibri"/>
          <w:spacing w:val="6"/>
        </w:rPr>
        <w:t xml:space="preserve"> </w:t>
      </w:r>
      <w:r w:rsidRPr="00486905">
        <w:rPr>
          <w:rFonts w:ascii="Calibri" w:hAnsi="Calibri"/>
        </w:rPr>
        <w:t>indicate</w:t>
      </w:r>
      <w:r w:rsidRPr="00486905">
        <w:rPr>
          <w:rFonts w:ascii="Calibri" w:hAnsi="Calibri"/>
          <w:spacing w:val="12"/>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relevance</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sources</w:t>
      </w:r>
      <w:r w:rsidRPr="00486905">
        <w:rPr>
          <w:rFonts w:ascii="Calibri" w:hAnsi="Calibri"/>
          <w:spacing w:val="9"/>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subject</w:t>
      </w:r>
      <w:r w:rsidRPr="00486905">
        <w:rPr>
          <w:rFonts w:ascii="Calibri" w:hAnsi="Calibri"/>
          <w:spacing w:val="10"/>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study</w:t>
      </w:r>
      <w:r w:rsidRPr="00486905">
        <w:rPr>
          <w:rFonts w:ascii="Calibri" w:hAnsi="Calibri"/>
          <w:spacing w:val="8"/>
        </w:rPr>
        <w:t xml:space="preserve"> </w:t>
      </w:r>
      <w:r w:rsidRPr="00486905">
        <w:rPr>
          <w:rFonts w:ascii="Calibri" w:hAnsi="Calibri"/>
          <w:w w:val="102"/>
        </w:rPr>
        <w:t>a</w:t>
      </w:r>
      <w:r w:rsidRPr="00486905">
        <w:rPr>
          <w:rFonts w:ascii="Calibri" w:hAnsi="Calibri"/>
          <w:w w:val="101"/>
        </w:rPr>
        <w:t xml:space="preserve">nd </w:t>
      </w:r>
      <w:r w:rsidRPr="00486905">
        <w:rPr>
          <w:rFonts w:ascii="Calibri" w:hAnsi="Calibri"/>
        </w:rPr>
        <w:t>c</w:t>
      </w:r>
      <w:r w:rsidRPr="00486905">
        <w:rPr>
          <w:rFonts w:ascii="Calibri" w:hAnsi="Calibri"/>
          <w:spacing w:val="2"/>
        </w:rPr>
        <w:t>o</w:t>
      </w:r>
      <w:r w:rsidRPr="00486905">
        <w:rPr>
          <w:rFonts w:ascii="Calibri" w:hAnsi="Calibri"/>
        </w:rPr>
        <w:t>mment</w:t>
      </w:r>
      <w:r w:rsidRPr="00486905">
        <w:rPr>
          <w:rFonts w:ascii="Calibri" w:hAnsi="Calibri"/>
          <w:spacing w:val="14"/>
        </w:rPr>
        <w:t xml:space="preserve"> </w:t>
      </w:r>
      <w:r w:rsidRPr="00486905">
        <w:rPr>
          <w:rFonts w:ascii="Calibri" w:hAnsi="Calibri"/>
        </w:rPr>
        <w:t>on</w:t>
      </w:r>
      <w:r w:rsidRPr="00486905">
        <w:rPr>
          <w:rFonts w:ascii="Calibri" w:hAnsi="Calibri"/>
          <w:spacing w:val="3"/>
        </w:rPr>
        <w:t xml:space="preserve"> </w:t>
      </w:r>
      <w:r w:rsidRPr="00486905">
        <w:rPr>
          <w:rFonts w:ascii="Calibri" w:hAnsi="Calibri"/>
        </w:rPr>
        <w:t>their</w:t>
      </w:r>
      <w:r w:rsidRPr="00486905">
        <w:rPr>
          <w:rFonts w:ascii="Calibri" w:hAnsi="Calibri"/>
          <w:spacing w:val="7"/>
        </w:rPr>
        <w:t xml:space="preserve"> </w:t>
      </w:r>
      <w:r w:rsidRPr="00486905">
        <w:rPr>
          <w:rFonts w:ascii="Calibri" w:hAnsi="Calibri"/>
        </w:rPr>
        <w:t>strengths</w:t>
      </w:r>
      <w:r w:rsidRPr="00486905">
        <w:rPr>
          <w:rFonts w:ascii="Calibri" w:hAnsi="Calibri"/>
          <w:spacing w:val="11"/>
        </w:rPr>
        <w:t xml:space="preserve"> </w:t>
      </w:r>
      <w:r w:rsidRPr="00486905">
        <w:rPr>
          <w:rFonts w:ascii="Calibri" w:hAnsi="Calibri"/>
        </w:rPr>
        <w:t>and</w:t>
      </w:r>
      <w:r w:rsidRPr="00486905">
        <w:rPr>
          <w:rFonts w:ascii="Calibri" w:hAnsi="Calibri"/>
          <w:spacing w:val="5"/>
        </w:rPr>
        <w:t xml:space="preserve"> </w:t>
      </w:r>
      <w:r w:rsidRPr="00486905">
        <w:rPr>
          <w:rFonts w:ascii="Calibri" w:hAnsi="Calibri"/>
          <w:w w:val="101"/>
        </w:rPr>
        <w:t>w</w:t>
      </w:r>
      <w:r w:rsidRPr="00486905">
        <w:rPr>
          <w:rFonts w:ascii="Calibri" w:hAnsi="Calibri"/>
          <w:w w:val="102"/>
        </w:rPr>
        <w:t>ea</w:t>
      </w:r>
      <w:r w:rsidRPr="00486905">
        <w:rPr>
          <w:rFonts w:ascii="Calibri" w:hAnsi="Calibri"/>
          <w:w w:val="101"/>
        </w:rPr>
        <w:t>kn</w:t>
      </w:r>
      <w:r w:rsidRPr="00486905">
        <w:rPr>
          <w:rFonts w:ascii="Calibri" w:hAnsi="Calibri"/>
          <w:w w:val="102"/>
        </w:rPr>
        <w:t>e</w:t>
      </w:r>
      <w:r w:rsidRPr="00486905">
        <w:rPr>
          <w:rFonts w:ascii="Calibri" w:hAnsi="Calibri"/>
          <w:spacing w:val="1"/>
          <w:w w:val="101"/>
        </w:rPr>
        <w:t>s</w:t>
      </w:r>
      <w:r w:rsidRPr="00486905">
        <w:rPr>
          <w:rFonts w:ascii="Calibri" w:hAnsi="Calibri"/>
          <w:w w:val="101"/>
        </w:rPr>
        <w:t>s</w:t>
      </w:r>
      <w:r w:rsidRPr="00486905">
        <w:rPr>
          <w:rFonts w:ascii="Calibri" w:hAnsi="Calibri"/>
          <w:w w:val="102"/>
        </w:rPr>
        <w:t>e</w:t>
      </w:r>
      <w:r w:rsidRPr="00486905">
        <w:rPr>
          <w:rFonts w:ascii="Calibri" w:hAnsi="Calibri"/>
          <w:w w:val="101"/>
        </w:rPr>
        <w:t>s.</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bCs/>
        </w:rPr>
        <w:t>The</w:t>
      </w:r>
      <w:r w:rsidRPr="00486905">
        <w:rPr>
          <w:rFonts w:ascii="Calibri" w:hAnsi="Calibri"/>
          <w:bCs/>
          <w:spacing w:val="7"/>
        </w:rPr>
        <w:t xml:space="preserve"> </w:t>
      </w:r>
      <w:r w:rsidRPr="00486905">
        <w:rPr>
          <w:rFonts w:ascii="Calibri" w:hAnsi="Calibri"/>
          <w:b/>
          <w:bCs/>
        </w:rPr>
        <w:t>Extended</w:t>
      </w:r>
      <w:r w:rsidRPr="00486905">
        <w:rPr>
          <w:rFonts w:ascii="Calibri" w:hAnsi="Calibri"/>
          <w:b/>
          <w:bCs/>
          <w:spacing w:val="13"/>
        </w:rPr>
        <w:t xml:space="preserve"> </w:t>
      </w:r>
      <w:r w:rsidRPr="00486905">
        <w:rPr>
          <w:rFonts w:ascii="Calibri" w:hAnsi="Calibri"/>
          <w:b/>
          <w:bCs/>
        </w:rPr>
        <w:t>Essay</w:t>
      </w:r>
      <w:r w:rsidRPr="00486905">
        <w:rPr>
          <w:rFonts w:ascii="Calibri" w:hAnsi="Calibri"/>
          <w:b/>
          <w:bCs/>
          <w:spacing w:val="11"/>
        </w:rPr>
        <w:t xml:space="preserve"> </w:t>
      </w:r>
      <w:r w:rsidRPr="00486905">
        <w:rPr>
          <w:rFonts w:ascii="Calibri" w:hAnsi="Calibri"/>
        </w:rPr>
        <w:t>should</w:t>
      </w:r>
      <w:r w:rsidRPr="00486905">
        <w:rPr>
          <w:rFonts w:ascii="Calibri" w:hAnsi="Calibri"/>
          <w:spacing w:val="7"/>
        </w:rPr>
        <w:t xml:space="preserve"> </w:t>
      </w:r>
      <w:r w:rsidRPr="00486905">
        <w:rPr>
          <w:rFonts w:ascii="Calibri" w:hAnsi="Calibri"/>
        </w:rPr>
        <w:t>relate</w:t>
      </w:r>
      <w:r w:rsidRPr="00486905">
        <w:rPr>
          <w:rFonts w:ascii="Calibri" w:hAnsi="Calibri"/>
          <w:spacing w:val="10"/>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results</w:t>
      </w:r>
      <w:r w:rsidRPr="00486905">
        <w:rPr>
          <w:rFonts w:ascii="Calibri" w:hAnsi="Calibri"/>
          <w:spacing w:val="9"/>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2"/>
        </w:rPr>
        <w:t xml:space="preserve"> </w:t>
      </w:r>
      <w:r w:rsidRPr="00486905">
        <w:rPr>
          <w:rFonts w:ascii="Calibri" w:hAnsi="Calibri"/>
        </w:rPr>
        <w:t>in</w:t>
      </w:r>
      <w:r w:rsidRPr="00486905">
        <w:rPr>
          <w:rFonts w:ascii="Calibri" w:hAnsi="Calibri"/>
          <w:spacing w:val="2"/>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form</w:t>
      </w:r>
      <w:r w:rsidRPr="00486905">
        <w:rPr>
          <w:rFonts w:ascii="Calibri" w:hAnsi="Calibri"/>
          <w:spacing w:val="6"/>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hi</w:t>
      </w:r>
      <w:r w:rsidRPr="00486905">
        <w:rPr>
          <w:rFonts w:ascii="Calibri" w:hAnsi="Calibri"/>
          <w:spacing w:val="1"/>
        </w:rPr>
        <w:t>s</w:t>
      </w:r>
      <w:r w:rsidRPr="00486905">
        <w:rPr>
          <w:rFonts w:ascii="Calibri" w:hAnsi="Calibri"/>
        </w:rPr>
        <w:t>torical</w:t>
      </w:r>
      <w:r w:rsidRPr="00486905">
        <w:rPr>
          <w:rFonts w:ascii="Calibri" w:hAnsi="Calibri"/>
          <w:spacing w:val="13"/>
        </w:rPr>
        <w:t xml:space="preserve"> </w:t>
      </w:r>
      <w:r w:rsidRPr="00486905">
        <w:rPr>
          <w:rFonts w:ascii="Calibri" w:hAnsi="Calibri"/>
        </w:rPr>
        <w:t>es</w:t>
      </w:r>
      <w:r w:rsidRPr="00486905">
        <w:rPr>
          <w:rFonts w:ascii="Calibri" w:hAnsi="Calibri"/>
          <w:spacing w:val="1"/>
        </w:rPr>
        <w:t>s</w:t>
      </w:r>
      <w:r w:rsidRPr="00486905">
        <w:rPr>
          <w:rFonts w:ascii="Calibri" w:hAnsi="Calibri"/>
        </w:rPr>
        <w:t>ay</w:t>
      </w:r>
      <w:r w:rsidRPr="00486905">
        <w:rPr>
          <w:rFonts w:ascii="Calibri" w:hAnsi="Calibri"/>
          <w:spacing w:val="8"/>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review</w:t>
      </w:r>
      <w:r w:rsidRPr="00486905">
        <w:rPr>
          <w:rFonts w:ascii="Calibri" w:hAnsi="Calibri"/>
          <w:spacing w:val="9"/>
        </w:rPr>
        <w:t xml:space="preserve"> </w:t>
      </w:r>
      <w:r w:rsidRPr="00486905">
        <w:rPr>
          <w:rFonts w:ascii="Calibri" w:hAnsi="Calibri"/>
          <w:w w:val="101"/>
        </w:rPr>
        <w:t xml:space="preserve">how </w:t>
      </w:r>
      <w:r w:rsidRPr="00486905">
        <w:rPr>
          <w:rFonts w:ascii="Calibri" w:hAnsi="Calibri"/>
        </w:rPr>
        <w:t>the</w:t>
      </w:r>
      <w:r w:rsidRPr="00486905">
        <w:rPr>
          <w:rFonts w:ascii="Calibri" w:hAnsi="Calibri"/>
          <w:spacing w:val="5"/>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2"/>
        </w:rPr>
        <w:t xml:space="preserve"> </w:t>
      </w:r>
      <w:r w:rsidRPr="00486905">
        <w:rPr>
          <w:rFonts w:ascii="Calibri" w:hAnsi="Calibri"/>
        </w:rPr>
        <w:t>process</w:t>
      </w:r>
      <w:r w:rsidRPr="00486905">
        <w:rPr>
          <w:rFonts w:ascii="Calibri" w:hAnsi="Calibri"/>
          <w:spacing w:val="9"/>
        </w:rPr>
        <w:t xml:space="preserve"> </w:t>
      </w:r>
      <w:r w:rsidRPr="00486905">
        <w:rPr>
          <w:rFonts w:ascii="Calibri" w:hAnsi="Calibri"/>
        </w:rPr>
        <w:t>fulfilled</w:t>
      </w:r>
      <w:r w:rsidRPr="00486905">
        <w:rPr>
          <w:rFonts w:ascii="Calibri" w:hAnsi="Calibri"/>
          <w:spacing w:val="11"/>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Outline</w:t>
      </w:r>
      <w:r w:rsidRPr="00486905">
        <w:rPr>
          <w:rFonts w:ascii="Calibri" w:hAnsi="Calibri"/>
          <w:spacing w:val="9"/>
        </w:rPr>
        <w:t xml:space="preserve"> </w:t>
      </w:r>
      <w:r w:rsidRPr="00486905">
        <w:rPr>
          <w:rFonts w:ascii="Calibri" w:hAnsi="Calibri"/>
        </w:rPr>
        <w:t>P</w:t>
      </w:r>
      <w:r w:rsidRPr="00486905">
        <w:rPr>
          <w:rFonts w:ascii="Calibri" w:hAnsi="Calibri"/>
          <w:spacing w:val="5"/>
        </w:rPr>
        <w:t>l</w:t>
      </w:r>
      <w:r w:rsidRPr="00486905">
        <w:rPr>
          <w:rFonts w:ascii="Calibri" w:hAnsi="Calibri"/>
        </w:rPr>
        <w:t>an.</w:t>
      </w:r>
      <w:r w:rsidRPr="00486905">
        <w:rPr>
          <w:rFonts w:ascii="Calibri" w:hAnsi="Calibri"/>
          <w:spacing w:val="8"/>
        </w:rPr>
        <w:t xml:space="preserve"> </w:t>
      </w:r>
      <w:r w:rsidRPr="00486905">
        <w:rPr>
          <w:rFonts w:ascii="Calibri" w:hAnsi="Calibri"/>
        </w:rPr>
        <w:t>The</w:t>
      </w:r>
      <w:r w:rsidRPr="00486905">
        <w:rPr>
          <w:rFonts w:ascii="Calibri" w:hAnsi="Calibri"/>
          <w:spacing w:val="8"/>
        </w:rPr>
        <w:t xml:space="preserve"> </w:t>
      </w:r>
      <w:r w:rsidRPr="00486905">
        <w:rPr>
          <w:rFonts w:ascii="Calibri" w:hAnsi="Calibri"/>
        </w:rPr>
        <w:t>review</w:t>
      </w:r>
      <w:r w:rsidRPr="00486905">
        <w:rPr>
          <w:rFonts w:ascii="Calibri" w:hAnsi="Calibri"/>
          <w:spacing w:val="13"/>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research</w:t>
      </w:r>
      <w:r w:rsidRPr="00486905">
        <w:rPr>
          <w:rFonts w:ascii="Calibri" w:hAnsi="Calibri"/>
          <w:spacing w:val="16"/>
        </w:rPr>
        <w:t xml:space="preserve"> </w:t>
      </w:r>
      <w:r w:rsidRPr="00486905">
        <w:rPr>
          <w:rFonts w:ascii="Calibri" w:hAnsi="Calibri"/>
        </w:rPr>
        <w:t>p</w:t>
      </w:r>
      <w:r w:rsidRPr="00486905">
        <w:rPr>
          <w:rFonts w:ascii="Calibri" w:hAnsi="Calibri"/>
          <w:spacing w:val="-2"/>
        </w:rPr>
        <w:t>r</w:t>
      </w:r>
      <w:r w:rsidRPr="00486905">
        <w:rPr>
          <w:rFonts w:ascii="Calibri" w:hAnsi="Calibri"/>
        </w:rPr>
        <w:t>ocess</w:t>
      </w:r>
      <w:r w:rsidRPr="00486905">
        <w:rPr>
          <w:rFonts w:ascii="Calibri" w:hAnsi="Calibri"/>
          <w:spacing w:val="12"/>
        </w:rPr>
        <w:t xml:space="preserve"> </w:t>
      </w:r>
      <w:r w:rsidRPr="00486905">
        <w:rPr>
          <w:rFonts w:ascii="Calibri" w:hAnsi="Calibri"/>
        </w:rPr>
        <w:t>may</w:t>
      </w:r>
      <w:r w:rsidRPr="00486905">
        <w:rPr>
          <w:rFonts w:ascii="Calibri" w:hAnsi="Calibri"/>
          <w:spacing w:val="10"/>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integral</w:t>
      </w:r>
      <w:r w:rsidRPr="00486905">
        <w:rPr>
          <w:rFonts w:ascii="Calibri" w:hAnsi="Calibri"/>
          <w:spacing w:val="15"/>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w w:val="102"/>
        </w:rPr>
        <w:t xml:space="preserve">essay </w:t>
      </w:r>
      <w:r w:rsidRPr="00486905">
        <w:rPr>
          <w:rFonts w:ascii="Calibri" w:hAnsi="Calibri"/>
        </w:rPr>
        <w:t>or</w:t>
      </w:r>
      <w:r w:rsidRPr="00486905">
        <w:rPr>
          <w:rFonts w:ascii="Calibri" w:hAnsi="Calibri"/>
          <w:spacing w:val="3"/>
        </w:rPr>
        <w:t xml:space="preserve"> </w:t>
      </w:r>
      <w:r w:rsidRPr="00486905">
        <w:rPr>
          <w:rFonts w:ascii="Calibri" w:hAnsi="Calibri"/>
        </w:rPr>
        <w:t>it</w:t>
      </w:r>
      <w:r w:rsidRPr="00486905">
        <w:rPr>
          <w:rFonts w:ascii="Calibri" w:hAnsi="Calibri"/>
          <w:spacing w:val="4"/>
        </w:rPr>
        <w:t xml:space="preserve"> </w:t>
      </w:r>
      <w:r w:rsidRPr="00486905">
        <w:rPr>
          <w:rFonts w:ascii="Calibri" w:hAnsi="Calibri"/>
          <w:spacing w:val="-1"/>
        </w:rPr>
        <w:t>m</w:t>
      </w:r>
      <w:r w:rsidRPr="00486905">
        <w:rPr>
          <w:rFonts w:ascii="Calibri" w:hAnsi="Calibri"/>
        </w:rPr>
        <w:t>ay</w:t>
      </w:r>
      <w:r w:rsidRPr="00486905">
        <w:rPr>
          <w:rFonts w:ascii="Calibri" w:hAnsi="Calibri"/>
          <w:spacing w:val="9"/>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included</w:t>
      </w:r>
      <w:r w:rsidRPr="00486905">
        <w:rPr>
          <w:rFonts w:ascii="Calibri" w:hAnsi="Calibri"/>
          <w:spacing w:val="16"/>
        </w:rPr>
        <w:t xml:space="preserve"> </w:t>
      </w:r>
      <w:r w:rsidRPr="00486905">
        <w:rPr>
          <w:rFonts w:ascii="Calibri" w:hAnsi="Calibri"/>
        </w:rPr>
        <w:t>as</w:t>
      </w:r>
      <w:r w:rsidRPr="00486905">
        <w:rPr>
          <w:rFonts w:ascii="Calibri" w:hAnsi="Calibri"/>
          <w:spacing w:val="4"/>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separate</w:t>
      </w:r>
      <w:r w:rsidRPr="00486905">
        <w:rPr>
          <w:rFonts w:ascii="Calibri" w:hAnsi="Calibri"/>
          <w:spacing w:val="16"/>
        </w:rPr>
        <w:t xml:space="preserve"> </w:t>
      </w:r>
      <w:r w:rsidRPr="00486905">
        <w:rPr>
          <w:rFonts w:ascii="Calibri" w:hAnsi="Calibri"/>
        </w:rPr>
        <w:t>e</w:t>
      </w:r>
      <w:r w:rsidRPr="00486905">
        <w:rPr>
          <w:rFonts w:ascii="Calibri" w:hAnsi="Calibri"/>
          <w:spacing w:val="2"/>
        </w:rPr>
        <w:t>l</w:t>
      </w:r>
      <w:r w:rsidRPr="00486905">
        <w:rPr>
          <w:rFonts w:ascii="Calibri" w:hAnsi="Calibri"/>
        </w:rPr>
        <w:t>ement.</w:t>
      </w:r>
      <w:r w:rsidRPr="00486905">
        <w:rPr>
          <w:rFonts w:ascii="Calibri" w:hAnsi="Calibri"/>
          <w:spacing w:val="16"/>
        </w:rPr>
        <w:t xml:space="preserve"> </w:t>
      </w:r>
      <w:r w:rsidRPr="00486905">
        <w:rPr>
          <w:rFonts w:ascii="Calibri" w:hAnsi="Calibri"/>
        </w:rPr>
        <w:t>A</w:t>
      </w:r>
      <w:r w:rsidRPr="00486905">
        <w:rPr>
          <w:rFonts w:ascii="Calibri" w:hAnsi="Calibri"/>
          <w:spacing w:val="3"/>
        </w:rPr>
        <w:t xml:space="preserve"> </w:t>
      </w:r>
      <w:r w:rsidRPr="00486905">
        <w:rPr>
          <w:rFonts w:ascii="Calibri" w:hAnsi="Calibri"/>
          <w:spacing w:val="-1"/>
        </w:rPr>
        <w:t>m</w:t>
      </w:r>
      <w:r w:rsidRPr="00486905">
        <w:rPr>
          <w:rFonts w:ascii="Calibri" w:hAnsi="Calibri"/>
        </w:rPr>
        <w:t>ax</w:t>
      </w:r>
      <w:r w:rsidRPr="00486905">
        <w:rPr>
          <w:rFonts w:ascii="Calibri" w:hAnsi="Calibri"/>
          <w:spacing w:val="2"/>
        </w:rPr>
        <w:t>i</w:t>
      </w:r>
      <w:r w:rsidRPr="00486905">
        <w:rPr>
          <w:rFonts w:ascii="Calibri" w:hAnsi="Calibri"/>
          <w:spacing w:val="-1"/>
        </w:rPr>
        <w:t>m</w:t>
      </w:r>
      <w:r w:rsidRPr="00486905">
        <w:rPr>
          <w:rFonts w:ascii="Calibri" w:hAnsi="Calibri"/>
        </w:rPr>
        <w:t>um</w:t>
      </w:r>
      <w:r w:rsidRPr="00486905">
        <w:rPr>
          <w:rFonts w:ascii="Calibri" w:hAnsi="Calibri"/>
          <w:spacing w:val="16"/>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ten</w:t>
      </w:r>
      <w:r w:rsidRPr="00486905">
        <w:rPr>
          <w:rFonts w:ascii="Calibri" w:hAnsi="Calibri"/>
          <w:spacing w:val="8"/>
        </w:rPr>
        <w:t xml:space="preserve"> </w:t>
      </w:r>
      <w:r w:rsidRPr="00486905">
        <w:rPr>
          <w:rFonts w:ascii="Calibri" w:hAnsi="Calibri"/>
        </w:rPr>
        <w:t>marks</w:t>
      </w:r>
      <w:r w:rsidRPr="00486905">
        <w:rPr>
          <w:rFonts w:ascii="Calibri" w:hAnsi="Calibri"/>
          <w:spacing w:val="11"/>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awarded</w:t>
      </w:r>
      <w:r w:rsidRPr="00486905">
        <w:rPr>
          <w:rFonts w:ascii="Calibri" w:hAnsi="Calibri"/>
          <w:spacing w:val="16"/>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this</w:t>
      </w:r>
      <w:r w:rsidRPr="00486905">
        <w:rPr>
          <w:rFonts w:ascii="Calibri" w:hAnsi="Calibri"/>
          <w:spacing w:val="6"/>
        </w:rPr>
        <w:t xml:space="preserve"> </w:t>
      </w:r>
      <w:r w:rsidRPr="00486905">
        <w:rPr>
          <w:rFonts w:ascii="Calibri" w:hAnsi="Calibri"/>
          <w:w w:val="102"/>
        </w:rPr>
        <w:t>review.</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Material</w:t>
      </w:r>
      <w:r w:rsidRPr="00486905">
        <w:rPr>
          <w:rFonts w:ascii="Calibri" w:hAnsi="Calibri"/>
          <w:spacing w:val="16"/>
        </w:rPr>
        <w:t xml:space="preserve"> </w:t>
      </w:r>
      <w:r w:rsidRPr="00486905">
        <w:rPr>
          <w:rFonts w:ascii="Calibri" w:hAnsi="Calibri"/>
        </w:rPr>
        <w:t>on</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b/>
          <w:bCs/>
        </w:rPr>
        <w:t>Outline</w:t>
      </w:r>
      <w:r w:rsidRPr="00486905">
        <w:rPr>
          <w:rFonts w:ascii="Calibri" w:hAnsi="Calibri"/>
          <w:b/>
          <w:bCs/>
          <w:spacing w:val="15"/>
        </w:rPr>
        <w:t xml:space="preserve"> </w:t>
      </w:r>
      <w:r w:rsidRPr="00486905">
        <w:rPr>
          <w:rFonts w:ascii="Calibri" w:hAnsi="Calibri"/>
          <w:b/>
          <w:bCs/>
        </w:rPr>
        <w:t>Plan</w:t>
      </w:r>
      <w:r w:rsidRPr="00486905">
        <w:rPr>
          <w:rFonts w:ascii="Calibri" w:hAnsi="Calibri"/>
          <w:b/>
          <w:bCs/>
          <w:spacing w:val="9"/>
        </w:rPr>
        <w:t xml:space="preserve"> </w:t>
      </w:r>
      <w:r w:rsidRPr="00486905">
        <w:rPr>
          <w:rFonts w:ascii="Calibri" w:hAnsi="Calibri"/>
        </w:rPr>
        <w:t>and</w:t>
      </w:r>
      <w:r w:rsidRPr="00486905">
        <w:rPr>
          <w:rFonts w:ascii="Calibri" w:hAnsi="Calibri"/>
          <w:spacing w:val="8"/>
        </w:rPr>
        <w:t xml:space="preserve"> </w:t>
      </w:r>
      <w:r w:rsidRPr="00486905">
        <w:rPr>
          <w:rFonts w:ascii="Calibri" w:hAnsi="Calibri"/>
        </w:rPr>
        <w:t>the</w:t>
      </w:r>
      <w:r w:rsidRPr="00486905">
        <w:rPr>
          <w:rFonts w:ascii="Calibri" w:hAnsi="Calibri"/>
          <w:spacing w:val="5"/>
        </w:rPr>
        <w:t xml:space="preserve"> </w:t>
      </w:r>
      <w:r w:rsidRPr="00486905">
        <w:rPr>
          <w:rFonts w:ascii="Calibri" w:hAnsi="Calibri"/>
          <w:b/>
          <w:bCs/>
        </w:rPr>
        <w:t>Evaluation</w:t>
      </w:r>
      <w:r w:rsidRPr="00486905">
        <w:rPr>
          <w:rFonts w:ascii="Calibri" w:hAnsi="Calibri"/>
          <w:b/>
          <w:bCs/>
          <w:spacing w:val="21"/>
        </w:rPr>
        <w:t xml:space="preserve"> </w:t>
      </w:r>
      <w:r w:rsidRPr="00486905">
        <w:rPr>
          <w:rFonts w:ascii="Calibri" w:hAnsi="Calibri"/>
          <w:b/>
          <w:bCs/>
        </w:rPr>
        <w:t>of</w:t>
      </w:r>
      <w:r w:rsidRPr="00486905">
        <w:rPr>
          <w:rFonts w:ascii="Calibri" w:hAnsi="Calibri"/>
          <w:b/>
          <w:bCs/>
          <w:spacing w:val="2"/>
        </w:rPr>
        <w:t xml:space="preserve"> </w:t>
      </w:r>
      <w:r w:rsidRPr="00486905">
        <w:rPr>
          <w:rFonts w:ascii="Calibri" w:hAnsi="Calibri"/>
          <w:b/>
          <w:bCs/>
        </w:rPr>
        <w:t>the</w:t>
      </w:r>
      <w:r w:rsidRPr="00486905">
        <w:rPr>
          <w:rFonts w:ascii="Calibri" w:hAnsi="Calibri"/>
          <w:b/>
          <w:bCs/>
          <w:spacing w:val="7"/>
        </w:rPr>
        <w:t xml:space="preserve"> </w:t>
      </w:r>
      <w:r w:rsidRPr="00486905">
        <w:rPr>
          <w:rFonts w:ascii="Calibri" w:hAnsi="Calibri"/>
          <w:b/>
          <w:bCs/>
        </w:rPr>
        <w:t>Sources</w:t>
      </w:r>
      <w:r w:rsidRPr="00486905">
        <w:rPr>
          <w:rFonts w:ascii="Calibri" w:hAnsi="Calibri"/>
          <w:b/>
          <w:bCs/>
          <w:spacing w:val="17"/>
        </w:rPr>
        <w:t xml:space="preserve"> </w:t>
      </w:r>
      <w:r w:rsidRPr="00486905">
        <w:rPr>
          <w:rFonts w:ascii="Calibri" w:hAnsi="Calibri"/>
        </w:rPr>
        <w:t>should</w:t>
      </w:r>
      <w:r w:rsidRPr="00486905">
        <w:rPr>
          <w:rFonts w:ascii="Calibri" w:hAnsi="Calibri"/>
          <w:spacing w:val="7"/>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typed</w:t>
      </w:r>
      <w:r w:rsidRPr="00486905">
        <w:rPr>
          <w:rFonts w:ascii="Calibri" w:hAnsi="Calibri"/>
          <w:spacing w:val="14"/>
        </w:rPr>
        <w:t xml:space="preserve"> </w:t>
      </w:r>
      <w:r w:rsidRPr="00486905">
        <w:rPr>
          <w:rFonts w:ascii="Calibri" w:hAnsi="Calibri"/>
        </w:rPr>
        <w:t>in</w:t>
      </w:r>
      <w:r w:rsidRPr="00486905">
        <w:rPr>
          <w:rFonts w:ascii="Calibri" w:hAnsi="Calibri"/>
          <w:spacing w:val="3"/>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appropriate</w:t>
      </w:r>
      <w:r w:rsidRPr="00486905">
        <w:rPr>
          <w:rFonts w:ascii="Calibri" w:hAnsi="Calibri"/>
          <w:spacing w:val="21"/>
        </w:rPr>
        <w:t xml:space="preserve"> </w:t>
      </w:r>
      <w:r w:rsidRPr="00486905">
        <w:rPr>
          <w:rFonts w:ascii="Calibri" w:hAnsi="Calibri"/>
          <w:w w:val="102"/>
        </w:rPr>
        <w:t xml:space="preserve">places only. </w:t>
      </w:r>
      <w:r w:rsidRPr="00486905">
        <w:rPr>
          <w:rFonts w:ascii="Calibri" w:hAnsi="Calibri"/>
        </w:rPr>
        <w:t>Marks</w:t>
      </w:r>
      <w:r w:rsidRPr="00486905">
        <w:rPr>
          <w:rFonts w:ascii="Calibri" w:hAnsi="Calibri"/>
          <w:spacing w:val="12"/>
        </w:rPr>
        <w:t xml:space="preserve"> </w:t>
      </w:r>
      <w:r w:rsidRPr="00486905">
        <w:rPr>
          <w:rFonts w:ascii="Calibri" w:hAnsi="Calibri"/>
        </w:rPr>
        <w:t>will</w:t>
      </w:r>
      <w:r w:rsidRPr="00486905">
        <w:rPr>
          <w:rFonts w:ascii="Calibri" w:hAnsi="Calibri"/>
          <w:spacing w:val="8"/>
        </w:rPr>
        <w:t xml:space="preserve"> </w:t>
      </w:r>
      <w:r w:rsidRPr="00486905">
        <w:rPr>
          <w:rFonts w:ascii="Calibri" w:hAnsi="Calibri"/>
          <w:b/>
          <w:bCs/>
        </w:rPr>
        <w:t>not</w:t>
      </w:r>
      <w:r w:rsidRPr="00486905">
        <w:rPr>
          <w:rFonts w:ascii="Calibri" w:hAnsi="Calibri"/>
          <w:b/>
          <w:bCs/>
          <w:spacing w:val="5"/>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awarded</w:t>
      </w:r>
      <w:r w:rsidRPr="00486905">
        <w:rPr>
          <w:rFonts w:ascii="Calibri" w:hAnsi="Calibri"/>
          <w:spacing w:val="16"/>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such</w:t>
      </w:r>
      <w:r w:rsidRPr="00486905">
        <w:rPr>
          <w:rFonts w:ascii="Calibri" w:hAnsi="Calibri"/>
          <w:spacing w:val="9"/>
        </w:rPr>
        <w:t xml:space="preserve"> </w:t>
      </w:r>
      <w:r w:rsidRPr="00486905">
        <w:rPr>
          <w:rFonts w:ascii="Calibri" w:hAnsi="Calibri"/>
          <w:spacing w:val="-1"/>
        </w:rPr>
        <w:t>m</w:t>
      </w:r>
      <w:r w:rsidRPr="00486905">
        <w:rPr>
          <w:rFonts w:ascii="Calibri" w:hAnsi="Calibri"/>
          <w:spacing w:val="1"/>
        </w:rPr>
        <w:t>a</w:t>
      </w:r>
      <w:r w:rsidRPr="00486905">
        <w:rPr>
          <w:rFonts w:ascii="Calibri" w:hAnsi="Calibri"/>
        </w:rPr>
        <w:t>terial</w:t>
      </w:r>
      <w:r w:rsidRPr="00486905">
        <w:rPr>
          <w:rFonts w:ascii="Calibri" w:hAnsi="Calibri"/>
          <w:spacing w:val="16"/>
        </w:rPr>
        <w:t xml:space="preserve"> </w:t>
      </w:r>
      <w:r w:rsidRPr="00486905">
        <w:rPr>
          <w:rFonts w:ascii="Calibri" w:hAnsi="Calibri"/>
        </w:rPr>
        <w:t>included</w:t>
      </w:r>
      <w:r w:rsidRPr="00486905">
        <w:rPr>
          <w:rFonts w:ascii="Calibri" w:hAnsi="Calibri"/>
          <w:spacing w:val="15"/>
        </w:rPr>
        <w:t xml:space="preserve"> </w:t>
      </w:r>
      <w:r w:rsidRPr="00486905">
        <w:rPr>
          <w:rFonts w:ascii="Calibri" w:hAnsi="Calibri"/>
        </w:rPr>
        <w:t>elsewhere</w:t>
      </w:r>
      <w:r w:rsidRPr="00486905">
        <w:rPr>
          <w:rFonts w:ascii="Calibri" w:hAnsi="Calibri"/>
          <w:spacing w:val="19"/>
        </w:rPr>
        <w:t xml:space="preserve"> </w:t>
      </w:r>
      <w:r w:rsidRPr="00486905">
        <w:rPr>
          <w:rFonts w:ascii="Calibri" w:hAnsi="Calibri"/>
        </w:rPr>
        <w:t>on</w:t>
      </w:r>
      <w:r w:rsidRPr="00486905">
        <w:rPr>
          <w:rFonts w:ascii="Calibri" w:hAnsi="Calibri"/>
          <w:spacing w:val="3"/>
        </w:rPr>
        <w:t xml:space="preserve"> </w:t>
      </w:r>
      <w:r w:rsidRPr="00486905">
        <w:rPr>
          <w:rFonts w:ascii="Calibri" w:hAnsi="Calibri"/>
        </w:rPr>
        <w:t>the</w:t>
      </w:r>
      <w:r w:rsidRPr="00486905">
        <w:rPr>
          <w:rFonts w:ascii="Calibri" w:hAnsi="Calibri"/>
          <w:spacing w:val="7"/>
        </w:rPr>
        <w:t xml:space="preserve"> </w:t>
      </w:r>
      <w:r w:rsidRPr="00486905">
        <w:rPr>
          <w:rFonts w:ascii="Calibri" w:hAnsi="Calibri"/>
          <w:w w:val="102"/>
        </w:rPr>
        <w:t>booklet.</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You</w:t>
      </w:r>
      <w:r w:rsidRPr="00486905">
        <w:rPr>
          <w:rFonts w:ascii="Calibri" w:hAnsi="Calibri"/>
          <w:spacing w:val="19"/>
        </w:rPr>
        <w:t xml:space="preserve"> </w:t>
      </w:r>
      <w:r w:rsidRPr="00486905">
        <w:rPr>
          <w:rFonts w:ascii="Calibri" w:hAnsi="Calibri"/>
        </w:rPr>
        <w:t>a</w:t>
      </w:r>
      <w:r w:rsidRPr="00486905">
        <w:rPr>
          <w:rFonts w:ascii="Calibri" w:hAnsi="Calibri"/>
          <w:spacing w:val="1"/>
        </w:rPr>
        <w:t>r</w:t>
      </w:r>
      <w:r w:rsidRPr="00486905">
        <w:rPr>
          <w:rFonts w:ascii="Calibri" w:hAnsi="Calibri"/>
        </w:rPr>
        <w:t>e</w:t>
      </w:r>
      <w:r w:rsidRPr="00486905">
        <w:rPr>
          <w:rFonts w:ascii="Calibri" w:hAnsi="Calibri"/>
          <w:spacing w:val="4"/>
        </w:rPr>
        <w:t xml:space="preserve"> </w:t>
      </w:r>
      <w:r w:rsidRPr="00486905">
        <w:rPr>
          <w:rFonts w:ascii="Calibri" w:hAnsi="Calibri"/>
        </w:rPr>
        <w:t>re</w:t>
      </w:r>
      <w:r w:rsidRPr="00486905">
        <w:rPr>
          <w:rFonts w:ascii="Calibri" w:hAnsi="Calibri"/>
          <w:spacing w:val="-1"/>
        </w:rPr>
        <w:t>m</w:t>
      </w:r>
      <w:r w:rsidRPr="00486905">
        <w:rPr>
          <w:rFonts w:ascii="Calibri" w:hAnsi="Calibri"/>
        </w:rPr>
        <w:t>inded</w:t>
      </w:r>
      <w:r w:rsidRPr="00486905">
        <w:rPr>
          <w:rFonts w:ascii="Calibri" w:hAnsi="Calibri"/>
          <w:spacing w:val="16"/>
        </w:rPr>
        <w:t xml:space="preserve"> </w:t>
      </w:r>
      <w:r w:rsidRPr="00486905">
        <w:rPr>
          <w:rFonts w:ascii="Calibri" w:hAnsi="Calibri"/>
        </w:rPr>
        <w:t>of</w:t>
      </w:r>
      <w:r w:rsidRPr="00486905">
        <w:rPr>
          <w:rFonts w:ascii="Calibri" w:hAnsi="Calibri"/>
          <w:spacing w:val="1"/>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rec</w:t>
      </w:r>
      <w:r w:rsidRPr="00486905">
        <w:rPr>
          <w:rFonts w:ascii="Calibri" w:hAnsi="Calibri"/>
          <w:spacing w:val="2"/>
        </w:rPr>
        <w:t>o</w:t>
      </w:r>
      <w:r w:rsidRPr="00486905">
        <w:rPr>
          <w:rFonts w:ascii="Calibri" w:hAnsi="Calibri"/>
        </w:rPr>
        <w:t>mmended</w:t>
      </w:r>
      <w:r w:rsidRPr="00486905">
        <w:rPr>
          <w:rFonts w:ascii="Calibri" w:hAnsi="Calibri"/>
          <w:spacing w:val="24"/>
        </w:rPr>
        <w:t xml:space="preserve"> </w:t>
      </w:r>
      <w:r w:rsidRPr="00486905">
        <w:rPr>
          <w:rFonts w:ascii="Calibri" w:hAnsi="Calibri"/>
        </w:rPr>
        <w:t>range</w:t>
      </w:r>
      <w:r w:rsidRPr="00486905">
        <w:rPr>
          <w:rFonts w:ascii="Calibri" w:hAnsi="Calibri"/>
          <w:spacing w:val="10"/>
        </w:rPr>
        <w:t xml:space="preserve"> </w:t>
      </w:r>
      <w:r w:rsidRPr="00486905">
        <w:rPr>
          <w:rFonts w:ascii="Calibri" w:hAnsi="Calibri"/>
        </w:rPr>
        <w:t>of length</w:t>
      </w:r>
      <w:r w:rsidRPr="00486905">
        <w:rPr>
          <w:rFonts w:ascii="Calibri" w:hAnsi="Calibri"/>
          <w:spacing w:val="11"/>
        </w:rPr>
        <w:t xml:space="preserve"> </w:t>
      </w:r>
      <w:r w:rsidRPr="00486905">
        <w:rPr>
          <w:rFonts w:ascii="Calibri" w:hAnsi="Calibri"/>
        </w:rPr>
        <w:t>for</w:t>
      </w:r>
      <w:r w:rsidRPr="00486905">
        <w:rPr>
          <w:rFonts w:ascii="Calibri" w:hAnsi="Calibri"/>
          <w:spacing w:val="1"/>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Extended</w:t>
      </w:r>
      <w:r w:rsidRPr="00486905">
        <w:rPr>
          <w:rFonts w:ascii="Calibri" w:hAnsi="Calibri"/>
          <w:spacing w:val="16"/>
        </w:rPr>
        <w:t xml:space="preserve"> </w:t>
      </w:r>
      <w:r w:rsidRPr="00486905">
        <w:rPr>
          <w:rFonts w:ascii="Calibri" w:hAnsi="Calibri"/>
          <w:spacing w:val="-3"/>
        </w:rPr>
        <w:t>E</w:t>
      </w:r>
      <w:r w:rsidRPr="00486905">
        <w:rPr>
          <w:rFonts w:ascii="Calibri" w:hAnsi="Calibri"/>
        </w:rPr>
        <w:t>ssay</w:t>
      </w:r>
      <w:r w:rsidRPr="00486905">
        <w:rPr>
          <w:rFonts w:ascii="Calibri" w:hAnsi="Calibri"/>
          <w:spacing w:val="11"/>
        </w:rPr>
        <w:t xml:space="preserve"> </w:t>
      </w:r>
      <w:r w:rsidRPr="00486905">
        <w:rPr>
          <w:rFonts w:ascii="Calibri" w:hAnsi="Calibri"/>
        </w:rPr>
        <w:t>(Higher</w:t>
      </w:r>
      <w:r w:rsidRPr="00486905">
        <w:rPr>
          <w:rFonts w:ascii="Calibri" w:hAnsi="Calibri"/>
          <w:spacing w:val="12"/>
        </w:rPr>
        <w:t xml:space="preserve"> </w:t>
      </w:r>
      <w:r w:rsidRPr="00486905">
        <w:rPr>
          <w:rFonts w:ascii="Calibri" w:hAnsi="Calibri"/>
        </w:rPr>
        <w:t>level:</w:t>
      </w:r>
      <w:r w:rsidRPr="00486905">
        <w:rPr>
          <w:rFonts w:ascii="Calibri" w:hAnsi="Calibri"/>
          <w:spacing w:val="10"/>
        </w:rPr>
        <w:t xml:space="preserve"> </w:t>
      </w:r>
      <w:r w:rsidRPr="00486905">
        <w:rPr>
          <w:rFonts w:ascii="Calibri" w:hAnsi="Calibri"/>
          <w:w w:val="101"/>
        </w:rPr>
        <w:t>1200</w:t>
      </w:r>
      <w:r w:rsidRPr="00486905">
        <w:rPr>
          <w:rFonts w:ascii="Calibri" w:hAnsi="Calibri"/>
          <w:spacing w:val="-1"/>
          <w:w w:val="101"/>
        </w:rPr>
        <w:t>-</w:t>
      </w:r>
      <w:r w:rsidRPr="00486905">
        <w:rPr>
          <w:rFonts w:ascii="Calibri" w:hAnsi="Calibri"/>
          <w:w w:val="101"/>
        </w:rPr>
        <w:t xml:space="preserve">1500 </w:t>
      </w:r>
      <w:r w:rsidRPr="00486905">
        <w:rPr>
          <w:rFonts w:ascii="Calibri" w:hAnsi="Calibri"/>
        </w:rPr>
        <w:t>words;</w:t>
      </w:r>
      <w:r w:rsidRPr="00486905">
        <w:rPr>
          <w:rFonts w:ascii="Calibri" w:hAnsi="Calibri"/>
          <w:spacing w:val="11"/>
        </w:rPr>
        <w:t xml:space="preserve"> </w:t>
      </w:r>
      <w:r w:rsidRPr="00486905">
        <w:rPr>
          <w:rFonts w:ascii="Calibri" w:hAnsi="Calibri"/>
        </w:rPr>
        <w:t>Ordinary</w:t>
      </w:r>
      <w:r w:rsidRPr="00486905">
        <w:rPr>
          <w:rFonts w:ascii="Calibri" w:hAnsi="Calibri"/>
          <w:spacing w:val="17"/>
        </w:rPr>
        <w:t xml:space="preserve"> </w:t>
      </w:r>
      <w:r w:rsidRPr="00486905">
        <w:rPr>
          <w:rFonts w:ascii="Calibri" w:hAnsi="Calibri"/>
        </w:rPr>
        <w:t>level:</w:t>
      </w:r>
      <w:r w:rsidRPr="00486905">
        <w:rPr>
          <w:rFonts w:ascii="Calibri" w:hAnsi="Calibri"/>
          <w:spacing w:val="10"/>
        </w:rPr>
        <w:t xml:space="preserve"> </w:t>
      </w:r>
      <w:r w:rsidRPr="00486905">
        <w:rPr>
          <w:rFonts w:ascii="Calibri" w:hAnsi="Calibri"/>
        </w:rPr>
        <w:t>600-800</w:t>
      </w:r>
      <w:r w:rsidRPr="00486905">
        <w:rPr>
          <w:rFonts w:ascii="Calibri" w:hAnsi="Calibri"/>
          <w:spacing w:val="7"/>
        </w:rPr>
        <w:t xml:space="preserve"> </w:t>
      </w:r>
      <w:r w:rsidRPr="00486905">
        <w:rPr>
          <w:rFonts w:ascii="Calibri" w:hAnsi="Calibri"/>
        </w:rPr>
        <w:t>words).</w:t>
      </w:r>
      <w:r w:rsidRPr="00486905">
        <w:rPr>
          <w:rFonts w:ascii="Calibri" w:hAnsi="Calibri"/>
          <w:spacing w:val="5"/>
        </w:rPr>
        <w:t xml:space="preserve"> </w:t>
      </w:r>
      <w:r w:rsidRPr="00486905">
        <w:rPr>
          <w:rFonts w:ascii="Calibri" w:hAnsi="Calibri"/>
        </w:rPr>
        <w:t>By</w:t>
      </w:r>
      <w:r w:rsidRPr="00486905">
        <w:rPr>
          <w:rFonts w:ascii="Calibri" w:hAnsi="Calibri"/>
          <w:spacing w:val="7"/>
        </w:rPr>
        <w:t xml:space="preserve"> </w:t>
      </w:r>
      <w:r w:rsidRPr="00486905">
        <w:rPr>
          <w:rFonts w:ascii="Calibri" w:hAnsi="Calibri"/>
        </w:rPr>
        <w:t>adhering</w:t>
      </w:r>
      <w:r w:rsidRPr="00486905">
        <w:rPr>
          <w:rFonts w:ascii="Calibri" w:hAnsi="Calibri"/>
          <w:spacing w:val="15"/>
        </w:rPr>
        <w:t xml:space="preserve"> </w:t>
      </w:r>
      <w:r w:rsidRPr="00486905">
        <w:rPr>
          <w:rFonts w:ascii="Calibri" w:hAnsi="Calibri"/>
          <w:spacing w:val="-1"/>
        </w:rPr>
        <w:t>t</w:t>
      </w:r>
      <w:r w:rsidRPr="00486905">
        <w:rPr>
          <w:rFonts w:ascii="Calibri" w:hAnsi="Calibri"/>
        </w:rPr>
        <w:t>o the</w:t>
      </w:r>
      <w:r w:rsidRPr="00486905">
        <w:rPr>
          <w:rFonts w:ascii="Calibri" w:hAnsi="Calibri"/>
          <w:spacing w:val="5"/>
        </w:rPr>
        <w:t xml:space="preserve"> </w:t>
      </w:r>
      <w:r w:rsidRPr="00486905">
        <w:rPr>
          <w:rFonts w:ascii="Calibri" w:hAnsi="Calibri"/>
        </w:rPr>
        <w:t>sugges</w:t>
      </w:r>
      <w:r w:rsidRPr="00486905">
        <w:rPr>
          <w:rFonts w:ascii="Calibri" w:hAnsi="Calibri"/>
          <w:spacing w:val="-1"/>
        </w:rPr>
        <w:t>t</w:t>
      </w:r>
      <w:r w:rsidRPr="00486905">
        <w:rPr>
          <w:rFonts w:ascii="Calibri" w:hAnsi="Calibri"/>
        </w:rPr>
        <w:t>ed</w:t>
      </w:r>
      <w:r w:rsidRPr="00486905">
        <w:rPr>
          <w:rFonts w:ascii="Calibri" w:hAnsi="Calibri"/>
          <w:spacing w:val="16"/>
        </w:rPr>
        <w:t xml:space="preserve"> </w:t>
      </w:r>
      <w:r w:rsidRPr="00486905">
        <w:rPr>
          <w:rFonts w:ascii="Calibri" w:hAnsi="Calibri"/>
        </w:rPr>
        <w:t>essay</w:t>
      </w:r>
      <w:r w:rsidRPr="00486905">
        <w:rPr>
          <w:rFonts w:ascii="Calibri" w:hAnsi="Calibri"/>
          <w:spacing w:val="11"/>
        </w:rPr>
        <w:t xml:space="preserve"> </w:t>
      </w:r>
      <w:r w:rsidRPr="00486905">
        <w:rPr>
          <w:rFonts w:ascii="Calibri" w:hAnsi="Calibri"/>
        </w:rPr>
        <w:t>length,</w:t>
      </w:r>
      <w:r w:rsidRPr="00486905">
        <w:rPr>
          <w:rFonts w:ascii="Calibri" w:hAnsi="Calibri"/>
          <w:spacing w:val="11"/>
        </w:rPr>
        <w:t xml:space="preserve"> </w:t>
      </w:r>
      <w:r w:rsidRPr="00486905">
        <w:rPr>
          <w:rFonts w:ascii="Calibri" w:hAnsi="Calibri"/>
        </w:rPr>
        <w:t>you</w:t>
      </w:r>
      <w:r w:rsidRPr="00486905">
        <w:rPr>
          <w:rFonts w:ascii="Calibri" w:hAnsi="Calibri"/>
          <w:spacing w:val="17"/>
        </w:rPr>
        <w:t xml:space="preserve"> </w:t>
      </w:r>
      <w:r w:rsidRPr="00486905">
        <w:rPr>
          <w:rFonts w:ascii="Calibri" w:hAnsi="Calibri"/>
        </w:rPr>
        <w:t>de</w:t>
      </w:r>
      <w:r w:rsidRPr="00486905">
        <w:rPr>
          <w:rFonts w:ascii="Calibri" w:hAnsi="Calibri"/>
          <w:spacing w:val="-2"/>
        </w:rPr>
        <w:t>m</w:t>
      </w:r>
      <w:r w:rsidRPr="00486905">
        <w:rPr>
          <w:rFonts w:ascii="Calibri" w:hAnsi="Calibri"/>
        </w:rPr>
        <w:t>onstra</w:t>
      </w:r>
      <w:r w:rsidRPr="00486905">
        <w:rPr>
          <w:rFonts w:ascii="Calibri" w:hAnsi="Calibri"/>
          <w:spacing w:val="1"/>
        </w:rPr>
        <w:t>t</w:t>
      </w:r>
      <w:r w:rsidRPr="00486905">
        <w:rPr>
          <w:rFonts w:ascii="Calibri" w:hAnsi="Calibri"/>
        </w:rPr>
        <w:t>e</w:t>
      </w:r>
      <w:r w:rsidRPr="00486905">
        <w:rPr>
          <w:rFonts w:ascii="Calibri" w:hAnsi="Calibri"/>
          <w:spacing w:val="21"/>
        </w:rPr>
        <w:t xml:space="preserve"> </w:t>
      </w:r>
      <w:r w:rsidRPr="00486905">
        <w:rPr>
          <w:rFonts w:ascii="Calibri" w:hAnsi="Calibri"/>
          <w:w w:val="102"/>
        </w:rPr>
        <w:t xml:space="preserve">your </w:t>
      </w:r>
      <w:r w:rsidRPr="00486905">
        <w:rPr>
          <w:rFonts w:ascii="Calibri" w:hAnsi="Calibri"/>
        </w:rPr>
        <w:t>editorial</w:t>
      </w:r>
      <w:r w:rsidRPr="00486905">
        <w:rPr>
          <w:rFonts w:ascii="Calibri" w:hAnsi="Calibri"/>
          <w:spacing w:val="12"/>
        </w:rPr>
        <w:t xml:space="preserve"> </w:t>
      </w:r>
      <w:r w:rsidRPr="00486905">
        <w:rPr>
          <w:rFonts w:ascii="Calibri" w:hAnsi="Calibri"/>
        </w:rPr>
        <w:t>skil</w:t>
      </w:r>
      <w:r w:rsidRPr="00486905">
        <w:rPr>
          <w:rFonts w:ascii="Calibri" w:hAnsi="Calibri"/>
          <w:spacing w:val="-1"/>
        </w:rPr>
        <w:t>l</w:t>
      </w:r>
      <w:r w:rsidRPr="00486905">
        <w:rPr>
          <w:rFonts w:ascii="Calibri" w:hAnsi="Calibri"/>
        </w:rPr>
        <w:t>s</w:t>
      </w:r>
      <w:r w:rsidRPr="00486905">
        <w:rPr>
          <w:rFonts w:ascii="Calibri" w:hAnsi="Calibri"/>
          <w:spacing w:val="5"/>
        </w:rPr>
        <w:t xml:space="preserve"> </w:t>
      </w:r>
      <w:r w:rsidRPr="00486905">
        <w:rPr>
          <w:rFonts w:ascii="Calibri" w:hAnsi="Calibri"/>
        </w:rPr>
        <w:t>to the</w:t>
      </w:r>
      <w:r w:rsidRPr="00486905">
        <w:rPr>
          <w:rFonts w:ascii="Calibri" w:hAnsi="Calibri"/>
          <w:spacing w:val="3"/>
        </w:rPr>
        <w:t xml:space="preserve"> </w:t>
      </w:r>
      <w:r w:rsidRPr="00486905">
        <w:rPr>
          <w:rFonts w:ascii="Calibri" w:hAnsi="Calibri"/>
        </w:rPr>
        <w:t>exa</w:t>
      </w:r>
      <w:r w:rsidRPr="00486905">
        <w:rPr>
          <w:rFonts w:ascii="Calibri" w:hAnsi="Calibri"/>
          <w:spacing w:val="-1"/>
        </w:rPr>
        <w:t>m</w:t>
      </w:r>
      <w:r w:rsidRPr="00486905">
        <w:rPr>
          <w:rFonts w:ascii="Calibri" w:hAnsi="Calibri"/>
        </w:rPr>
        <w:t>iner.  As a guide, each page in this booklet will hold approximately 250 words, provided you do not change the font size or font face.</w:t>
      </w:r>
    </w:p>
    <w:p w:rsidR="00486905" w:rsidRPr="005D1E84"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The</w:t>
      </w:r>
      <w:r w:rsidRPr="00486905">
        <w:rPr>
          <w:rFonts w:ascii="Calibri" w:hAnsi="Calibri"/>
          <w:spacing w:val="6"/>
        </w:rPr>
        <w:t xml:space="preserve"> </w:t>
      </w:r>
      <w:r w:rsidRPr="00486905">
        <w:rPr>
          <w:rFonts w:ascii="Calibri" w:hAnsi="Calibri"/>
        </w:rPr>
        <w:t>Report</w:t>
      </w:r>
      <w:r w:rsidRPr="00486905">
        <w:rPr>
          <w:rFonts w:ascii="Calibri" w:hAnsi="Calibri"/>
          <w:spacing w:val="10"/>
        </w:rPr>
        <w:t xml:space="preserve"> </w:t>
      </w:r>
      <w:r w:rsidRPr="00486905">
        <w:rPr>
          <w:rFonts w:ascii="Calibri" w:hAnsi="Calibri"/>
        </w:rPr>
        <w:t>presented</w:t>
      </w:r>
      <w:r w:rsidRPr="00486905">
        <w:rPr>
          <w:rFonts w:ascii="Calibri" w:hAnsi="Calibri"/>
          <w:spacing w:val="12"/>
        </w:rPr>
        <w:t xml:space="preserve"> </w:t>
      </w:r>
      <w:r w:rsidRPr="00486905">
        <w:rPr>
          <w:rFonts w:ascii="Calibri" w:hAnsi="Calibri"/>
        </w:rPr>
        <w:t>for</w:t>
      </w:r>
      <w:r w:rsidRPr="00486905">
        <w:rPr>
          <w:rFonts w:ascii="Calibri" w:hAnsi="Calibri"/>
          <w:spacing w:val="3"/>
        </w:rPr>
        <w:t xml:space="preserve"> </w:t>
      </w:r>
      <w:r w:rsidRPr="00486905">
        <w:rPr>
          <w:rFonts w:ascii="Calibri" w:hAnsi="Calibri"/>
          <w:spacing w:val="1"/>
        </w:rPr>
        <w:t>a</w:t>
      </w:r>
      <w:r w:rsidRPr="00486905">
        <w:rPr>
          <w:rFonts w:ascii="Calibri" w:hAnsi="Calibri"/>
        </w:rPr>
        <w:t>sse</w:t>
      </w:r>
      <w:r w:rsidRPr="00486905">
        <w:rPr>
          <w:rFonts w:ascii="Calibri" w:hAnsi="Calibri"/>
          <w:spacing w:val="1"/>
        </w:rPr>
        <w:t>ss</w:t>
      </w:r>
      <w:r w:rsidRPr="00486905">
        <w:rPr>
          <w:rFonts w:ascii="Calibri" w:hAnsi="Calibri"/>
        </w:rPr>
        <w:t>ment</w:t>
      </w:r>
      <w:r w:rsidRPr="00486905">
        <w:rPr>
          <w:rFonts w:ascii="Calibri" w:hAnsi="Calibri"/>
          <w:spacing w:val="16"/>
        </w:rPr>
        <w:t xml:space="preserve"> </w:t>
      </w:r>
      <w:r w:rsidRPr="00486905">
        <w:rPr>
          <w:rFonts w:ascii="Calibri" w:hAnsi="Calibri"/>
          <w:spacing w:val="-2"/>
        </w:rPr>
        <w:t>m</w:t>
      </w:r>
      <w:r w:rsidRPr="00486905">
        <w:rPr>
          <w:rFonts w:ascii="Calibri" w:hAnsi="Calibri"/>
        </w:rPr>
        <w:t>ust</w:t>
      </w:r>
      <w:r w:rsidRPr="00486905">
        <w:rPr>
          <w:rFonts w:ascii="Calibri" w:hAnsi="Calibri"/>
          <w:spacing w:val="7"/>
        </w:rPr>
        <w:t xml:space="preserve"> </w:t>
      </w:r>
      <w:r w:rsidRPr="00486905">
        <w:rPr>
          <w:rFonts w:ascii="Calibri" w:hAnsi="Calibri"/>
        </w:rPr>
        <w:t>be</w:t>
      </w:r>
      <w:r w:rsidRPr="00486905">
        <w:rPr>
          <w:rFonts w:ascii="Calibri" w:hAnsi="Calibri"/>
          <w:spacing w:val="7"/>
        </w:rPr>
        <w:t xml:space="preserve"> </w:t>
      </w:r>
      <w:r w:rsidRPr="00486905">
        <w:rPr>
          <w:rFonts w:ascii="Calibri" w:hAnsi="Calibri"/>
          <w:b/>
          <w:bCs/>
        </w:rPr>
        <w:t>your</w:t>
      </w:r>
      <w:r w:rsidRPr="00486905">
        <w:rPr>
          <w:rFonts w:ascii="Calibri" w:hAnsi="Calibri"/>
          <w:b/>
          <w:bCs/>
          <w:spacing w:val="9"/>
        </w:rPr>
        <w:t xml:space="preserve"> </w:t>
      </w:r>
      <w:r w:rsidRPr="00486905">
        <w:rPr>
          <w:rFonts w:ascii="Calibri" w:hAnsi="Calibri"/>
          <w:b/>
          <w:bCs/>
        </w:rPr>
        <w:t>own</w:t>
      </w:r>
      <w:r w:rsidRPr="00486905">
        <w:rPr>
          <w:rFonts w:ascii="Calibri" w:hAnsi="Calibri"/>
          <w:b/>
          <w:bCs/>
          <w:spacing w:val="5"/>
        </w:rPr>
        <w:t xml:space="preserve"> </w:t>
      </w:r>
      <w:r w:rsidRPr="00486905">
        <w:rPr>
          <w:rFonts w:ascii="Calibri" w:hAnsi="Calibri"/>
          <w:b/>
          <w:bCs/>
        </w:rPr>
        <w:t>individ</w:t>
      </w:r>
      <w:r w:rsidRPr="00486905">
        <w:rPr>
          <w:rFonts w:ascii="Calibri" w:hAnsi="Calibri"/>
          <w:b/>
          <w:bCs/>
          <w:spacing w:val="-1"/>
        </w:rPr>
        <w:t>u</w:t>
      </w:r>
      <w:r w:rsidRPr="00486905">
        <w:rPr>
          <w:rFonts w:ascii="Calibri" w:hAnsi="Calibri"/>
          <w:b/>
          <w:bCs/>
        </w:rPr>
        <w:t>al</w:t>
      </w:r>
      <w:r w:rsidRPr="00486905">
        <w:rPr>
          <w:rFonts w:ascii="Calibri" w:hAnsi="Calibri"/>
          <w:b/>
          <w:bCs/>
          <w:spacing w:val="19"/>
        </w:rPr>
        <w:t xml:space="preserve"> </w:t>
      </w:r>
      <w:r w:rsidRPr="00486905">
        <w:rPr>
          <w:rFonts w:ascii="Calibri" w:hAnsi="Calibri"/>
          <w:b/>
          <w:bCs/>
        </w:rPr>
        <w:t>work</w:t>
      </w:r>
      <w:r w:rsidRPr="00486905">
        <w:rPr>
          <w:rFonts w:ascii="Calibri" w:hAnsi="Calibri"/>
          <w:b/>
          <w:bCs/>
          <w:spacing w:val="10"/>
        </w:rPr>
        <w:t xml:space="preserve"> </w:t>
      </w:r>
      <w:r w:rsidRPr="00486905">
        <w:rPr>
          <w:rFonts w:ascii="Calibri" w:hAnsi="Calibri"/>
        </w:rPr>
        <w:t>–</w:t>
      </w:r>
      <w:r w:rsidRPr="00486905">
        <w:rPr>
          <w:rFonts w:ascii="Calibri" w:hAnsi="Calibri"/>
          <w:spacing w:val="2"/>
        </w:rPr>
        <w:t xml:space="preserve"> </w:t>
      </w:r>
      <w:r w:rsidRPr="00486905">
        <w:rPr>
          <w:rFonts w:ascii="Calibri" w:hAnsi="Calibri"/>
        </w:rPr>
        <w:t>authenticated</w:t>
      </w:r>
      <w:r w:rsidRPr="00486905">
        <w:rPr>
          <w:rFonts w:ascii="Calibri" w:hAnsi="Calibri"/>
          <w:spacing w:val="19"/>
        </w:rPr>
        <w:t xml:space="preserve"> </w:t>
      </w:r>
      <w:r w:rsidRPr="00486905">
        <w:rPr>
          <w:rFonts w:ascii="Calibri" w:hAnsi="Calibri"/>
        </w:rPr>
        <w:t>by</w:t>
      </w:r>
      <w:r w:rsidRPr="00486905">
        <w:rPr>
          <w:rFonts w:ascii="Calibri" w:hAnsi="Calibri"/>
          <w:spacing w:val="2"/>
        </w:rPr>
        <w:t xml:space="preserve"> y</w:t>
      </w:r>
      <w:r w:rsidRPr="00486905">
        <w:rPr>
          <w:rFonts w:ascii="Calibri" w:hAnsi="Calibri"/>
        </w:rPr>
        <w:t>ourself</w:t>
      </w:r>
      <w:r w:rsidRPr="00486905">
        <w:rPr>
          <w:rFonts w:ascii="Calibri" w:hAnsi="Calibri"/>
          <w:spacing w:val="9"/>
        </w:rPr>
        <w:t xml:space="preserve"> </w:t>
      </w:r>
      <w:r w:rsidRPr="00486905">
        <w:rPr>
          <w:rFonts w:ascii="Calibri" w:hAnsi="Calibri"/>
        </w:rPr>
        <w:t>and</w:t>
      </w:r>
      <w:r w:rsidRPr="00486905">
        <w:rPr>
          <w:rFonts w:ascii="Calibri" w:hAnsi="Calibri"/>
          <w:spacing w:val="4"/>
        </w:rPr>
        <w:t xml:space="preserve"> </w:t>
      </w:r>
      <w:r w:rsidRPr="00486905">
        <w:rPr>
          <w:rFonts w:ascii="Calibri" w:hAnsi="Calibri"/>
          <w:w w:val="101"/>
        </w:rPr>
        <w:t xml:space="preserve">by </w:t>
      </w:r>
      <w:r w:rsidRPr="00486905">
        <w:rPr>
          <w:rFonts w:ascii="Calibri" w:hAnsi="Calibri"/>
        </w:rPr>
        <w:t>your</w:t>
      </w:r>
      <w:r w:rsidRPr="00486905">
        <w:rPr>
          <w:rFonts w:ascii="Calibri" w:hAnsi="Calibri"/>
          <w:spacing w:val="5"/>
        </w:rPr>
        <w:t xml:space="preserve"> </w:t>
      </w:r>
      <w:r w:rsidRPr="00486905">
        <w:rPr>
          <w:rFonts w:ascii="Calibri" w:hAnsi="Calibri"/>
        </w:rPr>
        <w:t>teacher.</w:t>
      </w:r>
      <w:r w:rsidRPr="00486905">
        <w:rPr>
          <w:rFonts w:ascii="Calibri" w:hAnsi="Calibri"/>
          <w:spacing w:val="15"/>
        </w:rPr>
        <w:t xml:space="preserve"> </w:t>
      </w:r>
      <w:r w:rsidRPr="00486905">
        <w:rPr>
          <w:rFonts w:ascii="Calibri" w:hAnsi="Calibri"/>
        </w:rPr>
        <w:t>The</w:t>
      </w:r>
      <w:r w:rsidRPr="00486905">
        <w:rPr>
          <w:rFonts w:ascii="Calibri" w:hAnsi="Calibri"/>
          <w:spacing w:val="8"/>
        </w:rPr>
        <w:t xml:space="preserve"> </w:t>
      </w:r>
      <w:r w:rsidRPr="00486905">
        <w:rPr>
          <w:rFonts w:ascii="Calibri" w:hAnsi="Calibri"/>
        </w:rPr>
        <w:t>Report</w:t>
      </w:r>
      <w:r w:rsidRPr="00486905">
        <w:rPr>
          <w:rFonts w:ascii="Calibri" w:hAnsi="Calibri"/>
          <w:spacing w:val="13"/>
        </w:rPr>
        <w:t xml:space="preserve"> </w:t>
      </w:r>
      <w:r w:rsidRPr="00486905">
        <w:rPr>
          <w:rFonts w:ascii="Calibri" w:hAnsi="Calibri"/>
        </w:rPr>
        <w:t>must</w:t>
      </w:r>
      <w:r w:rsidRPr="00486905">
        <w:rPr>
          <w:rFonts w:ascii="Calibri" w:hAnsi="Calibri"/>
          <w:spacing w:val="9"/>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co</w:t>
      </w:r>
      <w:r w:rsidRPr="00486905">
        <w:rPr>
          <w:rFonts w:ascii="Calibri" w:hAnsi="Calibri"/>
          <w:spacing w:val="-1"/>
        </w:rPr>
        <w:t>m</w:t>
      </w:r>
      <w:r w:rsidRPr="00486905">
        <w:rPr>
          <w:rFonts w:ascii="Calibri" w:hAnsi="Calibri"/>
          <w:spacing w:val="1"/>
        </w:rPr>
        <w:t>p</w:t>
      </w:r>
      <w:r w:rsidRPr="00486905">
        <w:rPr>
          <w:rFonts w:ascii="Calibri" w:hAnsi="Calibri"/>
        </w:rPr>
        <w:t>leted</w:t>
      </w:r>
      <w:r w:rsidRPr="00486905">
        <w:rPr>
          <w:rFonts w:ascii="Calibri" w:hAnsi="Calibri"/>
          <w:spacing w:val="18"/>
        </w:rPr>
        <w:t xml:space="preserve"> </w:t>
      </w:r>
      <w:r w:rsidRPr="00486905">
        <w:rPr>
          <w:rFonts w:ascii="Calibri" w:hAnsi="Calibri"/>
        </w:rPr>
        <w:t>under</w:t>
      </w:r>
      <w:r w:rsidRPr="00486905">
        <w:rPr>
          <w:rFonts w:ascii="Calibri" w:hAnsi="Calibri"/>
          <w:spacing w:val="6"/>
        </w:rPr>
        <w:t xml:space="preserve"> </w:t>
      </w:r>
      <w:r w:rsidRPr="00486905">
        <w:rPr>
          <w:rFonts w:ascii="Calibri" w:hAnsi="Calibri"/>
        </w:rPr>
        <w:t>the</w:t>
      </w:r>
      <w:r w:rsidRPr="00486905">
        <w:rPr>
          <w:rFonts w:ascii="Calibri" w:hAnsi="Calibri"/>
          <w:spacing w:val="4"/>
        </w:rPr>
        <w:t xml:space="preserve"> </w:t>
      </w:r>
      <w:r w:rsidRPr="00486905">
        <w:rPr>
          <w:rFonts w:ascii="Calibri" w:hAnsi="Calibri"/>
        </w:rPr>
        <w:t>supervision</w:t>
      </w:r>
      <w:r w:rsidRPr="00486905">
        <w:rPr>
          <w:rFonts w:ascii="Calibri" w:hAnsi="Calibri"/>
          <w:spacing w:val="20"/>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teacher.</w:t>
      </w:r>
      <w:r w:rsidRPr="00486905">
        <w:rPr>
          <w:rFonts w:ascii="Calibri" w:hAnsi="Calibri"/>
          <w:spacing w:val="14"/>
        </w:rPr>
        <w:t xml:space="preserve"> </w:t>
      </w:r>
      <w:r w:rsidRPr="00486905">
        <w:rPr>
          <w:rFonts w:ascii="Calibri" w:hAnsi="Calibri"/>
        </w:rPr>
        <w:t>If</w:t>
      </w:r>
      <w:r w:rsidRPr="00486905">
        <w:rPr>
          <w:rFonts w:ascii="Calibri" w:hAnsi="Calibri"/>
          <w:spacing w:val="4"/>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coursework</w:t>
      </w:r>
      <w:r w:rsidRPr="00486905">
        <w:rPr>
          <w:rFonts w:ascii="Calibri" w:hAnsi="Calibri"/>
          <w:spacing w:val="21"/>
        </w:rPr>
        <w:t xml:space="preserve"> </w:t>
      </w:r>
      <w:r w:rsidRPr="00486905">
        <w:rPr>
          <w:rFonts w:ascii="Calibri" w:hAnsi="Calibri"/>
        </w:rPr>
        <w:t>is</w:t>
      </w:r>
      <w:r w:rsidRPr="00486905">
        <w:rPr>
          <w:rFonts w:ascii="Calibri" w:hAnsi="Calibri"/>
          <w:spacing w:val="3"/>
        </w:rPr>
        <w:t xml:space="preserve"> </w:t>
      </w:r>
      <w:r w:rsidRPr="00486905">
        <w:rPr>
          <w:rFonts w:ascii="Calibri" w:hAnsi="Calibri"/>
          <w:w w:val="102"/>
        </w:rPr>
        <w:t xml:space="preserve">not </w:t>
      </w:r>
      <w:r w:rsidRPr="00486905">
        <w:rPr>
          <w:rFonts w:ascii="Calibri" w:hAnsi="Calibri"/>
        </w:rPr>
        <w:t>c</w:t>
      </w:r>
      <w:r w:rsidRPr="00486905">
        <w:rPr>
          <w:rFonts w:ascii="Calibri" w:hAnsi="Calibri"/>
          <w:spacing w:val="2"/>
        </w:rPr>
        <w:t>o</w:t>
      </w:r>
      <w:r w:rsidRPr="00486905">
        <w:rPr>
          <w:rFonts w:ascii="Calibri" w:hAnsi="Calibri"/>
          <w:spacing w:val="-1"/>
        </w:rPr>
        <w:t>m</w:t>
      </w:r>
      <w:r w:rsidRPr="00486905">
        <w:rPr>
          <w:rFonts w:ascii="Calibri" w:hAnsi="Calibri"/>
          <w:spacing w:val="1"/>
        </w:rPr>
        <w:t>p</w:t>
      </w:r>
      <w:r w:rsidRPr="00486905">
        <w:rPr>
          <w:rFonts w:ascii="Calibri" w:hAnsi="Calibri"/>
        </w:rPr>
        <w:t>leted</w:t>
      </w:r>
      <w:r w:rsidRPr="00486905">
        <w:rPr>
          <w:rFonts w:ascii="Calibri" w:hAnsi="Calibri"/>
          <w:spacing w:val="16"/>
        </w:rPr>
        <w:t xml:space="preserve"> </w:t>
      </w:r>
      <w:r w:rsidRPr="00486905">
        <w:rPr>
          <w:rFonts w:ascii="Calibri" w:hAnsi="Calibri"/>
        </w:rPr>
        <w:t>under</w:t>
      </w:r>
      <w:r w:rsidRPr="00486905">
        <w:rPr>
          <w:rFonts w:ascii="Calibri" w:hAnsi="Calibri"/>
          <w:spacing w:val="6"/>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teacher</w:t>
      </w:r>
      <w:r w:rsidRPr="00486905">
        <w:rPr>
          <w:rFonts w:ascii="Calibri" w:hAnsi="Calibri"/>
          <w:spacing w:val="1"/>
        </w:rPr>
        <w:t>’</w:t>
      </w:r>
      <w:r w:rsidRPr="00486905">
        <w:rPr>
          <w:rFonts w:ascii="Calibri" w:hAnsi="Calibri"/>
        </w:rPr>
        <w:t>s</w:t>
      </w:r>
      <w:r w:rsidRPr="00486905">
        <w:rPr>
          <w:rFonts w:ascii="Calibri" w:hAnsi="Calibri"/>
          <w:spacing w:val="15"/>
        </w:rPr>
        <w:t xml:space="preserve"> </w:t>
      </w:r>
      <w:r w:rsidRPr="00486905">
        <w:rPr>
          <w:rFonts w:ascii="Calibri" w:hAnsi="Calibri"/>
        </w:rPr>
        <w:t>supervision,</w:t>
      </w:r>
      <w:r w:rsidRPr="00486905">
        <w:rPr>
          <w:rFonts w:ascii="Calibri" w:hAnsi="Calibri"/>
          <w:spacing w:val="20"/>
        </w:rPr>
        <w:t xml:space="preserve"> </w:t>
      </w:r>
      <w:r w:rsidRPr="00486905">
        <w:rPr>
          <w:rFonts w:ascii="Calibri" w:hAnsi="Calibri"/>
        </w:rPr>
        <w:t>she/he</w:t>
      </w:r>
      <w:r w:rsidRPr="00486905">
        <w:rPr>
          <w:rFonts w:ascii="Calibri" w:hAnsi="Calibri"/>
          <w:spacing w:val="13"/>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not</w:t>
      </w:r>
      <w:r w:rsidRPr="00486905">
        <w:rPr>
          <w:rFonts w:ascii="Calibri" w:hAnsi="Calibri"/>
          <w:spacing w:val="3"/>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able</w:t>
      </w:r>
      <w:r w:rsidRPr="00486905">
        <w:rPr>
          <w:rFonts w:ascii="Calibri" w:hAnsi="Calibri"/>
          <w:spacing w:val="9"/>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validate</w:t>
      </w:r>
      <w:r w:rsidRPr="00486905">
        <w:rPr>
          <w:rFonts w:ascii="Calibri" w:hAnsi="Calibri"/>
          <w:spacing w:val="15"/>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work</w:t>
      </w:r>
      <w:r w:rsidRPr="00486905">
        <w:rPr>
          <w:rFonts w:ascii="Calibri" w:hAnsi="Calibri"/>
          <w:spacing w:val="5"/>
        </w:rPr>
        <w:t xml:space="preserve"> </w:t>
      </w:r>
      <w:r w:rsidRPr="00486905">
        <w:rPr>
          <w:rFonts w:ascii="Calibri" w:hAnsi="Calibri"/>
        </w:rPr>
        <w:t>as</w:t>
      </w:r>
      <w:r w:rsidRPr="00486905">
        <w:rPr>
          <w:rFonts w:ascii="Calibri" w:hAnsi="Calibri"/>
          <w:spacing w:val="4"/>
        </w:rPr>
        <w:t xml:space="preserve"> </w:t>
      </w:r>
      <w:r w:rsidRPr="00486905">
        <w:rPr>
          <w:rFonts w:ascii="Calibri" w:hAnsi="Calibri"/>
        </w:rPr>
        <w:t>being</w:t>
      </w:r>
      <w:r w:rsidRPr="00486905">
        <w:rPr>
          <w:rFonts w:ascii="Calibri" w:hAnsi="Calibri"/>
          <w:spacing w:val="9"/>
        </w:rPr>
        <w:t xml:space="preserve"> </w:t>
      </w:r>
      <w:r w:rsidRPr="00486905">
        <w:rPr>
          <w:rFonts w:ascii="Calibri" w:hAnsi="Calibri"/>
          <w:spacing w:val="2"/>
        </w:rPr>
        <w:t>y</w:t>
      </w:r>
      <w:r w:rsidRPr="00486905">
        <w:rPr>
          <w:rFonts w:ascii="Calibri" w:hAnsi="Calibri"/>
          <w:spacing w:val="-1"/>
        </w:rPr>
        <w:t>o</w:t>
      </w:r>
      <w:r w:rsidRPr="00486905">
        <w:rPr>
          <w:rFonts w:ascii="Calibri" w:hAnsi="Calibri"/>
        </w:rPr>
        <w:t>ur</w:t>
      </w:r>
      <w:r w:rsidRPr="00486905">
        <w:rPr>
          <w:rFonts w:ascii="Calibri" w:hAnsi="Calibri"/>
          <w:spacing w:val="5"/>
        </w:rPr>
        <w:t xml:space="preserve"> </w:t>
      </w:r>
      <w:r w:rsidRPr="00486905">
        <w:rPr>
          <w:rFonts w:ascii="Calibri" w:hAnsi="Calibri"/>
          <w:w w:val="101"/>
        </w:rPr>
        <w:t xml:space="preserve">own </w:t>
      </w:r>
      <w:r w:rsidRPr="00486905">
        <w:rPr>
          <w:rFonts w:ascii="Calibri" w:hAnsi="Calibri"/>
        </w:rPr>
        <w:t>individual</w:t>
      </w:r>
      <w:r w:rsidRPr="00486905">
        <w:rPr>
          <w:rFonts w:ascii="Calibri" w:hAnsi="Calibri"/>
          <w:spacing w:val="13"/>
        </w:rPr>
        <w:t xml:space="preserve"> </w:t>
      </w:r>
      <w:r w:rsidRPr="00486905">
        <w:rPr>
          <w:rFonts w:ascii="Calibri" w:hAnsi="Calibri"/>
        </w:rPr>
        <w:t>work</w:t>
      </w:r>
      <w:r w:rsidRPr="00486905">
        <w:rPr>
          <w:rFonts w:ascii="Calibri" w:hAnsi="Calibri"/>
          <w:spacing w:val="5"/>
        </w:rPr>
        <w:t xml:space="preserve"> </w:t>
      </w:r>
      <w:r w:rsidRPr="00486905">
        <w:rPr>
          <w:rFonts w:ascii="Calibri" w:hAnsi="Calibri"/>
        </w:rPr>
        <w:t>when</w:t>
      </w:r>
      <w:r w:rsidRPr="00486905">
        <w:rPr>
          <w:rFonts w:ascii="Calibri" w:hAnsi="Calibri"/>
          <w:spacing w:val="6"/>
        </w:rPr>
        <w:t xml:space="preserve"> </w:t>
      </w:r>
      <w:r w:rsidRPr="00486905">
        <w:rPr>
          <w:rFonts w:ascii="Calibri" w:hAnsi="Calibri"/>
        </w:rPr>
        <w:t>requested</w:t>
      </w:r>
      <w:r w:rsidRPr="00486905">
        <w:rPr>
          <w:rFonts w:ascii="Calibri" w:hAnsi="Calibri"/>
          <w:spacing w:val="12"/>
        </w:rPr>
        <w:t xml:space="preserve"> </w:t>
      </w:r>
      <w:r w:rsidRPr="00486905">
        <w:rPr>
          <w:rFonts w:ascii="Calibri" w:hAnsi="Calibri"/>
        </w:rPr>
        <w:t>by</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State</w:t>
      </w:r>
      <w:r w:rsidRPr="00486905">
        <w:rPr>
          <w:rFonts w:ascii="Calibri" w:hAnsi="Calibri"/>
          <w:spacing w:val="8"/>
        </w:rPr>
        <w:t xml:space="preserve"> </w:t>
      </w:r>
      <w:r w:rsidRPr="00486905">
        <w:rPr>
          <w:rFonts w:ascii="Calibri" w:hAnsi="Calibri"/>
        </w:rPr>
        <w:t>Ex</w:t>
      </w:r>
      <w:r w:rsidRPr="00486905">
        <w:rPr>
          <w:rFonts w:ascii="Calibri" w:hAnsi="Calibri"/>
          <w:spacing w:val="1"/>
        </w:rPr>
        <w:t>a</w:t>
      </w:r>
      <w:r w:rsidRPr="00486905">
        <w:rPr>
          <w:rFonts w:ascii="Calibri" w:hAnsi="Calibri"/>
          <w:spacing w:val="-2"/>
        </w:rPr>
        <w:t>m</w:t>
      </w:r>
      <w:r w:rsidRPr="00486905">
        <w:rPr>
          <w:rFonts w:ascii="Calibri" w:hAnsi="Calibri"/>
        </w:rPr>
        <w:t>ina</w:t>
      </w:r>
      <w:r w:rsidRPr="00486905">
        <w:rPr>
          <w:rFonts w:ascii="Calibri" w:hAnsi="Calibri"/>
          <w:spacing w:val="5"/>
        </w:rPr>
        <w:t>t</w:t>
      </w:r>
      <w:r w:rsidRPr="00486905">
        <w:rPr>
          <w:rFonts w:ascii="Calibri" w:hAnsi="Calibri"/>
        </w:rPr>
        <w:t>ions</w:t>
      </w:r>
      <w:r w:rsidRPr="00486905">
        <w:rPr>
          <w:rFonts w:ascii="Calibri" w:hAnsi="Calibri"/>
          <w:spacing w:val="19"/>
        </w:rPr>
        <w:t xml:space="preserve"> </w:t>
      </w:r>
      <w:r w:rsidRPr="00486905">
        <w:rPr>
          <w:rFonts w:ascii="Calibri" w:hAnsi="Calibri"/>
        </w:rPr>
        <w:t>Commi</w:t>
      </w:r>
      <w:r w:rsidRPr="00486905">
        <w:rPr>
          <w:rFonts w:ascii="Calibri" w:hAnsi="Calibri"/>
          <w:spacing w:val="1"/>
        </w:rPr>
        <w:t>s</w:t>
      </w:r>
      <w:r w:rsidRPr="00486905">
        <w:rPr>
          <w:rFonts w:ascii="Calibri" w:hAnsi="Calibri"/>
        </w:rPr>
        <w:t>sion</w:t>
      </w:r>
      <w:r w:rsidRPr="00486905">
        <w:rPr>
          <w:rFonts w:ascii="Calibri" w:hAnsi="Calibri"/>
          <w:spacing w:val="17"/>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do</w:t>
      </w:r>
      <w:r w:rsidRPr="00486905">
        <w:rPr>
          <w:rFonts w:ascii="Calibri" w:hAnsi="Calibri"/>
          <w:spacing w:val="3"/>
        </w:rPr>
        <w:t xml:space="preserve"> </w:t>
      </w:r>
      <w:r w:rsidRPr="00486905">
        <w:rPr>
          <w:rFonts w:ascii="Calibri" w:hAnsi="Calibri"/>
        </w:rPr>
        <w:t>so.</w:t>
      </w:r>
      <w:r w:rsidRPr="00486905">
        <w:rPr>
          <w:rFonts w:ascii="Calibri" w:hAnsi="Calibri"/>
          <w:spacing w:val="3"/>
        </w:rPr>
        <w:t xml:space="preserve"> </w:t>
      </w:r>
      <w:r w:rsidRPr="00486905">
        <w:rPr>
          <w:rFonts w:ascii="Calibri" w:hAnsi="Calibri"/>
        </w:rPr>
        <w:t>In</w:t>
      </w:r>
      <w:r w:rsidRPr="00486905">
        <w:rPr>
          <w:rFonts w:ascii="Calibri" w:hAnsi="Calibri"/>
          <w:spacing w:val="3"/>
        </w:rPr>
        <w:t xml:space="preserve"> </w:t>
      </w:r>
      <w:r w:rsidRPr="00486905">
        <w:rPr>
          <w:rFonts w:ascii="Calibri" w:hAnsi="Calibri"/>
        </w:rPr>
        <w:t>instances</w:t>
      </w:r>
      <w:r w:rsidRPr="00486905">
        <w:rPr>
          <w:rFonts w:ascii="Calibri" w:hAnsi="Calibri"/>
          <w:spacing w:val="13"/>
        </w:rPr>
        <w:t xml:space="preserve"> </w:t>
      </w:r>
      <w:r w:rsidRPr="00486905">
        <w:rPr>
          <w:rFonts w:ascii="Calibri" w:hAnsi="Calibri"/>
        </w:rPr>
        <w:t>where</w:t>
      </w:r>
      <w:r w:rsidRPr="00486905">
        <w:rPr>
          <w:rFonts w:ascii="Calibri" w:hAnsi="Calibri"/>
          <w:spacing w:val="8"/>
        </w:rPr>
        <w:t xml:space="preserve"> </w:t>
      </w:r>
      <w:r w:rsidRPr="00486905">
        <w:rPr>
          <w:rFonts w:ascii="Calibri" w:hAnsi="Calibri"/>
        </w:rPr>
        <w:t>a</w:t>
      </w:r>
      <w:r w:rsidRPr="00486905">
        <w:rPr>
          <w:rFonts w:ascii="Calibri" w:hAnsi="Calibri"/>
          <w:spacing w:val="3"/>
        </w:rPr>
        <w:t xml:space="preserve"> </w:t>
      </w:r>
      <w:r w:rsidRPr="00486905">
        <w:rPr>
          <w:rFonts w:ascii="Calibri" w:hAnsi="Calibri"/>
          <w:w w:val="101"/>
        </w:rPr>
        <w:t>r</w:t>
      </w:r>
      <w:r w:rsidRPr="00486905">
        <w:rPr>
          <w:rFonts w:ascii="Calibri" w:hAnsi="Calibri"/>
          <w:w w:val="102"/>
        </w:rPr>
        <w:t>e</w:t>
      </w:r>
      <w:r w:rsidRPr="00486905">
        <w:rPr>
          <w:rFonts w:ascii="Calibri" w:hAnsi="Calibri"/>
          <w:w w:val="101"/>
        </w:rPr>
        <w:t>po</w:t>
      </w:r>
      <w:r w:rsidRPr="00486905">
        <w:rPr>
          <w:rFonts w:ascii="Calibri" w:hAnsi="Calibri"/>
          <w:spacing w:val="1"/>
          <w:w w:val="101"/>
        </w:rPr>
        <w:t>r</w:t>
      </w:r>
      <w:r w:rsidRPr="00486905">
        <w:rPr>
          <w:rFonts w:ascii="Calibri" w:hAnsi="Calibri"/>
          <w:w w:val="102"/>
        </w:rPr>
        <w:t xml:space="preserve">t </w:t>
      </w:r>
      <w:r w:rsidRPr="00486905">
        <w:rPr>
          <w:rFonts w:ascii="Calibri" w:hAnsi="Calibri"/>
        </w:rPr>
        <w:t>cannot</w:t>
      </w:r>
      <w:r w:rsidRPr="00486905">
        <w:rPr>
          <w:rFonts w:ascii="Calibri" w:hAnsi="Calibri"/>
          <w:spacing w:val="13"/>
        </w:rPr>
        <w:t xml:space="preserve"> </w:t>
      </w:r>
      <w:r w:rsidRPr="00486905">
        <w:rPr>
          <w:rFonts w:ascii="Calibri" w:hAnsi="Calibri"/>
        </w:rPr>
        <w:t>be</w:t>
      </w:r>
      <w:r w:rsidRPr="00486905">
        <w:rPr>
          <w:rFonts w:ascii="Calibri" w:hAnsi="Calibri"/>
          <w:spacing w:val="5"/>
        </w:rPr>
        <w:t xml:space="preserve"> </w:t>
      </w:r>
      <w:r w:rsidRPr="00486905">
        <w:rPr>
          <w:rFonts w:ascii="Calibri" w:hAnsi="Calibri"/>
        </w:rPr>
        <w:t>au</w:t>
      </w:r>
      <w:r w:rsidRPr="00486905">
        <w:rPr>
          <w:rFonts w:ascii="Calibri" w:hAnsi="Calibri"/>
          <w:spacing w:val="-1"/>
        </w:rPr>
        <w:t>t</w:t>
      </w:r>
      <w:r w:rsidRPr="00486905">
        <w:rPr>
          <w:rFonts w:ascii="Calibri" w:hAnsi="Calibri"/>
          <w:spacing w:val="1"/>
        </w:rPr>
        <w:t>h</w:t>
      </w:r>
      <w:r w:rsidRPr="00486905">
        <w:rPr>
          <w:rFonts w:ascii="Calibri" w:hAnsi="Calibri"/>
        </w:rPr>
        <w:t>enticated</w:t>
      </w:r>
      <w:r w:rsidRPr="00486905">
        <w:rPr>
          <w:rFonts w:ascii="Calibri" w:hAnsi="Calibri"/>
          <w:spacing w:val="23"/>
        </w:rPr>
        <w:t xml:space="preserve"> </w:t>
      </w:r>
      <w:r w:rsidRPr="00486905">
        <w:rPr>
          <w:rFonts w:ascii="Calibri" w:hAnsi="Calibri"/>
        </w:rPr>
        <w:t>as</w:t>
      </w:r>
      <w:r w:rsidRPr="00486905">
        <w:rPr>
          <w:rFonts w:ascii="Calibri" w:hAnsi="Calibri"/>
          <w:spacing w:val="6"/>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candidate’s</w:t>
      </w:r>
      <w:r w:rsidRPr="00486905">
        <w:rPr>
          <w:rFonts w:ascii="Calibri" w:hAnsi="Calibri"/>
          <w:spacing w:val="21"/>
        </w:rPr>
        <w:t xml:space="preserve"> </w:t>
      </w:r>
      <w:r w:rsidRPr="00486905">
        <w:rPr>
          <w:rFonts w:ascii="Calibri" w:hAnsi="Calibri"/>
        </w:rPr>
        <w:t>own</w:t>
      </w:r>
      <w:r w:rsidRPr="00486905">
        <w:rPr>
          <w:rFonts w:ascii="Calibri" w:hAnsi="Calibri"/>
          <w:spacing w:val="5"/>
        </w:rPr>
        <w:t xml:space="preserve"> </w:t>
      </w:r>
      <w:r w:rsidRPr="00486905">
        <w:rPr>
          <w:rFonts w:ascii="Calibri" w:hAnsi="Calibri"/>
        </w:rPr>
        <w:t>work,</w:t>
      </w:r>
      <w:r w:rsidRPr="00486905">
        <w:rPr>
          <w:rFonts w:ascii="Calibri" w:hAnsi="Calibri"/>
          <w:spacing w:val="6"/>
        </w:rPr>
        <w:t xml:space="preserve"> </w:t>
      </w:r>
      <w:r w:rsidRPr="00486905">
        <w:rPr>
          <w:rFonts w:ascii="Calibri" w:hAnsi="Calibri"/>
        </w:rPr>
        <w:t>t</w:t>
      </w:r>
      <w:r w:rsidRPr="00486905">
        <w:rPr>
          <w:rFonts w:ascii="Calibri" w:hAnsi="Calibri"/>
          <w:spacing w:val="-3"/>
        </w:rPr>
        <w:t>h</w:t>
      </w:r>
      <w:r w:rsidRPr="00486905">
        <w:rPr>
          <w:rFonts w:ascii="Calibri" w:hAnsi="Calibri"/>
        </w:rPr>
        <w:t>e</w:t>
      </w:r>
      <w:r w:rsidRPr="00486905">
        <w:rPr>
          <w:rFonts w:ascii="Calibri" w:hAnsi="Calibri"/>
          <w:spacing w:val="6"/>
        </w:rPr>
        <w:t xml:space="preserve"> </w:t>
      </w:r>
      <w:r w:rsidRPr="00486905">
        <w:rPr>
          <w:rFonts w:ascii="Calibri" w:hAnsi="Calibri"/>
        </w:rPr>
        <w:t>State</w:t>
      </w:r>
      <w:r w:rsidRPr="00486905">
        <w:rPr>
          <w:rFonts w:ascii="Calibri" w:hAnsi="Calibri"/>
          <w:spacing w:val="10"/>
        </w:rPr>
        <w:t xml:space="preserve"> </w:t>
      </w:r>
      <w:r w:rsidRPr="00486905">
        <w:rPr>
          <w:rFonts w:ascii="Calibri" w:hAnsi="Calibri"/>
        </w:rPr>
        <w:t>Exa</w:t>
      </w:r>
      <w:r w:rsidRPr="00486905">
        <w:rPr>
          <w:rFonts w:ascii="Calibri" w:hAnsi="Calibri"/>
          <w:spacing w:val="-1"/>
        </w:rPr>
        <w:t>m</w:t>
      </w:r>
      <w:r w:rsidRPr="00486905">
        <w:rPr>
          <w:rFonts w:ascii="Calibri" w:hAnsi="Calibri"/>
        </w:rPr>
        <w:t>inations</w:t>
      </w:r>
      <w:r w:rsidRPr="00486905">
        <w:rPr>
          <w:rFonts w:ascii="Calibri" w:hAnsi="Calibri"/>
          <w:spacing w:val="25"/>
        </w:rPr>
        <w:t xml:space="preserve"> </w:t>
      </w:r>
      <w:r w:rsidRPr="00486905">
        <w:rPr>
          <w:rFonts w:ascii="Calibri" w:hAnsi="Calibri"/>
        </w:rPr>
        <w:t>Commission</w:t>
      </w:r>
      <w:r w:rsidRPr="00486905">
        <w:rPr>
          <w:rFonts w:ascii="Calibri" w:hAnsi="Calibri"/>
          <w:spacing w:val="23"/>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take</w:t>
      </w:r>
      <w:r w:rsidRPr="00486905">
        <w:rPr>
          <w:rFonts w:ascii="Calibri" w:hAnsi="Calibri"/>
          <w:spacing w:val="9"/>
        </w:rPr>
        <w:t xml:space="preserve"> </w:t>
      </w:r>
      <w:r w:rsidRPr="00486905">
        <w:rPr>
          <w:rFonts w:ascii="Calibri" w:hAnsi="Calibri"/>
          <w:w w:val="102"/>
        </w:rPr>
        <w:t xml:space="preserve">appropriate </w:t>
      </w:r>
      <w:r w:rsidRPr="00486905">
        <w:rPr>
          <w:rFonts w:ascii="Calibri" w:hAnsi="Calibri"/>
        </w:rPr>
        <w:t>action.</w:t>
      </w:r>
      <w:r w:rsidRPr="00486905">
        <w:rPr>
          <w:rFonts w:ascii="Calibri" w:hAnsi="Calibri"/>
          <w:spacing w:val="13"/>
        </w:rPr>
        <w:t xml:space="preserve"> </w:t>
      </w:r>
      <w:r w:rsidRPr="00486905">
        <w:rPr>
          <w:rFonts w:ascii="Calibri" w:hAnsi="Calibri"/>
        </w:rPr>
        <w:t>This</w:t>
      </w:r>
      <w:r w:rsidRPr="00486905">
        <w:rPr>
          <w:rFonts w:ascii="Calibri" w:hAnsi="Calibri"/>
          <w:spacing w:val="8"/>
        </w:rPr>
        <w:t xml:space="preserve"> </w:t>
      </w:r>
      <w:r w:rsidRPr="00486905">
        <w:rPr>
          <w:rFonts w:ascii="Calibri" w:hAnsi="Calibri"/>
        </w:rPr>
        <w:t>often</w:t>
      </w:r>
      <w:r w:rsidRPr="00486905">
        <w:rPr>
          <w:rFonts w:ascii="Calibri" w:hAnsi="Calibri"/>
          <w:spacing w:val="11"/>
        </w:rPr>
        <w:t xml:space="preserve"> </w:t>
      </w:r>
      <w:r w:rsidRPr="00486905">
        <w:rPr>
          <w:rFonts w:ascii="Calibri" w:hAnsi="Calibri"/>
        </w:rPr>
        <w:t>results</w:t>
      </w:r>
      <w:r w:rsidRPr="00486905">
        <w:rPr>
          <w:rFonts w:ascii="Calibri" w:hAnsi="Calibri"/>
          <w:spacing w:val="12"/>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work</w:t>
      </w:r>
      <w:r w:rsidRPr="00486905">
        <w:rPr>
          <w:rFonts w:ascii="Calibri" w:hAnsi="Calibri"/>
          <w:spacing w:val="5"/>
        </w:rPr>
        <w:t xml:space="preserve"> </w:t>
      </w:r>
      <w:r w:rsidRPr="00486905">
        <w:rPr>
          <w:rFonts w:ascii="Calibri" w:hAnsi="Calibri"/>
        </w:rPr>
        <w:t>pr</w:t>
      </w:r>
      <w:r w:rsidRPr="00486905">
        <w:rPr>
          <w:rFonts w:ascii="Calibri" w:hAnsi="Calibri"/>
          <w:spacing w:val="-1"/>
        </w:rPr>
        <w:t>e</w:t>
      </w:r>
      <w:r w:rsidRPr="00486905">
        <w:rPr>
          <w:rFonts w:ascii="Calibri" w:hAnsi="Calibri"/>
        </w:rPr>
        <w:t>sented</w:t>
      </w:r>
      <w:r w:rsidRPr="00486905">
        <w:rPr>
          <w:rFonts w:ascii="Calibri" w:hAnsi="Calibri"/>
          <w:spacing w:val="18"/>
        </w:rPr>
        <w:t xml:space="preserve"> </w:t>
      </w:r>
      <w:r w:rsidRPr="00486905">
        <w:rPr>
          <w:rFonts w:ascii="Calibri" w:hAnsi="Calibri"/>
        </w:rPr>
        <w:t>being</w:t>
      </w:r>
      <w:r w:rsidRPr="00486905">
        <w:rPr>
          <w:rFonts w:ascii="Calibri" w:hAnsi="Calibri"/>
          <w:spacing w:val="8"/>
        </w:rPr>
        <w:t xml:space="preserve"> </w:t>
      </w:r>
      <w:r w:rsidRPr="00486905">
        <w:rPr>
          <w:rFonts w:ascii="Calibri" w:hAnsi="Calibri"/>
        </w:rPr>
        <w:t>dee</w:t>
      </w:r>
      <w:r w:rsidRPr="00486905">
        <w:rPr>
          <w:rFonts w:ascii="Calibri" w:hAnsi="Calibri"/>
          <w:spacing w:val="-2"/>
        </w:rPr>
        <w:t>m</w:t>
      </w:r>
      <w:r w:rsidRPr="00486905">
        <w:rPr>
          <w:rFonts w:ascii="Calibri" w:hAnsi="Calibri"/>
        </w:rPr>
        <w:t>ed</w:t>
      </w:r>
      <w:r w:rsidRPr="00486905">
        <w:rPr>
          <w:rFonts w:ascii="Calibri" w:hAnsi="Calibri"/>
          <w:spacing w:val="14"/>
        </w:rPr>
        <w:t xml:space="preserve"> </w:t>
      </w:r>
      <w:r w:rsidRPr="00486905">
        <w:rPr>
          <w:rFonts w:ascii="Calibri" w:hAnsi="Calibri"/>
        </w:rPr>
        <w:t>invalid</w:t>
      </w:r>
      <w:r w:rsidRPr="00486905">
        <w:rPr>
          <w:rFonts w:ascii="Calibri" w:hAnsi="Calibri"/>
          <w:spacing w:val="14"/>
        </w:rPr>
        <w:t xml:space="preserve"> </w:t>
      </w:r>
      <w:r w:rsidRPr="00486905">
        <w:rPr>
          <w:rFonts w:ascii="Calibri" w:hAnsi="Calibri"/>
        </w:rPr>
        <w:t>and</w:t>
      </w:r>
      <w:r w:rsidRPr="00486905">
        <w:rPr>
          <w:rFonts w:ascii="Calibri" w:hAnsi="Calibri"/>
          <w:spacing w:val="7"/>
        </w:rPr>
        <w:t xml:space="preserve"> </w:t>
      </w:r>
      <w:r w:rsidRPr="00486905">
        <w:rPr>
          <w:rFonts w:ascii="Calibri" w:hAnsi="Calibri"/>
          <w:spacing w:val="-2"/>
        </w:rPr>
        <w:t>m</w:t>
      </w:r>
      <w:r w:rsidRPr="00486905">
        <w:rPr>
          <w:rFonts w:ascii="Calibri" w:hAnsi="Calibri"/>
        </w:rPr>
        <w:t>arks</w:t>
      </w:r>
      <w:r w:rsidRPr="00486905">
        <w:rPr>
          <w:rFonts w:ascii="Calibri" w:hAnsi="Calibri"/>
          <w:spacing w:val="10"/>
        </w:rPr>
        <w:t xml:space="preserve"> </w:t>
      </w:r>
      <w:r w:rsidRPr="00486905">
        <w:rPr>
          <w:rFonts w:ascii="Calibri" w:hAnsi="Calibri"/>
        </w:rPr>
        <w:t>awarded</w:t>
      </w:r>
      <w:r w:rsidRPr="00486905">
        <w:rPr>
          <w:rFonts w:ascii="Calibri" w:hAnsi="Calibri"/>
          <w:spacing w:val="16"/>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respect</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it</w:t>
      </w:r>
      <w:r w:rsidRPr="00486905">
        <w:rPr>
          <w:rFonts w:ascii="Calibri" w:hAnsi="Calibri"/>
          <w:spacing w:val="4"/>
        </w:rPr>
        <w:t xml:space="preserve"> </w:t>
      </w:r>
      <w:r w:rsidRPr="00486905">
        <w:rPr>
          <w:rFonts w:ascii="Calibri" w:hAnsi="Calibri"/>
          <w:w w:val="102"/>
        </w:rPr>
        <w:t xml:space="preserve">being </w:t>
      </w:r>
      <w:r w:rsidRPr="00486905">
        <w:rPr>
          <w:rFonts w:ascii="Calibri" w:hAnsi="Calibri"/>
        </w:rPr>
        <w:t>discounted</w:t>
      </w:r>
      <w:r w:rsidRPr="00486905">
        <w:rPr>
          <w:rFonts w:ascii="Calibri" w:hAnsi="Calibri"/>
          <w:spacing w:val="20"/>
        </w:rPr>
        <w:t xml:space="preserve"> </w:t>
      </w:r>
      <w:r w:rsidRPr="00486905">
        <w:rPr>
          <w:rFonts w:ascii="Calibri" w:hAnsi="Calibri"/>
          <w:spacing w:val="-2"/>
        </w:rPr>
        <w:t>w</w:t>
      </w:r>
      <w:r w:rsidRPr="00486905">
        <w:rPr>
          <w:rFonts w:ascii="Calibri" w:hAnsi="Calibri"/>
        </w:rPr>
        <w:t>hen</w:t>
      </w:r>
      <w:r w:rsidRPr="00486905">
        <w:rPr>
          <w:rFonts w:ascii="Calibri" w:hAnsi="Calibri"/>
          <w:spacing w:val="8"/>
        </w:rPr>
        <w:t xml:space="preserve"> </w:t>
      </w:r>
      <w:r w:rsidRPr="00486905">
        <w:rPr>
          <w:rFonts w:ascii="Calibri" w:hAnsi="Calibri"/>
        </w:rPr>
        <w:t>deter</w:t>
      </w:r>
      <w:r w:rsidRPr="00486905">
        <w:rPr>
          <w:rFonts w:ascii="Calibri" w:hAnsi="Calibri"/>
          <w:spacing w:val="-2"/>
        </w:rPr>
        <w:t>m</w:t>
      </w:r>
      <w:r w:rsidRPr="00486905">
        <w:rPr>
          <w:rFonts w:ascii="Calibri" w:hAnsi="Calibri"/>
        </w:rPr>
        <w:t>ining</w:t>
      </w:r>
      <w:r w:rsidRPr="00486905">
        <w:rPr>
          <w:rFonts w:ascii="Calibri" w:hAnsi="Calibri"/>
          <w:spacing w:val="22"/>
        </w:rPr>
        <w:t xml:space="preserve"> </w:t>
      </w:r>
      <w:r w:rsidRPr="00486905">
        <w:rPr>
          <w:rFonts w:ascii="Calibri" w:hAnsi="Calibri"/>
        </w:rPr>
        <w:t>the</w:t>
      </w:r>
      <w:r w:rsidRPr="00486905">
        <w:rPr>
          <w:rFonts w:ascii="Calibri" w:hAnsi="Calibri"/>
          <w:spacing w:val="7"/>
        </w:rPr>
        <w:t xml:space="preserve"> </w:t>
      </w:r>
      <w:r w:rsidRPr="00486905">
        <w:rPr>
          <w:rFonts w:ascii="Calibri" w:hAnsi="Calibri"/>
          <w:spacing w:val="-1"/>
        </w:rPr>
        <w:t>o</w:t>
      </w:r>
      <w:r w:rsidRPr="00486905">
        <w:rPr>
          <w:rFonts w:ascii="Calibri" w:hAnsi="Calibri"/>
        </w:rPr>
        <w:t>verall</w:t>
      </w:r>
      <w:r w:rsidRPr="00486905">
        <w:rPr>
          <w:rFonts w:ascii="Calibri" w:hAnsi="Calibri"/>
          <w:spacing w:val="12"/>
        </w:rPr>
        <w:t xml:space="preserve"> </w:t>
      </w:r>
      <w:r w:rsidRPr="00486905">
        <w:rPr>
          <w:rFonts w:ascii="Calibri" w:hAnsi="Calibri"/>
        </w:rPr>
        <w:t>exa</w:t>
      </w:r>
      <w:r w:rsidRPr="00486905">
        <w:rPr>
          <w:rFonts w:ascii="Calibri" w:hAnsi="Calibri"/>
          <w:spacing w:val="-2"/>
        </w:rPr>
        <w:t>m</w:t>
      </w:r>
      <w:r w:rsidRPr="00486905">
        <w:rPr>
          <w:rFonts w:ascii="Calibri" w:hAnsi="Calibri"/>
        </w:rPr>
        <w:t>ination</w:t>
      </w:r>
      <w:r w:rsidRPr="00486905">
        <w:rPr>
          <w:rFonts w:ascii="Calibri" w:hAnsi="Calibri"/>
          <w:spacing w:val="23"/>
        </w:rPr>
        <w:t xml:space="preserve"> </w:t>
      </w:r>
      <w:r w:rsidRPr="00486905">
        <w:rPr>
          <w:rFonts w:ascii="Calibri" w:hAnsi="Calibri"/>
          <w:w w:val="102"/>
        </w:rPr>
        <w:t>result.</w:t>
      </w:r>
    </w:p>
    <w:p w:rsidR="005D1E84" w:rsidRPr="005D1E84" w:rsidRDefault="005D1E84" w:rsidP="00486905">
      <w:pPr>
        <w:pStyle w:val="ListParagraph"/>
        <w:numPr>
          <w:ilvl w:val="0"/>
          <w:numId w:val="19"/>
        </w:numPr>
        <w:spacing w:after="200"/>
        <w:ind w:left="425" w:hanging="357"/>
        <w:contextualSpacing w:val="0"/>
        <w:rPr>
          <w:rFonts w:ascii="Calibri" w:hAnsi="Calibri"/>
        </w:rPr>
      </w:pPr>
      <w:r w:rsidRPr="005D1E84">
        <w:rPr>
          <w:rFonts w:ascii="Calibri" w:eastAsia="Calibri" w:hAnsi="Calibri"/>
          <w:iCs/>
          <w:color w:val="000000"/>
          <w:shd w:val="clear" w:color="auto" w:fill="FFFFFF"/>
          <w:lang w:val="en-IE" w:eastAsia="en-US"/>
        </w:rPr>
        <w:t>You must reference and acknowledge all research sources used such as: publications including books, professional journals and government reports; online sources and other types of media;</w:t>
      </w:r>
      <w:r w:rsidRPr="005D1E84">
        <w:rPr>
          <w:rFonts w:ascii="Calibri" w:eastAsia="Calibri" w:hAnsi="Calibri"/>
          <w:iCs/>
          <w:color w:val="000000"/>
          <w:bdr w:val="none" w:sz="0" w:space="0" w:color="auto" w:frame="1"/>
          <w:shd w:val="clear" w:color="auto" w:fill="FFFFFF"/>
          <w:lang w:val="en-IE" w:eastAsia="en-US"/>
        </w:rPr>
        <w:t> any material generated using artificial intelligence (AI) software or applications; </w:t>
      </w:r>
      <w:r w:rsidRPr="005D1E84">
        <w:rPr>
          <w:rFonts w:ascii="Calibri" w:eastAsia="Calibri" w:hAnsi="Calibri"/>
          <w:iCs/>
          <w:color w:val="000000"/>
          <w:shd w:val="clear" w:color="auto" w:fill="FFFFFF"/>
          <w:lang w:val="en-IE" w:eastAsia="en-US"/>
        </w:rPr>
        <w:t>and material from specialist organisations and relevant individuals. To include such material without properly referencing the source will be considered plagiarism. </w:t>
      </w:r>
      <w:r w:rsidRPr="005D1E84">
        <w:rPr>
          <w:rFonts w:ascii="Calibri" w:eastAsia="Calibri" w:hAnsi="Calibri"/>
          <w:iCs/>
          <w:color w:val="000000"/>
          <w:bdr w:val="none" w:sz="0" w:space="0" w:color="auto" w:frame="1"/>
          <w:shd w:val="clear" w:color="auto" w:fill="FFFFFF"/>
          <w:lang w:val="en-IE" w:eastAsia="en-US"/>
        </w:rPr>
        <w:t> </w:t>
      </w:r>
      <w:r w:rsidRPr="005D1E84">
        <w:rPr>
          <w:rFonts w:ascii="Calibri" w:eastAsia="Calibri" w:hAnsi="Calibri"/>
          <w:color w:val="000000"/>
          <w:bdr w:val="none" w:sz="0" w:space="0" w:color="auto" w:frame="1"/>
          <w:shd w:val="clear" w:color="auto" w:fill="FFFFFF"/>
          <w:lang w:val="en-IE" w:eastAsia="en-US"/>
        </w:rPr>
        <w:t>In addition, the copying from, or reproduction of, material from such sources may also be considered plagiarism.</w:t>
      </w:r>
    </w:p>
    <w:p w:rsidR="005D1E84" w:rsidRPr="005D1E84" w:rsidRDefault="005D1E84" w:rsidP="005D1E84">
      <w:pPr>
        <w:spacing w:after="200"/>
        <w:rPr>
          <w:rFonts w:ascii="Calibri" w:hAnsi="Calibri"/>
        </w:rPr>
      </w:pPr>
    </w:p>
    <w:p w:rsidR="00486905" w:rsidRPr="00486905" w:rsidRDefault="00486905" w:rsidP="006844BC">
      <w:pPr>
        <w:pStyle w:val="ListParagraph"/>
        <w:numPr>
          <w:ilvl w:val="0"/>
          <w:numId w:val="19"/>
        </w:numPr>
        <w:spacing w:after="200"/>
        <w:ind w:left="425" w:hanging="357"/>
        <w:contextualSpacing w:val="0"/>
        <w:rPr>
          <w:rFonts w:ascii="Calibri" w:hAnsi="Calibri"/>
        </w:rPr>
      </w:pPr>
      <w:r w:rsidRPr="00486905">
        <w:rPr>
          <w:rFonts w:ascii="Calibri" w:hAnsi="Calibri"/>
        </w:rPr>
        <w:lastRenderedPageBreak/>
        <w:t>Any</w:t>
      </w:r>
      <w:r w:rsidRPr="00486905">
        <w:rPr>
          <w:rFonts w:ascii="Calibri" w:hAnsi="Calibri"/>
          <w:spacing w:val="6"/>
        </w:rPr>
        <w:t xml:space="preserve"> </w:t>
      </w:r>
      <w:r w:rsidRPr="00486905">
        <w:rPr>
          <w:rFonts w:ascii="Calibri" w:hAnsi="Calibri"/>
        </w:rPr>
        <w:t>incidence</w:t>
      </w:r>
      <w:r w:rsidRPr="00486905">
        <w:rPr>
          <w:rFonts w:ascii="Calibri" w:hAnsi="Calibri"/>
          <w:spacing w:val="18"/>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suspect</w:t>
      </w:r>
      <w:r w:rsidRPr="00486905">
        <w:rPr>
          <w:rFonts w:ascii="Calibri" w:hAnsi="Calibri"/>
          <w:spacing w:val="1"/>
        </w:rPr>
        <w:t>e</w:t>
      </w:r>
      <w:r w:rsidRPr="00486905">
        <w:rPr>
          <w:rFonts w:ascii="Calibri" w:hAnsi="Calibri"/>
        </w:rPr>
        <w:t>d</w:t>
      </w:r>
      <w:r w:rsidRPr="00486905">
        <w:rPr>
          <w:rFonts w:ascii="Calibri" w:hAnsi="Calibri"/>
          <w:spacing w:val="17"/>
        </w:rPr>
        <w:t xml:space="preserve"> </w:t>
      </w:r>
      <w:r w:rsidRPr="00486905">
        <w:rPr>
          <w:rFonts w:ascii="Calibri" w:hAnsi="Calibri"/>
        </w:rPr>
        <w:t>cop</w:t>
      </w:r>
      <w:r w:rsidRPr="00486905">
        <w:rPr>
          <w:rFonts w:ascii="Calibri" w:hAnsi="Calibri"/>
          <w:spacing w:val="2"/>
        </w:rPr>
        <w:t>y</w:t>
      </w:r>
      <w:r w:rsidRPr="00486905">
        <w:rPr>
          <w:rFonts w:ascii="Calibri" w:hAnsi="Calibri"/>
        </w:rPr>
        <w:t>ing,</w:t>
      </w:r>
      <w:r w:rsidRPr="00486905">
        <w:rPr>
          <w:rFonts w:ascii="Calibri" w:hAnsi="Calibri"/>
          <w:spacing w:val="16"/>
        </w:rPr>
        <w:t xml:space="preserve"> </w:t>
      </w:r>
      <w:r w:rsidRPr="00486905">
        <w:rPr>
          <w:rFonts w:ascii="Calibri" w:hAnsi="Calibri"/>
        </w:rPr>
        <w:t>i</w:t>
      </w:r>
      <w:r w:rsidRPr="00486905">
        <w:rPr>
          <w:rFonts w:ascii="Calibri" w:hAnsi="Calibri"/>
          <w:spacing w:val="-1"/>
        </w:rPr>
        <w:t>m</w:t>
      </w:r>
      <w:r w:rsidRPr="00486905">
        <w:rPr>
          <w:rFonts w:ascii="Calibri" w:hAnsi="Calibri"/>
        </w:rPr>
        <w:t>proper</w:t>
      </w:r>
      <w:r w:rsidRPr="00486905">
        <w:rPr>
          <w:rFonts w:ascii="Calibri" w:hAnsi="Calibri"/>
          <w:spacing w:val="11"/>
        </w:rPr>
        <w:t xml:space="preserve"> </w:t>
      </w:r>
      <w:r w:rsidRPr="00486905">
        <w:rPr>
          <w:rFonts w:ascii="Calibri" w:hAnsi="Calibri"/>
        </w:rPr>
        <w:t>assist</w:t>
      </w:r>
      <w:r w:rsidRPr="00486905">
        <w:rPr>
          <w:rFonts w:ascii="Calibri" w:hAnsi="Calibri"/>
          <w:spacing w:val="1"/>
        </w:rPr>
        <w:t>an</w:t>
      </w:r>
      <w:r w:rsidRPr="00486905">
        <w:rPr>
          <w:rFonts w:ascii="Calibri" w:hAnsi="Calibri"/>
        </w:rPr>
        <w:t>ce</w:t>
      </w:r>
      <w:r w:rsidRPr="00486905">
        <w:rPr>
          <w:rFonts w:ascii="Calibri" w:hAnsi="Calibri"/>
          <w:spacing w:val="18"/>
        </w:rPr>
        <w:t xml:space="preserve"> </w:t>
      </w:r>
      <w:r w:rsidRPr="00486905">
        <w:rPr>
          <w:rFonts w:ascii="Calibri" w:hAnsi="Calibri"/>
        </w:rPr>
        <w:t>fr</w:t>
      </w:r>
      <w:r w:rsidRPr="00486905">
        <w:rPr>
          <w:rFonts w:ascii="Calibri" w:hAnsi="Calibri"/>
          <w:spacing w:val="2"/>
        </w:rPr>
        <w:t>o</w:t>
      </w:r>
      <w:r w:rsidRPr="00486905">
        <w:rPr>
          <w:rFonts w:ascii="Calibri" w:hAnsi="Calibri"/>
        </w:rPr>
        <w:t>m</w:t>
      </w:r>
      <w:r w:rsidRPr="00486905">
        <w:rPr>
          <w:rFonts w:ascii="Calibri" w:hAnsi="Calibri"/>
          <w:spacing w:val="6"/>
        </w:rPr>
        <w:t xml:space="preserve"> </w:t>
      </w:r>
      <w:r w:rsidRPr="00486905">
        <w:rPr>
          <w:rFonts w:ascii="Calibri" w:hAnsi="Calibri"/>
        </w:rPr>
        <w:t>another</w:t>
      </w:r>
      <w:r w:rsidRPr="00486905">
        <w:rPr>
          <w:rFonts w:ascii="Calibri" w:hAnsi="Calibri"/>
          <w:spacing w:val="15"/>
        </w:rPr>
        <w:t xml:space="preserve"> </w:t>
      </w:r>
      <w:r w:rsidRPr="00486905">
        <w:rPr>
          <w:rFonts w:ascii="Calibri" w:hAnsi="Calibri"/>
        </w:rPr>
        <w:t>party,</w:t>
      </w:r>
      <w:r w:rsidRPr="00486905">
        <w:rPr>
          <w:rFonts w:ascii="Calibri" w:hAnsi="Calibri"/>
          <w:spacing w:val="12"/>
        </w:rPr>
        <w:t xml:space="preserve"> </w:t>
      </w:r>
      <w:r w:rsidRPr="00486905">
        <w:rPr>
          <w:rFonts w:ascii="Calibri" w:hAnsi="Calibri"/>
        </w:rPr>
        <w:t>pl</w:t>
      </w:r>
      <w:r w:rsidRPr="00486905">
        <w:rPr>
          <w:rFonts w:ascii="Calibri" w:hAnsi="Calibri"/>
          <w:spacing w:val="-1"/>
        </w:rPr>
        <w:t>a</w:t>
      </w:r>
      <w:r w:rsidRPr="00486905">
        <w:rPr>
          <w:rFonts w:ascii="Calibri" w:hAnsi="Calibri"/>
          <w:spacing w:val="1"/>
        </w:rPr>
        <w:t>g</w:t>
      </w:r>
      <w:r w:rsidRPr="00486905">
        <w:rPr>
          <w:rFonts w:ascii="Calibri" w:hAnsi="Calibri"/>
        </w:rPr>
        <w:t>iari</w:t>
      </w:r>
      <w:r w:rsidRPr="00486905">
        <w:rPr>
          <w:rFonts w:ascii="Calibri" w:hAnsi="Calibri"/>
          <w:spacing w:val="1"/>
        </w:rPr>
        <w:t>s</w:t>
      </w:r>
      <w:r w:rsidRPr="00486905">
        <w:rPr>
          <w:rFonts w:ascii="Calibri" w:hAnsi="Calibri"/>
        </w:rPr>
        <w:t>m</w:t>
      </w:r>
      <w:r w:rsidRPr="00486905">
        <w:rPr>
          <w:rFonts w:ascii="Calibri" w:hAnsi="Calibri"/>
          <w:spacing w:val="16"/>
        </w:rPr>
        <w:t xml:space="preserve"> </w:t>
      </w:r>
      <w:r w:rsidR="005D1E84">
        <w:rPr>
          <w:rFonts w:ascii="Calibri" w:hAnsi="Calibri"/>
          <w:spacing w:val="16"/>
        </w:rPr>
        <w:t>(which includes the use of AI software)</w:t>
      </w:r>
      <w:r w:rsidR="00AC2ADF">
        <w:rPr>
          <w:rFonts w:ascii="Calibri" w:hAnsi="Calibri"/>
          <w:spacing w:val="16"/>
        </w:rPr>
        <w:t xml:space="preserve"> </w:t>
      </w:r>
      <w:r w:rsidRPr="00486905">
        <w:rPr>
          <w:rFonts w:ascii="Calibri" w:hAnsi="Calibri"/>
        </w:rPr>
        <w:t>or</w:t>
      </w:r>
      <w:r w:rsidRPr="00486905">
        <w:rPr>
          <w:rFonts w:ascii="Calibri" w:hAnsi="Calibri"/>
          <w:spacing w:val="3"/>
        </w:rPr>
        <w:t xml:space="preserve"> </w:t>
      </w:r>
      <w:r w:rsidRPr="00486905">
        <w:rPr>
          <w:rFonts w:ascii="Calibri" w:hAnsi="Calibri"/>
        </w:rPr>
        <w:t>procur</w:t>
      </w:r>
      <w:r w:rsidRPr="00486905">
        <w:rPr>
          <w:rFonts w:ascii="Calibri" w:hAnsi="Calibri"/>
          <w:spacing w:val="1"/>
        </w:rPr>
        <w:t>e</w:t>
      </w:r>
      <w:r w:rsidRPr="00486905">
        <w:rPr>
          <w:rFonts w:ascii="Calibri" w:hAnsi="Calibri"/>
          <w:spacing w:val="-1"/>
        </w:rPr>
        <w:t>m</w:t>
      </w:r>
      <w:r w:rsidRPr="00486905">
        <w:rPr>
          <w:rFonts w:ascii="Calibri" w:hAnsi="Calibri"/>
        </w:rPr>
        <w:t>ent</w:t>
      </w:r>
      <w:r w:rsidRPr="00486905">
        <w:rPr>
          <w:rFonts w:ascii="Calibri" w:hAnsi="Calibri"/>
          <w:spacing w:val="22"/>
        </w:rPr>
        <w:t xml:space="preserve"> </w:t>
      </w:r>
      <w:r w:rsidRPr="00486905">
        <w:rPr>
          <w:rFonts w:ascii="Calibri" w:hAnsi="Calibri"/>
          <w:w w:val="101"/>
        </w:rPr>
        <w:t xml:space="preserve">of </w:t>
      </w:r>
      <w:r w:rsidRPr="00486905">
        <w:rPr>
          <w:rFonts w:ascii="Calibri" w:hAnsi="Calibri"/>
        </w:rPr>
        <w:t>work</w:t>
      </w:r>
      <w:r w:rsidRPr="00486905">
        <w:rPr>
          <w:rFonts w:ascii="Calibri" w:hAnsi="Calibri"/>
          <w:spacing w:val="5"/>
        </w:rPr>
        <w:t xml:space="preserve"> </w:t>
      </w:r>
      <w:r w:rsidRPr="00486905">
        <w:rPr>
          <w:rFonts w:ascii="Calibri" w:hAnsi="Calibri"/>
        </w:rPr>
        <w:t>prepared</w:t>
      </w:r>
      <w:r w:rsidRPr="00486905">
        <w:rPr>
          <w:rFonts w:ascii="Calibri" w:hAnsi="Calibri"/>
          <w:spacing w:val="17"/>
        </w:rPr>
        <w:t xml:space="preserve"> </w:t>
      </w:r>
      <w:r w:rsidRPr="00486905">
        <w:rPr>
          <w:rFonts w:ascii="Calibri" w:hAnsi="Calibri"/>
        </w:rPr>
        <w:t>by</w:t>
      </w:r>
      <w:r w:rsidRPr="00486905">
        <w:rPr>
          <w:rFonts w:ascii="Calibri" w:hAnsi="Calibri"/>
          <w:spacing w:val="5"/>
        </w:rPr>
        <w:t xml:space="preserve"> </w:t>
      </w:r>
      <w:r w:rsidRPr="00486905">
        <w:rPr>
          <w:rFonts w:ascii="Calibri" w:hAnsi="Calibri"/>
        </w:rPr>
        <w:t>another</w:t>
      </w:r>
      <w:r w:rsidRPr="00486905">
        <w:rPr>
          <w:rFonts w:ascii="Calibri" w:hAnsi="Calibri"/>
          <w:spacing w:val="13"/>
        </w:rPr>
        <w:t xml:space="preserve"> </w:t>
      </w:r>
      <w:r w:rsidRPr="00486905">
        <w:rPr>
          <w:rFonts w:ascii="Calibri" w:hAnsi="Calibri"/>
        </w:rPr>
        <w:t>party</w:t>
      </w:r>
      <w:r w:rsidRPr="00486905">
        <w:rPr>
          <w:rFonts w:ascii="Calibri" w:hAnsi="Calibri"/>
          <w:spacing w:val="12"/>
        </w:rPr>
        <w:t xml:space="preserve"> </w:t>
      </w:r>
      <w:r w:rsidRPr="00486905">
        <w:rPr>
          <w:rFonts w:ascii="Calibri" w:hAnsi="Calibri"/>
        </w:rPr>
        <w:t>will</w:t>
      </w:r>
      <w:r w:rsidRPr="00486905">
        <w:rPr>
          <w:rFonts w:ascii="Calibri" w:hAnsi="Calibri"/>
          <w:spacing w:val="7"/>
        </w:rPr>
        <w:t xml:space="preserve"> </w:t>
      </w:r>
      <w:r w:rsidRPr="00486905">
        <w:rPr>
          <w:rFonts w:ascii="Calibri" w:hAnsi="Calibri"/>
        </w:rPr>
        <w:t>be</w:t>
      </w:r>
      <w:r w:rsidRPr="00486905">
        <w:rPr>
          <w:rFonts w:ascii="Calibri" w:hAnsi="Calibri"/>
          <w:spacing w:val="5"/>
        </w:rPr>
        <w:t xml:space="preserve"> </w:t>
      </w:r>
      <w:r w:rsidRPr="00486905">
        <w:rPr>
          <w:rFonts w:ascii="Calibri" w:hAnsi="Calibri"/>
          <w:spacing w:val="-1"/>
        </w:rPr>
        <w:t>t</w:t>
      </w:r>
      <w:r w:rsidRPr="00486905">
        <w:rPr>
          <w:rFonts w:ascii="Calibri" w:hAnsi="Calibri"/>
        </w:rPr>
        <w:t>horough</w:t>
      </w:r>
      <w:r w:rsidRPr="00486905">
        <w:rPr>
          <w:rFonts w:ascii="Calibri" w:hAnsi="Calibri"/>
          <w:spacing w:val="-1"/>
        </w:rPr>
        <w:t>l</w:t>
      </w:r>
      <w:r w:rsidRPr="00486905">
        <w:rPr>
          <w:rFonts w:ascii="Calibri" w:hAnsi="Calibri"/>
        </w:rPr>
        <w:t>y</w:t>
      </w:r>
      <w:r w:rsidRPr="00486905">
        <w:rPr>
          <w:rFonts w:ascii="Calibri" w:hAnsi="Calibri"/>
          <w:spacing w:val="11"/>
        </w:rPr>
        <w:t xml:space="preserve"> </w:t>
      </w:r>
      <w:r w:rsidRPr="00486905">
        <w:rPr>
          <w:rFonts w:ascii="Calibri" w:hAnsi="Calibri"/>
        </w:rPr>
        <w:t>in</w:t>
      </w:r>
      <w:r w:rsidRPr="00486905">
        <w:rPr>
          <w:rFonts w:ascii="Calibri" w:hAnsi="Calibri"/>
          <w:spacing w:val="-2"/>
        </w:rPr>
        <w:t>v</w:t>
      </w:r>
      <w:r w:rsidRPr="00486905">
        <w:rPr>
          <w:rFonts w:ascii="Calibri" w:hAnsi="Calibri"/>
        </w:rPr>
        <w:t>estigated.</w:t>
      </w:r>
      <w:r w:rsidRPr="00486905">
        <w:rPr>
          <w:rFonts w:ascii="Calibri" w:hAnsi="Calibri"/>
          <w:spacing w:val="19"/>
        </w:rPr>
        <w:t xml:space="preserve"> </w:t>
      </w:r>
      <w:r w:rsidRPr="00486905">
        <w:rPr>
          <w:rFonts w:ascii="Calibri" w:hAnsi="Calibri"/>
        </w:rPr>
        <w:t>Candidates</w:t>
      </w:r>
      <w:r w:rsidRPr="00486905">
        <w:rPr>
          <w:rFonts w:ascii="Calibri" w:hAnsi="Calibri"/>
          <w:spacing w:val="16"/>
        </w:rPr>
        <w:t xml:space="preserve"> </w:t>
      </w:r>
      <w:r w:rsidRPr="00486905">
        <w:rPr>
          <w:rFonts w:ascii="Calibri" w:hAnsi="Calibri"/>
        </w:rPr>
        <w:t>are</w:t>
      </w:r>
      <w:r w:rsidRPr="00486905">
        <w:rPr>
          <w:rFonts w:ascii="Calibri" w:hAnsi="Calibri"/>
          <w:spacing w:val="6"/>
        </w:rPr>
        <w:t xml:space="preserve"> </w:t>
      </w:r>
      <w:r w:rsidRPr="00486905">
        <w:rPr>
          <w:rFonts w:ascii="Calibri" w:hAnsi="Calibri"/>
        </w:rPr>
        <w:t>liable</w:t>
      </w:r>
      <w:r w:rsidRPr="00486905">
        <w:rPr>
          <w:rFonts w:ascii="Calibri" w:hAnsi="Calibri"/>
          <w:spacing w:val="9"/>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have</w:t>
      </w:r>
      <w:r w:rsidRPr="00486905">
        <w:rPr>
          <w:rFonts w:ascii="Calibri" w:hAnsi="Calibri"/>
          <w:spacing w:val="7"/>
        </w:rPr>
        <w:t xml:space="preserve"> </w:t>
      </w:r>
      <w:r w:rsidRPr="00486905">
        <w:rPr>
          <w:rFonts w:ascii="Calibri" w:hAnsi="Calibri"/>
        </w:rPr>
        <w:t>penalties</w:t>
      </w:r>
      <w:r w:rsidRPr="00486905">
        <w:rPr>
          <w:rFonts w:ascii="Calibri" w:hAnsi="Calibri"/>
          <w:spacing w:val="13"/>
        </w:rPr>
        <w:t xml:space="preserve"> </w:t>
      </w:r>
      <w:r w:rsidRPr="00486905">
        <w:rPr>
          <w:rFonts w:ascii="Calibri" w:hAnsi="Calibri"/>
          <w:spacing w:val="1"/>
          <w:w w:val="102"/>
        </w:rPr>
        <w:t>i</w:t>
      </w:r>
      <w:r w:rsidRPr="00486905">
        <w:rPr>
          <w:rFonts w:ascii="Calibri" w:hAnsi="Calibri"/>
          <w:w w:val="102"/>
        </w:rPr>
        <w:t>m</w:t>
      </w:r>
      <w:r w:rsidRPr="00486905">
        <w:rPr>
          <w:rFonts w:ascii="Calibri" w:hAnsi="Calibri"/>
          <w:w w:val="101"/>
        </w:rPr>
        <w:t>pos</w:t>
      </w:r>
      <w:r w:rsidRPr="00486905">
        <w:rPr>
          <w:rFonts w:ascii="Calibri" w:hAnsi="Calibri"/>
          <w:w w:val="102"/>
        </w:rPr>
        <w:t>e</w:t>
      </w:r>
      <w:r w:rsidRPr="00486905">
        <w:rPr>
          <w:rFonts w:ascii="Calibri" w:hAnsi="Calibri"/>
          <w:w w:val="101"/>
        </w:rPr>
        <w:t xml:space="preserve">d </w:t>
      </w:r>
      <w:r w:rsidRPr="00486905">
        <w:rPr>
          <w:rFonts w:ascii="Calibri" w:hAnsi="Calibri"/>
        </w:rPr>
        <w:t>as</w:t>
      </w:r>
      <w:r w:rsidRPr="00486905">
        <w:rPr>
          <w:rFonts w:ascii="Calibri" w:hAnsi="Calibri"/>
          <w:spacing w:val="4"/>
        </w:rPr>
        <w:t xml:space="preserve"> </w:t>
      </w:r>
      <w:r w:rsidRPr="00486905">
        <w:rPr>
          <w:rFonts w:ascii="Calibri" w:hAnsi="Calibri"/>
        </w:rPr>
        <w:t>provided</w:t>
      </w:r>
      <w:r w:rsidRPr="00486905">
        <w:rPr>
          <w:rFonts w:ascii="Calibri" w:hAnsi="Calibri"/>
          <w:spacing w:val="17"/>
        </w:rPr>
        <w:t xml:space="preserve"> </w:t>
      </w:r>
      <w:r w:rsidRPr="00486905">
        <w:rPr>
          <w:rFonts w:ascii="Calibri" w:hAnsi="Calibri"/>
          <w:spacing w:val="-1"/>
        </w:rPr>
        <w:t>f</w:t>
      </w:r>
      <w:r w:rsidRPr="00486905">
        <w:rPr>
          <w:rFonts w:ascii="Calibri" w:hAnsi="Calibri"/>
          <w:spacing w:val="1"/>
        </w:rPr>
        <w:t>o</w:t>
      </w:r>
      <w:r w:rsidRPr="00486905">
        <w:rPr>
          <w:rFonts w:ascii="Calibri" w:hAnsi="Calibri"/>
        </w:rPr>
        <w:t>r</w:t>
      </w:r>
      <w:r w:rsidRPr="00486905">
        <w:rPr>
          <w:rFonts w:ascii="Calibri" w:hAnsi="Calibri"/>
          <w:spacing w:val="3"/>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i/>
        </w:rPr>
        <w:t>Rul</w:t>
      </w:r>
      <w:r w:rsidRPr="00486905">
        <w:rPr>
          <w:rFonts w:ascii="Calibri" w:hAnsi="Calibri"/>
          <w:i/>
          <w:spacing w:val="-1"/>
        </w:rPr>
        <w:t>e</w:t>
      </w:r>
      <w:r w:rsidRPr="00486905">
        <w:rPr>
          <w:rFonts w:ascii="Calibri" w:hAnsi="Calibri"/>
          <w:i/>
        </w:rPr>
        <w:t>s</w:t>
      </w:r>
      <w:r w:rsidRPr="00486905">
        <w:rPr>
          <w:rFonts w:ascii="Calibri" w:hAnsi="Calibri"/>
          <w:i/>
          <w:spacing w:val="10"/>
        </w:rPr>
        <w:t xml:space="preserve"> </w:t>
      </w:r>
      <w:r w:rsidRPr="00486905">
        <w:rPr>
          <w:rFonts w:ascii="Calibri" w:hAnsi="Calibri"/>
          <w:i/>
        </w:rPr>
        <w:t>and</w:t>
      </w:r>
      <w:r w:rsidRPr="00486905">
        <w:rPr>
          <w:rFonts w:ascii="Calibri" w:hAnsi="Calibri"/>
          <w:i/>
          <w:spacing w:val="7"/>
        </w:rPr>
        <w:t xml:space="preserve"> </w:t>
      </w:r>
      <w:r w:rsidRPr="00486905">
        <w:rPr>
          <w:rFonts w:ascii="Calibri" w:hAnsi="Calibri"/>
          <w:i/>
        </w:rPr>
        <w:t>Progr</w:t>
      </w:r>
      <w:r w:rsidRPr="00486905">
        <w:rPr>
          <w:rFonts w:ascii="Calibri" w:hAnsi="Calibri"/>
          <w:i/>
          <w:spacing w:val="-2"/>
        </w:rPr>
        <w:t>a</w:t>
      </w:r>
      <w:r w:rsidRPr="00486905">
        <w:rPr>
          <w:rFonts w:ascii="Calibri" w:hAnsi="Calibri"/>
          <w:i/>
        </w:rPr>
        <w:t>mme</w:t>
      </w:r>
      <w:r w:rsidRPr="00486905">
        <w:rPr>
          <w:rFonts w:ascii="Calibri" w:hAnsi="Calibri"/>
          <w:i/>
          <w:spacing w:val="16"/>
        </w:rPr>
        <w:t xml:space="preserve"> </w:t>
      </w:r>
      <w:r w:rsidRPr="00486905">
        <w:rPr>
          <w:rFonts w:ascii="Calibri" w:hAnsi="Calibri"/>
          <w:i/>
        </w:rPr>
        <w:t>for</w:t>
      </w:r>
      <w:r w:rsidRPr="00486905">
        <w:rPr>
          <w:rFonts w:ascii="Calibri" w:hAnsi="Calibri"/>
          <w:i/>
          <w:spacing w:val="3"/>
        </w:rPr>
        <w:t xml:space="preserve"> </w:t>
      </w:r>
      <w:r w:rsidRPr="00486905">
        <w:rPr>
          <w:rFonts w:ascii="Calibri" w:hAnsi="Calibri"/>
          <w:i/>
        </w:rPr>
        <w:t>Seconda</w:t>
      </w:r>
      <w:r w:rsidRPr="00486905">
        <w:rPr>
          <w:rFonts w:ascii="Calibri" w:hAnsi="Calibri"/>
          <w:i/>
          <w:spacing w:val="-1"/>
        </w:rPr>
        <w:t>r</w:t>
      </w:r>
      <w:r w:rsidRPr="00486905">
        <w:rPr>
          <w:rFonts w:ascii="Calibri" w:hAnsi="Calibri"/>
          <w:i/>
        </w:rPr>
        <w:t>y</w:t>
      </w:r>
      <w:r w:rsidRPr="00486905">
        <w:rPr>
          <w:rFonts w:ascii="Calibri" w:hAnsi="Calibri"/>
          <w:i/>
          <w:spacing w:val="21"/>
        </w:rPr>
        <w:t xml:space="preserve"> </w:t>
      </w:r>
      <w:r w:rsidRPr="00486905">
        <w:rPr>
          <w:rFonts w:ascii="Calibri" w:hAnsi="Calibri"/>
          <w:i/>
        </w:rPr>
        <w:t>Schools</w:t>
      </w:r>
      <w:r w:rsidRPr="00486905">
        <w:rPr>
          <w:rFonts w:ascii="Calibri" w:hAnsi="Calibri"/>
        </w:rPr>
        <w:t>.</w:t>
      </w:r>
      <w:r w:rsidRPr="00486905">
        <w:rPr>
          <w:rFonts w:ascii="Calibri" w:hAnsi="Calibri"/>
          <w:spacing w:val="10"/>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penalties</w:t>
      </w:r>
      <w:r w:rsidRPr="00486905">
        <w:rPr>
          <w:rFonts w:ascii="Calibri" w:hAnsi="Calibri"/>
          <w:spacing w:val="13"/>
        </w:rPr>
        <w:t xml:space="preserve"> </w:t>
      </w:r>
      <w:r w:rsidRPr="00486905">
        <w:rPr>
          <w:rFonts w:ascii="Calibri" w:hAnsi="Calibri"/>
        </w:rPr>
        <w:t>include</w:t>
      </w:r>
      <w:r w:rsidRPr="00486905">
        <w:rPr>
          <w:rFonts w:ascii="Calibri" w:hAnsi="Calibri"/>
          <w:spacing w:val="10"/>
        </w:rPr>
        <w:t xml:space="preserve"> </w:t>
      </w:r>
      <w:r w:rsidRPr="00486905">
        <w:rPr>
          <w:rFonts w:ascii="Calibri" w:hAnsi="Calibri"/>
        </w:rPr>
        <w:t>loss</w:t>
      </w:r>
      <w:r w:rsidRPr="00486905">
        <w:rPr>
          <w:rFonts w:ascii="Calibri" w:hAnsi="Calibri"/>
          <w:spacing w:val="5"/>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w w:val="101"/>
        </w:rPr>
        <w:t>sub</w:t>
      </w:r>
      <w:r w:rsidRPr="00486905">
        <w:rPr>
          <w:rFonts w:ascii="Calibri" w:hAnsi="Calibri"/>
          <w:spacing w:val="-1"/>
          <w:w w:val="102"/>
        </w:rPr>
        <w:t>j</w:t>
      </w:r>
      <w:r w:rsidRPr="00486905">
        <w:rPr>
          <w:rFonts w:ascii="Calibri" w:hAnsi="Calibri"/>
          <w:w w:val="102"/>
        </w:rPr>
        <w:t>ect</w:t>
      </w:r>
      <w:r w:rsidRPr="00486905">
        <w:rPr>
          <w:rFonts w:ascii="Calibri" w:hAnsi="Calibri"/>
          <w:w w:val="101"/>
        </w:rPr>
        <w:t xml:space="preserve">, </w:t>
      </w:r>
      <w:r w:rsidRPr="00486905">
        <w:rPr>
          <w:rFonts w:ascii="Calibri" w:hAnsi="Calibri"/>
        </w:rPr>
        <w:t>loss</w:t>
      </w:r>
      <w:r w:rsidRPr="00486905">
        <w:rPr>
          <w:rFonts w:ascii="Calibri" w:hAnsi="Calibri"/>
          <w:spacing w:val="8"/>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6"/>
        </w:rPr>
        <w:t xml:space="preserve"> </w:t>
      </w:r>
      <w:r w:rsidRPr="00486905">
        <w:rPr>
          <w:rFonts w:ascii="Calibri" w:hAnsi="Calibri"/>
        </w:rPr>
        <w:t>entire</w:t>
      </w:r>
      <w:r w:rsidRPr="00486905">
        <w:rPr>
          <w:rFonts w:ascii="Calibri" w:hAnsi="Calibri"/>
          <w:spacing w:val="12"/>
        </w:rPr>
        <w:t xml:space="preserve"> </w:t>
      </w:r>
      <w:r w:rsidRPr="00486905">
        <w:rPr>
          <w:rFonts w:ascii="Calibri" w:hAnsi="Calibri"/>
        </w:rPr>
        <w:t>ex</w:t>
      </w:r>
      <w:r w:rsidRPr="00486905">
        <w:rPr>
          <w:rFonts w:ascii="Calibri" w:hAnsi="Calibri"/>
          <w:spacing w:val="1"/>
        </w:rPr>
        <w:t>a</w:t>
      </w:r>
      <w:r w:rsidRPr="00486905">
        <w:rPr>
          <w:rFonts w:ascii="Calibri" w:hAnsi="Calibri"/>
          <w:spacing w:val="-1"/>
        </w:rPr>
        <w:t>m</w:t>
      </w:r>
      <w:r w:rsidRPr="00486905">
        <w:rPr>
          <w:rFonts w:ascii="Calibri" w:hAnsi="Calibri"/>
        </w:rPr>
        <w:t>inat</w:t>
      </w:r>
      <w:r w:rsidRPr="00486905">
        <w:rPr>
          <w:rFonts w:ascii="Calibri" w:hAnsi="Calibri"/>
          <w:spacing w:val="2"/>
        </w:rPr>
        <w:t>i</w:t>
      </w:r>
      <w:r w:rsidRPr="00486905">
        <w:rPr>
          <w:rFonts w:ascii="Calibri" w:hAnsi="Calibri"/>
        </w:rPr>
        <w:t>on</w:t>
      </w:r>
      <w:r w:rsidRPr="00486905">
        <w:rPr>
          <w:rFonts w:ascii="Calibri" w:hAnsi="Calibri"/>
          <w:spacing w:val="20"/>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all</w:t>
      </w:r>
      <w:r w:rsidRPr="00486905">
        <w:rPr>
          <w:rFonts w:ascii="Calibri" w:hAnsi="Calibri"/>
          <w:spacing w:val="6"/>
        </w:rPr>
        <w:t xml:space="preserve"> </w:t>
      </w:r>
      <w:r w:rsidRPr="00486905">
        <w:rPr>
          <w:rFonts w:ascii="Calibri" w:hAnsi="Calibri"/>
        </w:rPr>
        <w:t>subjects,</w:t>
      </w:r>
      <w:r w:rsidRPr="00486905">
        <w:rPr>
          <w:rFonts w:ascii="Calibri" w:hAnsi="Calibri"/>
          <w:spacing w:val="17"/>
        </w:rPr>
        <w:t xml:space="preserve"> </w:t>
      </w:r>
      <w:r w:rsidRPr="00486905">
        <w:rPr>
          <w:rFonts w:ascii="Calibri" w:hAnsi="Calibri"/>
        </w:rPr>
        <w:t>or</w:t>
      </w:r>
      <w:r w:rsidRPr="00486905">
        <w:rPr>
          <w:rFonts w:ascii="Calibri" w:hAnsi="Calibri"/>
          <w:spacing w:val="3"/>
        </w:rPr>
        <w:t xml:space="preserve"> </w:t>
      </w:r>
      <w:r w:rsidRPr="00486905">
        <w:rPr>
          <w:rFonts w:ascii="Calibri" w:hAnsi="Calibri"/>
        </w:rPr>
        <w:t>being</w:t>
      </w:r>
      <w:r w:rsidRPr="00486905">
        <w:rPr>
          <w:rFonts w:ascii="Calibri" w:hAnsi="Calibri"/>
          <w:spacing w:val="6"/>
        </w:rPr>
        <w:t xml:space="preserve"> </w:t>
      </w:r>
      <w:r w:rsidRPr="00486905">
        <w:rPr>
          <w:rFonts w:ascii="Calibri" w:hAnsi="Calibri"/>
        </w:rPr>
        <w:t>debarred</w:t>
      </w:r>
      <w:r w:rsidRPr="00486905">
        <w:rPr>
          <w:rFonts w:ascii="Calibri" w:hAnsi="Calibri"/>
          <w:spacing w:val="17"/>
        </w:rPr>
        <w:t xml:space="preserve"> </w:t>
      </w:r>
      <w:r w:rsidRPr="00486905">
        <w:rPr>
          <w:rFonts w:ascii="Calibri" w:hAnsi="Calibri"/>
        </w:rPr>
        <w:t>from</w:t>
      </w:r>
      <w:r w:rsidRPr="00486905">
        <w:rPr>
          <w:rFonts w:ascii="Calibri" w:hAnsi="Calibri"/>
          <w:spacing w:val="8"/>
        </w:rPr>
        <w:t xml:space="preserve"> </w:t>
      </w:r>
      <w:r w:rsidRPr="00486905">
        <w:rPr>
          <w:rFonts w:ascii="Calibri" w:hAnsi="Calibri"/>
        </w:rPr>
        <w:t>the</w:t>
      </w:r>
      <w:r w:rsidRPr="00486905">
        <w:rPr>
          <w:rFonts w:ascii="Calibri" w:hAnsi="Calibri"/>
          <w:spacing w:val="8"/>
        </w:rPr>
        <w:t xml:space="preserve"> </w:t>
      </w:r>
      <w:r w:rsidRPr="00486905">
        <w:rPr>
          <w:rFonts w:ascii="Calibri" w:hAnsi="Calibri"/>
        </w:rPr>
        <w:t>Certificate</w:t>
      </w:r>
      <w:r w:rsidRPr="00486905">
        <w:rPr>
          <w:rFonts w:ascii="Calibri" w:hAnsi="Calibri"/>
          <w:spacing w:val="20"/>
        </w:rPr>
        <w:t xml:space="preserve"> </w:t>
      </w:r>
      <w:r w:rsidRPr="00486905">
        <w:rPr>
          <w:rFonts w:ascii="Calibri" w:hAnsi="Calibri"/>
        </w:rPr>
        <w:t>Exa</w:t>
      </w:r>
      <w:r w:rsidRPr="00486905">
        <w:rPr>
          <w:rFonts w:ascii="Calibri" w:hAnsi="Calibri"/>
          <w:spacing w:val="-1"/>
        </w:rPr>
        <w:t>m</w:t>
      </w:r>
      <w:r w:rsidRPr="00486905">
        <w:rPr>
          <w:rFonts w:ascii="Calibri" w:hAnsi="Calibri"/>
        </w:rPr>
        <w:t>inations</w:t>
      </w:r>
      <w:r w:rsidRPr="00486905">
        <w:rPr>
          <w:rFonts w:ascii="Calibri" w:hAnsi="Calibri"/>
          <w:spacing w:val="25"/>
        </w:rPr>
        <w:t xml:space="preserve"> </w:t>
      </w:r>
      <w:r w:rsidRPr="00486905">
        <w:rPr>
          <w:rFonts w:ascii="Calibri" w:hAnsi="Calibri"/>
        </w:rPr>
        <w:t>in</w:t>
      </w:r>
      <w:r w:rsidRPr="00486905">
        <w:rPr>
          <w:rFonts w:ascii="Calibri" w:hAnsi="Calibri"/>
          <w:spacing w:val="4"/>
        </w:rPr>
        <w:t xml:space="preserve"> </w:t>
      </w:r>
      <w:r w:rsidRPr="00486905">
        <w:rPr>
          <w:rFonts w:ascii="Calibri" w:hAnsi="Calibri"/>
          <w:w w:val="102"/>
        </w:rPr>
        <w:t>subse</w:t>
      </w:r>
      <w:r w:rsidRPr="00486905">
        <w:rPr>
          <w:rFonts w:ascii="Calibri" w:hAnsi="Calibri"/>
          <w:spacing w:val="-1"/>
          <w:w w:val="102"/>
        </w:rPr>
        <w:t>q</w:t>
      </w:r>
      <w:r w:rsidRPr="00486905">
        <w:rPr>
          <w:rFonts w:ascii="Calibri" w:hAnsi="Calibri"/>
          <w:w w:val="102"/>
        </w:rPr>
        <w:t xml:space="preserve">uent </w:t>
      </w:r>
      <w:r w:rsidRPr="00486905">
        <w:rPr>
          <w:rFonts w:ascii="Calibri" w:hAnsi="Calibri"/>
          <w:spacing w:val="2"/>
        </w:rPr>
        <w:t>y</w:t>
      </w:r>
      <w:r w:rsidRPr="00486905">
        <w:rPr>
          <w:rFonts w:ascii="Calibri" w:hAnsi="Calibri"/>
        </w:rPr>
        <w:t>ears.</w:t>
      </w:r>
      <w:r w:rsidRPr="00486905">
        <w:rPr>
          <w:rFonts w:ascii="Calibri" w:hAnsi="Calibri"/>
          <w:spacing w:val="8"/>
        </w:rPr>
        <w:t xml:space="preserve"> </w:t>
      </w:r>
      <w:r w:rsidRPr="00486905">
        <w:rPr>
          <w:rFonts w:ascii="Calibri" w:hAnsi="Calibri"/>
        </w:rPr>
        <w:t>There</w:t>
      </w:r>
      <w:r w:rsidRPr="00486905">
        <w:rPr>
          <w:rFonts w:ascii="Calibri" w:hAnsi="Calibri"/>
          <w:spacing w:val="9"/>
        </w:rPr>
        <w:t xml:space="preserve"> </w:t>
      </w:r>
      <w:r w:rsidRPr="00486905">
        <w:rPr>
          <w:rFonts w:ascii="Calibri" w:hAnsi="Calibri"/>
        </w:rPr>
        <w:t>may</w:t>
      </w:r>
      <w:r w:rsidRPr="00486905">
        <w:rPr>
          <w:rFonts w:ascii="Calibri" w:hAnsi="Calibri"/>
          <w:spacing w:val="9"/>
        </w:rPr>
        <w:t xml:space="preserve"> </w:t>
      </w:r>
      <w:r w:rsidRPr="00486905">
        <w:rPr>
          <w:rFonts w:ascii="Calibri" w:hAnsi="Calibri"/>
        </w:rPr>
        <w:t>be</w:t>
      </w:r>
      <w:r w:rsidRPr="00486905">
        <w:rPr>
          <w:rFonts w:ascii="Calibri" w:hAnsi="Calibri"/>
          <w:spacing w:val="4"/>
        </w:rPr>
        <w:t xml:space="preserve"> </w:t>
      </w:r>
      <w:r w:rsidRPr="00486905">
        <w:rPr>
          <w:rFonts w:ascii="Calibri" w:hAnsi="Calibri"/>
        </w:rPr>
        <w:t>serious</w:t>
      </w:r>
      <w:r w:rsidRPr="00486905">
        <w:rPr>
          <w:rFonts w:ascii="Calibri" w:hAnsi="Calibri"/>
          <w:spacing w:val="8"/>
        </w:rPr>
        <w:t xml:space="preserve"> </w:t>
      </w:r>
      <w:r w:rsidRPr="00486905">
        <w:rPr>
          <w:rFonts w:ascii="Calibri" w:hAnsi="Calibri"/>
        </w:rPr>
        <w:t>consequences</w:t>
      </w:r>
      <w:r w:rsidRPr="00486905">
        <w:rPr>
          <w:rFonts w:ascii="Calibri" w:hAnsi="Calibri"/>
          <w:spacing w:val="17"/>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any</w:t>
      </w:r>
      <w:r w:rsidRPr="00486905">
        <w:rPr>
          <w:rFonts w:ascii="Calibri" w:hAnsi="Calibri"/>
          <w:spacing w:val="7"/>
        </w:rPr>
        <w:t xml:space="preserve"> </w:t>
      </w:r>
      <w:r w:rsidRPr="00486905">
        <w:rPr>
          <w:rFonts w:ascii="Calibri" w:hAnsi="Calibri"/>
        </w:rPr>
        <w:t>oth</w:t>
      </w:r>
      <w:r w:rsidRPr="00486905">
        <w:rPr>
          <w:rFonts w:ascii="Calibri" w:hAnsi="Calibri"/>
          <w:spacing w:val="3"/>
        </w:rPr>
        <w:t>e</w:t>
      </w:r>
      <w:r w:rsidRPr="00486905">
        <w:rPr>
          <w:rFonts w:ascii="Calibri" w:hAnsi="Calibri"/>
        </w:rPr>
        <w:t>r</w:t>
      </w:r>
      <w:r w:rsidRPr="00486905">
        <w:rPr>
          <w:rFonts w:ascii="Calibri" w:hAnsi="Calibri"/>
          <w:spacing w:val="7"/>
        </w:rPr>
        <w:t xml:space="preserve"> </w:t>
      </w:r>
      <w:r w:rsidRPr="00486905">
        <w:rPr>
          <w:rFonts w:ascii="Calibri" w:hAnsi="Calibri"/>
        </w:rPr>
        <w:t>party</w:t>
      </w:r>
      <w:r w:rsidRPr="00486905">
        <w:rPr>
          <w:rFonts w:ascii="Calibri" w:hAnsi="Calibri"/>
          <w:spacing w:val="7"/>
        </w:rPr>
        <w:t xml:space="preserve"> </w:t>
      </w:r>
      <w:r w:rsidRPr="00486905">
        <w:rPr>
          <w:rFonts w:ascii="Calibri" w:hAnsi="Calibri"/>
        </w:rPr>
        <w:t>involved</w:t>
      </w:r>
      <w:r w:rsidRPr="00486905">
        <w:rPr>
          <w:rFonts w:ascii="Calibri" w:hAnsi="Calibri"/>
          <w:spacing w:val="10"/>
        </w:rPr>
        <w:t xml:space="preserve"> </w:t>
      </w:r>
      <w:r w:rsidRPr="00486905">
        <w:rPr>
          <w:rFonts w:ascii="Calibri" w:hAnsi="Calibri"/>
        </w:rPr>
        <w:t>in</w:t>
      </w:r>
      <w:r w:rsidRPr="00486905">
        <w:rPr>
          <w:rFonts w:ascii="Calibri" w:hAnsi="Calibri"/>
          <w:spacing w:val="2"/>
        </w:rPr>
        <w:t xml:space="preserve"> </w:t>
      </w:r>
      <w:r w:rsidRPr="00486905">
        <w:rPr>
          <w:rFonts w:ascii="Calibri" w:hAnsi="Calibri"/>
        </w:rPr>
        <w:t>i</w:t>
      </w:r>
      <w:r w:rsidRPr="00486905">
        <w:rPr>
          <w:rFonts w:ascii="Calibri" w:hAnsi="Calibri"/>
          <w:spacing w:val="-2"/>
        </w:rPr>
        <w:t>m</w:t>
      </w:r>
      <w:r w:rsidRPr="00486905">
        <w:rPr>
          <w:rFonts w:ascii="Calibri" w:hAnsi="Calibri"/>
        </w:rPr>
        <w:t>p</w:t>
      </w:r>
      <w:r w:rsidRPr="00486905">
        <w:rPr>
          <w:rFonts w:ascii="Calibri" w:hAnsi="Calibri"/>
          <w:spacing w:val="1"/>
        </w:rPr>
        <w:t>r</w:t>
      </w:r>
      <w:r w:rsidRPr="00486905">
        <w:rPr>
          <w:rFonts w:ascii="Calibri" w:hAnsi="Calibri"/>
        </w:rPr>
        <w:t>operly</w:t>
      </w:r>
      <w:r w:rsidRPr="00486905">
        <w:rPr>
          <w:rFonts w:ascii="Calibri" w:hAnsi="Calibri"/>
          <w:spacing w:val="16"/>
        </w:rPr>
        <w:t xml:space="preserve"> </w:t>
      </w:r>
      <w:r w:rsidRPr="00486905">
        <w:rPr>
          <w:rFonts w:ascii="Calibri" w:hAnsi="Calibri"/>
        </w:rPr>
        <w:t>assisting</w:t>
      </w:r>
      <w:r w:rsidRPr="00486905">
        <w:rPr>
          <w:rFonts w:ascii="Calibri" w:hAnsi="Calibri"/>
          <w:spacing w:val="11"/>
        </w:rPr>
        <w:t xml:space="preserve"> </w:t>
      </w:r>
      <w:r w:rsidRPr="00486905">
        <w:rPr>
          <w:rFonts w:ascii="Calibri" w:hAnsi="Calibri"/>
        </w:rPr>
        <w:t>a</w:t>
      </w:r>
      <w:r w:rsidRPr="00486905">
        <w:rPr>
          <w:rFonts w:ascii="Calibri" w:hAnsi="Calibri"/>
          <w:spacing w:val="3"/>
        </w:rPr>
        <w:t xml:space="preserve"> </w:t>
      </w:r>
      <w:r w:rsidRPr="00486905">
        <w:rPr>
          <w:rFonts w:ascii="Calibri" w:hAnsi="Calibri"/>
        </w:rPr>
        <w:t>candidate,</w:t>
      </w:r>
      <w:r w:rsidRPr="00486905">
        <w:rPr>
          <w:rFonts w:ascii="Calibri" w:hAnsi="Calibri"/>
          <w:spacing w:val="15"/>
        </w:rPr>
        <w:t xml:space="preserve"> </w:t>
      </w:r>
      <w:r w:rsidRPr="00486905">
        <w:rPr>
          <w:rFonts w:ascii="Calibri" w:hAnsi="Calibri"/>
          <w:w w:val="102"/>
        </w:rPr>
        <w:t>a</w:t>
      </w:r>
      <w:r w:rsidRPr="00486905">
        <w:rPr>
          <w:rFonts w:ascii="Calibri" w:hAnsi="Calibri"/>
          <w:w w:val="101"/>
        </w:rPr>
        <w:t xml:space="preserve">s </w:t>
      </w:r>
      <w:r w:rsidRPr="00486905">
        <w:rPr>
          <w:rFonts w:ascii="Calibri" w:hAnsi="Calibri"/>
          <w:w w:val="102"/>
        </w:rPr>
        <w:t>the</w:t>
      </w:r>
      <w:r w:rsidRPr="00486905">
        <w:rPr>
          <w:rFonts w:ascii="Calibri" w:hAnsi="Calibri"/>
          <w:spacing w:val="2"/>
        </w:rPr>
        <w:t xml:space="preserve"> </w:t>
      </w:r>
      <w:r w:rsidRPr="00486905">
        <w:rPr>
          <w:rFonts w:ascii="Calibri" w:hAnsi="Calibri"/>
        </w:rPr>
        <w:t>Education</w:t>
      </w:r>
      <w:r w:rsidRPr="00486905">
        <w:rPr>
          <w:rFonts w:ascii="Calibri" w:hAnsi="Calibri"/>
          <w:spacing w:val="19"/>
        </w:rPr>
        <w:t xml:space="preserve"> </w:t>
      </w:r>
      <w:r w:rsidRPr="00486905">
        <w:rPr>
          <w:rFonts w:ascii="Calibri" w:hAnsi="Calibri"/>
        </w:rPr>
        <w:t>Act</w:t>
      </w:r>
      <w:r w:rsidRPr="00486905">
        <w:rPr>
          <w:rFonts w:ascii="Calibri" w:hAnsi="Calibri"/>
          <w:spacing w:val="7"/>
        </w:rPr>
        <w:t xml:space="preserve"> </w:t>
      </w:r>
      <w:r w:rsidRPr="00486905">
        <w:rPr>
          <w:rFonts w:ascii="Calibri" w:hAnsi="Calibri"/>
        </w:rPr>
        <w:t>1998</w:t>
      </w:r>
      <w:r w:rsidRPr="00486905">
        <w:rPr>
          <w:rFonts w:ascii="Calibri" w:hAnsi="Calibri"/>
          <w:spacing w:val="5"/>
        </w:rPr>
        <w:t xml:space="preserve"> </w:t>
      </w:r>
      <w:r w:rsidRPr="00486905">
        <w:rPr>
          <w:rFonts w:ascii="Calibri" w:hAnsi="Calibri"/>
        </w:rPr>
        <w:t>p</w:t>
      </w:r>
      <w:r w:rsidRPr="00486905">
        <w:rPr>
          <w:rFonts w:ascii="Calibri" w:hAnsi="Calibri"/>
          <w:spacing w:val="-1"/>
        </w:rPr>
        <w:t>r</w:t>
      </w:r>
      <w:r w:rsidRPr="00486905">
        <w:rPr>
          <w:rFonts w:ascii="Calibri" w:hAnsi="Calibri"/>
        </w:rPr>
        <w:t>ovides</w:t>
      </w:r>
      <w:r w:rsidRPr="00486905">
        <w:rPr>
          <w:rFonts w:ascii="Calibri" w:hAnsi="Calibri"/>
          <w:spacing w:val="14"/>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certain</w:t>
      </w:r>
      <w:r w:rsidRPr="00486905">
        <w:rPr>
          <w:rFonts w:ascii="Calibri" w:hAnsi="Calibri"/>
          <w:spacing w:val="13"/>
        </w:rPr>
        <w:t xml:space="preserve"> </w:t>
      </w:r>
      <w:r w:rsidRPr="00486905">
        <w:rPr>
          <w:rFonts w:ascii="Calibri" w:hAnsi="Calibri"/>
        </w:rPr>
        <w:t>cr</w:t>
      </w:r>
      <w:r w:rsidRPr="00486905">
        <w:rPr>
          <w:rFonts w:ascii="Calibri" w:hAnsi="Calibri"/>
          <w:spacing w:val="2"/>
        </w:rPr>
        <w:t>i</w:t>
      </w:r>
      <w:r w:rsidRPr="00486905">
        <w:rPr>
          <w:rFonts w:ascii="Calibri" w:hAnsi="Calibri"/>
          <w:spacing w:val="-1"/>
        </w:rPr>
        <w:t>m</w:t>
      </w:r>
      <w:r w:rsidRPr="00486905">
        <w:rPr>
          <w:rFonts w:ascii="Calibri" w:hAnsi="Calibri"/>
        </w:rPr>
        <w:t>inal</w:t>
      </w:r>
      <w:r w:rsidRPr="00486905">
        <w:rPr>
          <w:rFonts w:ascii="Calibri" w:hAnsi="Calibri"/>
          <w:spacing w:val="16"/>
        </w:rPr>
        <w:t xml:space="preserve"> </w:t>
      </w:r>
      <w:r w:rsidRPr="00486905">
        <w:rPr>
          <w:rFonts w:ascii="Calibri" w:hAnsi="Calibri"/>
        </w:rPr>
        <w:t>off</w:t>
      </w:r>
      <w:r w:rsidRPr="00486905">
        <w:rPr>
          <w:rFonts w:ascii="Calibri" w:hAnsi="Calibri"/>
          <w:spacing w:val="-3"/>
        </w:rPr>
        <w:t>e</w:t>
      </w:r>
      <w:r w:rsidRPr="00486905">
        <w:rPr>
          <w:rFonts w:ascii="Calibri" w:hAnsi="Calibri"/>
        </w:rPr>
        <w:t>nces</w:t>
      </w:r>
      <w:r w:rsidRPr="00486905">
        <w:rPr>
          <w:rFonts w:ascii="Calibri" w:hAnsi="Calibri"/>
          <w:spacing w:val="15"/>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re</w:t>
      </w:r>
      <w:r w:rsidRPr="00486905">
        <w:rPr>
          <w:rFonts w:ascii="Calibri" w:hAnsi="Calibri"/>
          <w:spacing w:val="1"/>
        </w:rPr>
        <w:t>l</w:t>
      </w:r>
      <w:r w:rsidRPr="00486905">
        <w:rPr>
          <w:rFonts w:ascii="Calibri" w:hAnsi="Calibri"/>
        </w:rPr>
        <w:t>ation</w:t>
      </w:r>
      <w:r w:rsidRPr="00486905">
        <w:rPr>
          <w:rFonts w:ascii="Calibri" w:hAnsi="Calibri"/>
          <w:spacing w:val="15"/>
        </w:rPr>
        <w:t xml:space="preserve"> </w:t>
      </w:r>
      <w:r w:rsidRPr="00486905">
        <w:rPr>
          <w:rFonts w:ascii="Calibri" w:hAnsi="Calibri"/>
        </w:rPr>
        <w:t>to</w:t>
      </w:r>
      <w:r w:rsidRPr="00486905">
        <w:rPr>
          <w:rFonts w:ascii="Calibri" w:hAnsi="Calibri"/>
          <w:spacing w:val="4"/>
        </w:rPr>
        <w:t xml:space="preserve"> </w:t>
      </w:r>
      <w:r w:rsidRPr="00486905">
        <w:rPr>
          <w:rFonts w:ascii="Calibri" w:hAnsi="Calibri"/>
          <w:spacing w:val="-1"/>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conduct</w:t>
      </w:r>
      <w:r w:rsidRPr="00486905">
        <w:rPr>
          <w:rFonts w:ascii="Calibri" w:hAnsi="Calibri"/>
          <w:spacing w:val="13"/>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the</w:t>
      </w:r>
      <w:r w:rsidRPr="00486905">
        <w:rPr>
          <w:rFonts w:ascii="Calibri" w:hAnsi="Calibri"/>
          <w:spacing w:val="5"/>
        </w:rPr>
        <w:t xml:space="preserve"> </w:t>
      </w:r>
      <w:r w:rsidRPr="00486905">
        <w:rPr>
          <w:rFonts w:ascii="Calibri" w:hAnsi="Calibri"/>
          <w:w w:val="102"/>
        </w:rPr>
        <w:t>exa</w:t>
      </w:r>
      <w:r w:rsidRPr="00486905">
        <w:rPr>
          <w:rFonts w:ascii="Calibri" w:hAnsi="Calibri"/>
          <w:spacing w:val="-1"/>
          <w:w w:val="102"/>
        </w:rPr>
        <w:t>m</w:t>
      </w:r>
      <w:r w:rsidRPr="00486905">
        <w:rPr>
          <w:rFonts w:ascii="Calibri" w:hAnsi="Calibri"/>
          <w:w w:val="102"/>
        </w:rPr>
        <w:t xml:space="preserve">inations. </w:t>
      </w:r>
      <w:r w:rsidRPr="00486905">
        <w:rPr>
          <w:rFonts w:ascii="Calibri" w:hAnsi="Calibri"/>
        </w:rPr>
        <w:t>Teache</w:t>
      </w:r>
      <w:r w:rsidRPr="00486905">
        <w:rPr>
          <w:rFonts w:ascii="Calibri" w:hAnsi="Calibri"/>
          <w:spacing w:val="1"/>
        </w:rPr>
        <w:t>r</w:t>
      </w:r>
      <w:r w:rsidRPr="00486905">
        <w:rPr>
          <w:rFonts w:ascii="Calibri" w:hAnsi="Calibri"/>
        </w:rPr>
        <w:t>s</w:t>
      </w:r>
      <w:r w:rsidRPr="00486905">
        <w:rPr>
          <w:rFonts w:ascii="Calibri" w:hAnsi="Calibri"/>
          <w:spacing w:val="14"/>
        </w:rPr>
        <w:t xml:space="preserve"> </w:t>
      </w:r>
      <w:r w:rsidRPr="00486905">
        <w:rPr>
          <w:rFonts w:ascii="Calibri" w:hAnsi="Calibri"/>
        </w:rPr>
        <w:t>and</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authoriti</w:t>
      </w:r>
      <w:r w:rsidRPr="00486905">
        <w:rPr>
          <w:rFonts w:ascii="Calibri" w:hAnsi="Calibri"/>
          <w:spacing w:val="-1"/>
        </w:rPr>
        <w:t>e</w:t>
      </w:r>
      <w:r w:rsidRPr="00486905">
        <w:rPr>
          <w:rFonts w:ascii="Calibri" w:hAnsi="Calibri"/>
        </w:rPr>
        <w:t>s</w:t>
      </w:r>
      <w:r w:rsidRPr="00486905">
        <w:rPr>
          <w:rFonts w:ascii="Calibri" w:hAnsi="Calibri"/>
          <w:spacing w:val="14"/>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schools</w:t>
      </w:r>
      <w:r w:rsidRPr="00486905">
        <w:rPr>
          <w:rFonts w:ascii="Calibri" w:hAnsi="Calibri"/>
          <w:spacing w:val="9"/>
        </w:rPr>
        <w:t xml:space="preserve"> </w:t>
      </w:r>
      <w:r w:rsidRPr="00486905">
        <w:rPr>
          <w:rFonts w:ascii="Calibri" w:hAnsi="Calibri"/>
        </w:rPr>
        <w:t>are</w:t>
      </w:r>
      <w:r w:rsidRPr="00486905">
        <w:rPr>
          <w:rFonts w:ascii="Calibri" w:hAnsi="Calibri"/>
          <w:spacing w:val="5"/>
        </w:rPr>
        <w:t xml:space="preserve"> </w:t>
      </w:r>
      <w:r w:rsidRPr="00486905">
        <w:rPr>
          <w:rFonts w:ascii="Calibri" w:hAnsi="Calibri"/>
        </w:rPr>
        <w:t>fa</w:t>
      </w:r>
      <w:r w:rsidRPr="00486905">
        <w:rPr>
          <w:rFonts w:ascii="Calibri" w:hAnsi="Calibri"/>
          <w:spacing w:val="-2"/>
        </w:rPr>
        <w:t>m</w:t>
      </w:r>
      <w:r w:rsidRPr="00486905">
        <w:rPr>
          <w:rFonts w:ascii="Calibri" w:hAnsi="Calibri"/>
        </w:rPr>
        <w:t>iliar</w:t>
      </w:r>
      <w:r w:rsidRPr="00486905">
        <w:rPr>
          <w:rFonts w:ascii="Calibri" w:hAnsi="Calibri"/>
          <w:spacing w:val="14"/>
        </w:rPr>
        <w:t xml:space="preserve"> </w:t>
      </w:r>
      <w:r w:rsidRPr="00486905">
        <w:rPr>
          <w:rFonts w:ascii="Calibri" w:hAnsi="Calibri"/>
        </w:rPr>
        <w:t>w</w:t>
      </w:r>
      <w:r w:rsidRPr="00486905">
        <w:rPr>
          <w:rFonts w:ascii="Calibri" w:hAnsi="Calibri"/>
          <w:spacing w:val="1"/>
        </w:rPr>
        <w:t>i</w:t>
      </w:r>
      <w:r w:rsidRPr="00486905">
        <w:rPr>
          <w:rFonts w:ascii="Calibri" w:hAnsi="Calibri"/>
        </w:rPr>
        <w:t>th</w:t>
      </w:r>
      <w:r w:rsidRPr="00486905">
        <w:rPr>
          <w:rFonts w:ascii="Calibri" w:hAnsi="Calibri"/>
          <w:spacing w:val="6"/>
        </w:rPr>
        <w:t xml:space="preserve"> </w:t>
      </w:r>
      <w:r w:rsidRPr="00486905">
        <w:rPr>
          <w:rFonts w:ascii="Calibri" w:hAnsi="Calibri"/>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detailed</w:t>
      </w:r>
      <w:r w:rsidRPr="00486905">
        <w:rPr>
          <w:rFonts w:ascii="Calibri" w:hAnsi="Calibri"/>
          <w:spacing w:val="12"/>
        </w:rPr>
        <w:t xml:space="preserve"> </w:t>
      </w:r>
      <w:r w:rsidRPr="00486905">
        <w:rPr>
          <w:rFonts w:ascii="Calibri" w:hAnsi="Calibri"/>
        </w:rPr>
        <w:t>requirements</w:t>
      </w:r>
      <w:r w:rsidRPr="00486905">
        <w:rPr>
          <w:rFonts w:ascii="Calibri" w:hAnsi="Calibri"/>
          <w:spacing w:val="18"/>
        </w:rPr>
        <w:t xml:space="preserve"> </w:t>
      </w:r>
      <w:r w:rsidRPr="00486905">
        <w:rPr>
          <w:rFonts w:ascii="Calibri" w:hAnsi="Calibri"/>
        </w:rPr>
        <w:t>to</w:t>
      </w:r>
      <w:r w:rsidRPr="00486905">
        <w:rPr>
          <w:rFonts w:ascii="Calibri" w:hAnsi="Calibri"/>
          <w:spacing w:val="3"/>
        </w:rPr>
        <w:t xml:space="preserve"> </w:t>
      </w:r>
      <w:r w:rsidRPr="00486905">
        <w:rPr>
          <w:rFonts w:ascii="Calibri" w:hAnsi="Calibri"/>
        </w:rPr>
        <w:t>ensure</w:t>
      </w:r>
      <w:r w:rsidRPr="00486905">
        <w:rPr>
          <w:rFonts w:ascii="Calibri" w:hAnsi="Calibri"/>
          <w:spacing w:val="8"/>
        </w:rPr>
        <w:t xml:space="preserve"> </w:t>
      </w:r>
      <w:r w:rsidRPr="00486905">
        <w:rPr>
          <w:rFonts w:ascii="Calibri" w:hAnsi="Calibri"/>
        </w:rPr>
        <w:t>that</w:t>
      </w:r>
      <w:r w:rsidRPr="00486905">
        <w:rPr>
          <w:rFonts w:ascii="Calibri" w:hAnsi="Calibri"/>
          <w:spacing w:val="6"/>
        </w:rPr>
        <w:t xml:space="preserve"> </w:t>
      </w:r>
      <w:r w:rsidRPr="00486905">
        <w:rPr>
          <w:rFonts w:ascii="Calibri" w:hAnsi="Calibri"/>
        </w:rPr>
        <w:t>practical</w:t>
      </w:r>
      <w:r w:rsidRPr="00486905">
        <w:rPr>
          <w:rFonts w:ascii="Calibri" w:hAnsi="Calibri"/>
          <w:spacing w:val="14"/>
        </w:rPr>
        <w:t xml:space="preserve"> </w:t>
      </w:r>
      <w:r w:rsidRPr="00486905">
        <w:rPr>
          <w:rFonts w:ascii="Calibri" w:hAnsi="Calibri"/>
          <w:w w:val="101"/>
        </w:rPr>
        <w:t xml:space="preserve">work </w:t>
      </w:r>
      <w:r w:rsidRPr="00486905">
        <w:rPr>
          <w:rFonts w:ascii="Calibri" w:hAnsi="Calibri"/>
          <w:w w:val="102"/>
        </w:rPr>
        <w:t>is</w:t>
      </w:r>
      <w:r w:rsidRPr="00486905">
        <w:rPr>
          <w:rFonts w:ascii="Calibri" w:hAnsi="Calibri"/>
          <w:spacing w:val="1"/>
        </w:rPr>
        <w:t xml:space="preserve"> </w:t>
      </w:r>
      <w:r w:rsidRPr="00486905">
        <w:rPr>
          <w:rFonts w:ascii="Calibri" w:hAnsi="Calibri"/>
        </w:rPr>
        <w:t>valid</w:t>
      </w:r>
      <w:r w:rsidRPr="00486905">
        <w:rPr>
          <w:rFonts w:ascii="Calibri" w:hAnsi="Calibri"/>
          <w:spacing w:val="10"/>
        </w:rPr>
        <w:t xml:space="preserve"> </w:t>
      </w:r>
      <w:r w:rsidRPr="00486905">
        <w:rPr>
          <w:rFonts w:ascii="Calibri" w:hAnsi="Calibri"/>
        </w:rPr>
        <w:t>for</w:t>
      </w:r>
      <w:r w:rsidRPr="00486905">
        <w:rPr>
          <w:rFonts w:ascii="Calibri" w:hAnsi="Calibri"/>
          <w:spacing w:val="3"/>
        </w:rPr>
        <w:t xml:space="preserve"> </w:t>
      </w:r>
      <w:r w:rsidRPr="00486905">
        <w:rPr>
          <w:rFonts w:ascii="Calibri" w:hAnsi="Calibri"/>
        </w:rPr>
        <w:t>exa</w:t>
      </w:r>
      <w:r w:rsidRPr="00486905">
        <w:rPr>
          <w:rFonts w:ascii="Calibri" w:hAnsi="Calibri"/>
          <w:spacing w:val="-1"/>
        </w:rPr>
        <w:t>m</w:t>
      </w:r>
      <w:r w:rsidRPr="00486905">
        <w:rPr>
          <w:rFonts w:ascii="Calibri" w:hAnsi="Calibri"/>
        </w:rPr>
        <w:t>ination</w:t>
      </w:r>
      <w:r w:rsidRPr="00486905">
        <w:rPr>
          <w:rFonts w:ascii="Calibri" w:hAnsi="Calibri"/>
          <w:spacing w:val="23"/>
        </w:rPr>
        <w:t xml:space="preserve"> </w:t>
      </w:r>
      <w:r w:rsidRPr="00486905">
        <w:rPr>
          <w:rFonts w:ascii="Calibri" w:hAnsi="Calibri"/>
        </w:rPr>
        <w:t>pu</w:t>
      </w:r>
      <w:r w:rsidRPr="00486905">
        <w:rPr>
          <w:rFonts w:ascii="Calibri" w:hAnsi="Calibri"/>
          <w:spacing w:val="-1"/>
        </w:rPr>
        <w:t>r</w:t>
      </w:r>
      <w:r w:rsidRPr="00486905">
        <w:rPr>
          <w:rFonts w:ascii="Calibri" w:hAnsi="Calibri"/>
        </w:rPr>
        <w:t>poses.</w:t>
      </w:r>
      <w:r w:rsidRPr="00486905">
        <w:rPr>
          <w:rFonts w:ascii="Calibri" w:hAnsi="Calibri"/>
          <w:spacing w:val="14"/>
        </w:rPr>
        <w:t xml:space="preserve"> </w:t>
      </w:r>
      <w:r w:rsidRPr="00486905">
        <w:rPr>
          <w:rFonts w:ascii="Calibri" w:hAnsi="Calibri"/>
        </w:rPr>
        <w:t>You</w:t>
      </w:r>
      <w:r w:rsidRPr="00486905">
        <w:rPr>
          <w:rFonts w:ascii="Calibri" w:hAnsi="Calibri"/>
          <w:spacing w:val="21"/>
        </w:rPr>
        <w:t xml:space="preserve"> </w:t>
      </w:r>
      <w:r w:rsidRPr="00486905">
        <w:rPr>
          <w:rFonts w:ascii="Calibri" w:hAnsi="Calibri"/>
        </w:rPr>
        <w:t>should</w:t>
      </w:r>
      <w:r w:rsidRPr="00486905">
        <w:rPr>
          <w:rFonts w:ascii="Calibri" w:hAnsi="Calibri"/>
          <w:spacing w:val="6"/>
        </w:rPr>
        <w:t xml:space="preserve"> </w:t>
      </w:r>
      <w:r w:rsidRPr="00486905">
        <w:rPr>
          <w:rFonts w:ascii="Calibri" w:hAnsi="Calibri"/>
        </w:rPr>
        <w:t>c</w:t>
      </w:r>
      <w:r w:rsidRPr="00486905">
        <w:rPr>
          <w:rFonts w:ascii="Calibri" w:hAnsi="Calibri"/>
          <w:spacing w:val="2"/>
        </w:rPr>
        <w:t>o</w:t>
      </w:r>
      <w:r w:rsidRPr="00486905">
        <w:rPr>
          <w:rFonts w:ascii="Calibri" w:hAnsi="Calibri"/>
          <w:spacing w:val="-1"/>
        </w:rPr>
        <w:t>m</w:t>
      </w:r>
      <w:r w:rsidRPr="00486905">
        <w:rPr>
          <w:rFonts w:ascii="Calibri" w:hAnsi="Calibri"/>
        </w:rPr>
        <w:t>ply</w:t>
      </w:r>
      <w:r w:rsidRPr="00486905">
        <w:rPr>
          <w:rFonts w:ascii="Calibri" w:hAnsi="Calibri"/>
          <w:spacing w:val="15"/>
        </w:rPr>
        <w:t xml:space="preserve"> </w:t>
      </w:r>
      <w:r w:rsidRPr="00486905">
        <w:rPr>
          <w:rFonts w:ascii="Calibri" w:hAnsi="Calibri"/>
          <w:spacing w:val="-1"/>
        </w:rPr>
        <w:t>f</w:t>
      </w:r>
      <w:r w:rsidRPr="00486905">
        <w:rPr>
          <w:rFonts w:ascii="Calibri" w:hAnsi="Calibri"/>
        </w:rPr>
        <w:t>ul</w:t>
      </w:r>
      <w:r w:rsidRPr="00486905">
        <w:rPr>
          <w:rFonts w:ascii="Calibri" w:hAnsi="Calibri"/>
          <w:spacing w:val="-1"/>
        </w:rPr>
        <w:t>l</w:t>
      </w:r>
      <w:r w:rsidRPr="00486905">
        <w:rPr>
          <w:rFonts w:ascii="Calibri" w:hAnsi="Calibri"/>
        </w:rPr>
        <w:t>y</w:t>
      </w:r>
      <w:r w:rsidRPr="00486905">
        <w:rPr>
          <w:rFonts w:ascii="Calibri" w:hAnsi="Calibri"/>
          <w:spacing w:val="7"/>
        </w:rPr>
        <w:t xml:space="preserve"> </w:t>
      </w:r>
      <w:r w:rsidRPr="00486905">
        <w:rPr>
          <w:rFonts w:ascii="Calibri" w:hAnsi="Calibri"/>
        </w:rPr>
        <w:t>with</w:t>
      </w:r>
      <w:r w:rsidRPr="00486905">
        <w:rPr>
          <w:rFonts w:ascii="Calibri" w:hAnsi="Calibri"/>
          <w:spacing w:val="8"/>
        </w:rPr>
        <w:t xml:space="preserve"> </w:t>
      </w:r>
      <w:r w:rsidRPr="00486905">
        <w:rPr>
          <w:rFonts w:ascii="Calibri" w:hAnsi="Calibri"/>
        </w:rPr>
        <w:t>all</w:t>
      </w:r>
      <w:r w:rsidRPr="00486905">
        <w:rPr>
          <w:rFonts w:ascii="Calibri" w:hAnsi="Calibri"/>
          <w:spacing w:val="6"/>
        </w:rPr>
        <w:t xml:space="preserve"> </w:t>
      </w:r>
      <w:r w:rsidRPr="00486905">
        <w:rPr>
          <w:rFonts w:ascii="Calibri" w:hAnsi="Calibri"/>
        </w:rPr>
        <w:t>requests</w:t>
      </w:r>
      <w:r w:rsidRPr="00486905">
        <w:rPr>
          <w:rFonts w:ascii="Calibri" w:hAnsi="Calibri"/>
          <w:spacing w:val="14"/>
        </w:rPr>
        <w:t xml:space="preserve"> </w:t>
      </w:r>
      <w:r w:rsidRPr="00486905">
        <w:rPr>
          <w:rFonts w:ascii="Calibri" w:hAnsi="Calibri"/>
        </w:rPr>
        <w:t>which</w:t>
      </w:r>
      <w:r w:rsidRPr="00486905">
        <w:rPr>
          <w:rFonts w:ascii="Calibri" w:hAnsi="Calibri"/>
          <w:spacing w:val="11"/>
        </w:rPr>
        <w:t xml:space="preserve"> </w:t>
      </w:r>
      <w:r w:rsidRPr="00486905">
        <w:rPr>
          <w:rFonts w:ascii="Calibri" w:hAnsi="Calibri"/>
        </w:rPr>
        <w:t>are</w:t>
      </w:r>
      <w:r w:rsidRPr="00486905">
        <w:rPr>
          <w:rFonts w:ascii="Calibri" w:hAnsi="Calibri"/>
          <w:spacing w:val="8"/>
        </w:rPr>
        <w:t xml:space="preserve"> </w:t>
      </w:r>
      <w:r w:rsidRPr="00486905">
        <w:rPr>
          <w:rFonts w:ascii="Calibri" w:hAnsi="Calibri"/>
        </w:rPr>
        <w:t>made</w:t>
      </w:r>
      <w:r w:rsidRPr="00486905">
        <w:rPr>
          <w:rFonts w:ascii="Calibri" w:hAnsi="Calibri"/>
          <w:spacing w:val="11"/>
        </w:rPr>
        <w:t xml:space="preserve"> </w:t>
      </w:r>
      <w:r w:rsidRPr="00486905">
        <w:rPr>
          <w:rFonts w:ascii="Calibri" w:hAnsi="Calibri"/>
        </w:rPr>
        <w:t>and</w:t>
      </w:r>
      <w:r w:rsidRPr="00486905">
        <w:rPr>
          <w:rFonts w:ascii="Calibri" w:hAnsi="Calibri"/>
          <w:spacing w:val="7"/>
        </w:rPr>
        <w:t xml:space="preserve"> </w:t>
      </w:r>
      <w:r w:rsidRPr="00486905">
        <w:rPr>
          <w:rFonts w:ascii="Calibri" w:hAnsi="Calibri"/>
          <w:w w:val="101"/>
        </w:rPr>
        <w:t>wh</w:t>
      </w:r>
      <w:r w:rsidRPr="00486905">
        <w:rPr>
          <w:rFonts w:ascii="Calibri" w:hAnsi="Calibri"/>
          <w:w w:val="102"/>
        </w:rPr>
        <w:t xml:space="preserve">ich </w:t>
      </w:r>
      <w:r w:rsidRPr="00486905">
        <w:rPr>
          <w:rFonts w:ascii="Calibri" w:hAnsi="Calibri"/>
        </w:rPr>
        <w:t>are</w:t>
      </w:r>
      <w:r w:rsidRPr="00486905">
        <w:rPr>
          <w:rFonts w:ascii="Calibri" w:hAnsi="Calibri"/>
          <w:spacing w:val="7"/>
        </w:rPr>
        <w:t xml:space="preserve"> </w:t>
      </w:r>
      <w:r w:rsidRPr="00486905">
        <w:rPr>
          <w:rFonts w:ascii="Calibri" w:hAnsi="Calibri"/>
        </w:rPr>
        <w:t>designed</w:t>
      </w:r>
      <w:r w:rsidRPr="00486905">
        <w:rPr>
          <w:rFonts w:ascii="Calibri" w:hAnsi="Calibri"/>
          <w:spacing w:val="16"/>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enable</w:t>
      </w:r>
      <w:r w:rsidRPr="00486905">
        <w:rPr>
          <w:rFonts w:ascii="Calibri" w:hAnsi="Calibri"/>
          <w:spacing w:val="12"/>
        </w:rPr>
        <w:t xml:space="preserve"> </w:t>
      </w:r>
      <w:r w:rsidRPr="00486905">
        <w:rPr>
          <w:rFonts w:ascii="Calibri" w:hAnsi="Calibri"/>
        </w:rPr>
        <w:t>authentication</w:t>
      </w:r>
      <w:r w:rsidRPr="00486905">
        <w:rPr>
          <w:rFonts w:ascii="Calibri" w:hAnsi="Calibri"/>
          <w:spacing w:val="25"/>
        </w:rPr>
        <w:t xml:space="preserve"> </w:t>
      </w:r>
      <w:r w:rsidRPr="00486905">
        <w:rPr>
          <w:rFonts w:ascii="Calibri" w:hAnsi="Calibri"/>
        </w:rPr>
        <w:t>of</w:t>
      </w:r>
      <w:r w:rsidRPr="00486905">
        <w:rPr>
          <w:rFonts w:ascii="Calibri" w:hAnsi="Calibri"/>
          <w:spacing w:val="3"/>
        </w:rPr>
        <w:t xml:space="preserve"> </w:t>
      </w:r>
      <w:r w:rsidRPr="00486905">
        <w:rPr>
          <w:rFonts w:ascii="Calibri" w:hAnsi="Calibri"/>
        </w:rPr>
        <w:t>your</w:t>
      </w:r>
      <w:r w:rsidRPr="00486905">
        <w:rPr>
          <w:rFonts w:ascii="Calibri" w:hAnsi="Calibri"/>
          <w:spacing w:val="9"/>
        </w:rPr>
        <w:t xml:space="preserve"> </w:t>
      </w:r>
      <w:r w:rsidRPr="00486905">
        <w:rPr>
          <w:rFonts w:ascii="Calibri" w:hAnsi="Calibri"/>
          <w:w w:val="101"/>
        </w:rPr>
        <w:t>work.</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Reme</w:t>
      </w:r>
      <w:r w:rsidRPr="00486905">
        <w:rPr>
          <w:rFonts w:ascii="Calibri" w:hAnsi="Calibri"/>
          <w:spacing w:val="-1"/>
        </w:rPr>
        <w:t>m</w:t>
      </w:r>
      <w:r w:rsidRPr="00486905">
        <w:rPr>
          <w:rFonts w:ascii="Calibri" w:hAnsi="Calibri"/>
          <w:spacing w:val="1"/>
        </w:rPr>
        <w:t>b</w:t>
      </w:r>
      <w:r w:rsidRPr="00486905">
        <w:rPr>
          <w:rFonts w:ascii="Calibri" w:hAnsi="Calibri"/>
        </w:rPr>
        <w:t>er:</w:t>
      </w:r>
      <w:r w:rsidRPr="00486905">
        <w:rPr>
          <w:rFonts w:ascii="Calibri" w:hAnsi="Calibri"/>
          <w:spacing w:val="18"/>
        </w:rPr>
        <w:t xml:space="preserve"> </w:t>
      </w:r>
      <w:r w:rsidRPr="00486905">
        <w:rPr>
          <w:rFonts w:ascii="Calibri" w:hAnsi="Calibri"/>
        </w:rPr>
        <w:t>responsibili</w:t>
      </w:r>
      <w:r w:rsidRPr="00486905">
        <w:rPr>
          <w:rFonts w:ascii="Calibri" w:hAnsi="Calibri"/>
          <w:spacing w:val="-1"/>
        </w:rPr>
        <w:t>t</w:t>
      </w:r>
      <w:r w:rsidRPr="00486905">
        <w:rPr>
          <w:rFonts w:ascii="Calibri" w:hAnsi="Calibri"/>
        </w:rPr>
        <w:t>y</w:t>
      </w:r>
      <w:r w:rsidRPr="00486905">
        <w:rPr>
          <w:rFonts w:ascii="Calibri" w:hAnsi="Calibri"/>
          <w:spacing w:val="21"/>
        </w:rPr>
        <w:t xml:space="preserve"> </w:t>
      </w:r>
      <w:r w:rsidRPr="00486905">
        <w:rPr>
          <w:rFonts w:ascii="Calibri" w:hAnsi="Calibri"/>
        </w:rPr>
        <w:t>for</w:t>
      </w:r>
      <w:r w:rsidRPr="00486905">
        <w:rPr>
          <w:rFonts w:ascii="Calibri" w:hAnsi="Calibri"/>
          <w:spacing w:val="1"/>
        </w:rPr>
        <w:t xml:space="preserve"> </w:t>
      </w:r>
      <w:r w:rsidRPr="00486905">
        <w:rPr>
          <w:rFonts w:ascii="Calibri" w:hAnsi="Calibri"/>
        </w:rPr>
        <w:t>co</w:t>
      </w:r>
      <w:r w:rsidRPr="00486905">
        <w:rPr>
          <w:rFonts w:ascii="Calibri" w:hAnsi="Calibri"/>
          <w:spacing w:val="-1"/>
        </w:rPr>
        <w:t>m</w:t>
      </w:r>
      <w:r w:rsidRPr="00486905">
        <w:rPr>
          <w:rFonts w:ascii="Calibri" w:hAnsi="Calibri"/>
          <w:spacing w:val="1"/>
        </w:rPr>
        <w:t>p</w:t>
      </w:r>
      <w:r w:rsidRPr="00486905">
        <w:rPr>
          <w:rFonts w:ascii="Calibri" w:hAnsi="Calibri"/>
        </w:rPr>
        <w:t>l</w:t>
      </w:r>
      <w:r w:rsidRPr="00486905">
        <w:rPr>
          <w:rFonts w:ascii="Calibri" w:hAnsi="Calibri"/>
          <w:spacing w:val="2"/>
        </w:rPr>
        <w:t>y</w:t>
      </w:r>
      <w:r w:rsidRPr="00486905">
        <w:rPr>
          <w:rFonts w:ascii="Calibri" w:hAnsi="Calibri"/>
        </w:rPr>
        <w:t>ing</w:t>
      </w:r>
      <w:r w:rsidRPr="00486905">
        <w:rPr>
          <w:rFonts w:ascii="Calibri" w:hAnsi="Calibri"/>
          <w:spacing w:val="15"/>
        </w:rPr>
        <w:t xml:space="preserve"> </w:t>
      </w:r>
      <w:r w:rsidRPr="00486905">
        <w:rPr>
          <w:rFonts w:ascii="Calibri" w:hAnsi="Calibri"/>
        </w:rPr>
        <w:t>with</w:t>
      </w:r>
      <w:r w:rsidRPr="00486905">
        <w:rPr>
          <w:rFonts w:ascii="Calibri" w:hAnsi="Calibri"/>
          <w:spacing w:val="5"/>
        </w:rPr>
        <w:t xml:space="preserve"> </w:t>
      </w:r>
      <w:r w:rsidRPr="00486905">
        <w:rPr>
          <w:rFonts w:ascii="Calibri" w:hAnsi="Calibri"/>
        </w:rPr>
        <w:t>the</w:t>
      </w:r>
      <w:r w:rsidRPr="00486905">
        <w:rPr>
          <w:rFonts w:ascii="Calibri" w:hAnsi="Calibri"/>
          <w:spacing w:val="5"/>
        </w:rPr>
        <w:t xml:space="preserve"> </w:t>
      </w:r>
      <w:r w:rsidRPr="00486905">
        <w:rPr>
          <w:rFonts w:ascii="Calibri" w:hAnsi="Calibri"/>
        </w:rPr>
        <w:t>exa</w:t>
      </w:r>
      <w:r w:rsidRPr="00486905">
        <w:rPr>
          <w:rFonts w:ascii="Calibri" w:hAnsi="Calibri"/>
          <w:spacing w:val="-1"/>
        </w:rPr>
        <w:t>m</w:t>
      </w:r>
      <w:r w:rsidRPr="00486905">
        <w:rPr>
          <w:rFonts w:ascii="Calibri" w:hAnsi="Calibri"/>
        </w:rPr>
        <w:t>ination</w:t>
      </w:r>
      <w:r w:rsidRPr="00486905">
        <w:rPr>
          <w:rFonts w:ascii="Calibri" w:hAnsi="Calibri"/>
          <w:spacing w:val="20"/>
        </w:rPr>
        <w:t xml:space="preserve"> </w:t>
      </w:r>
      <w:r w:rsidRPr="00486905">
        <w:rPr>
          <w:rFonts w:ascii="Calibri" w:hAnsi="Calibri"/>
        </w:rPr>
        <w:t>require</w:t>
      </w:r>
      <w:r w:rsidRPr="00486905">
        <w:rPr>
          <w:rFonts w:ascii="Calibri" w:hAnsi="Calibri"/>
          <w:spacing w:val="-1"/>
        </w:rPr>
        <w:t>m</w:t>
      </w:r>
      <w:r w:rsidRPr="00486905">
        <w:rPr>
          <w:rFonts w:ascii="Calibri" w:hAnsi="Calibri"/>
        </w:rPr>
        <w:t>ents</w:t>
      </w:r>
      <w:r w:rsidRPr="00486905">
        <w:rPr>
          <w:rFonts w:ascii="Calibri" w:hAnsi="Calibri"/>
          <w:spacing w:val="20"/>
        </w:rPr>
        <w:t xml:space="preserve"> </w:t>
      </w:r>
      <w:r w:rsidRPr="00486905">
        <w:rPr>
          <w:rFonts w:ascii="Calibri" w:hAnsi="Calibri"/>
        </w:rPr>
        <w:t>rests</w:t>
      </w:r>
      <w:r w:rsidRPr="00486905">
        <w:rPr>
          <w:rFonts w:ascii="Calibri" w:hAnsi="Calibri"/>
          <w:spacing w:val="6"/>
        </w:rPr>
        <w:t xml:space="preserve"> </w:t>
      </w:r>
      <w:r w:rsidRPr="00486905">
        <w:rPr>
          <w:rFonts w:ascii="Calibri" w:hAnsi="Calibri"/>
        </w:rPr>
        <w:t>with</w:t>
      </w:r>
      <w:r w:rsidRPr="00486905">
        <w:rPr>
          <w:rFonts w:ascii="Calibri" w:hAnsi="Calibri"/>
          <w:spacing w:val="8"/>
        </w:rPr>
        <w:t xml:space="preserve"> </w:t>
      </w:r>
      <w:r w:rsidRPr="00486905">
        <w:rPr>
          <w:rFonts w:ascii="Calibri" w:hAnsi="Calibri"/>
          <w:b/>
          <w:bCs/>
          <w:spacing w:val="1"/>
        </w:rPr>
        <w:t>yo</w:t>
      </w:r>
      <w:r w:rsidRPr="00486905">
        <w:rPr>
          <w:rFonts w:ascii="Calibri" w:hAnsi="Calibri"/>
          <w:b/>
          <w:bCs/>
        </w:rPr>
        <w:t>u</w:t>
      </w:r>
      <w:r w:rsidRPr="00486905">
        <w:rPr>
          <w:rFonts w:ascii="Calibri" w:hAnsi="Calibri"/>
        </w:rPr>
        <w:t>,</w:t>
      </w:r>
      <w:r w:rsidRPr="00486905">
        <w:rPr>
          <w:rFonts w:ascii="Calibri" w:hAnsi="Calibri"/>
          <w:spacing w:val="2"/>
        </w:rPr>
        <w:t xml:space="preserve"> </w:t>
      </w:r>
      <w:r w:rsidRPr="00486905">
        <w:rPr>
          <w:rFonts w:ascii="Calibri" w:hAnsi="Calibri"/>
        </w:rPr>
        <w:t>the</w:t>
      </w:r>
      <w:r w:rsidRPr="00486905">
        <w:rPr>
          <w:rFonts w:ascii="Calibri" w:hAnsi="Calibri"/>
          <w:spacing w:val="3"/>
        </w:rPr>
        <w:t xml:space="preserve"> </w:t>
      </w:r>
      <w:r w:rsidRPr="00486905">
        <w:rPr>
          <w:rFonts w:ascii="Calibri" w:hAnsi="Calibri"/>
        </w:rPr>
        <w:t>candidate.</w:t>
      </w:r>
      <w:r w:rsidRPr="00486905">
        <w:rPr>
          <w:rFonts w:ascii="Calibri" w:hAnsi="Calibri"/>
          <w:spacing w:val="12"/>
        </w:rPr>
        <w:t xml:space="preserve"> </w:t>
      </w:r>
      <w:r w:rsidRPr="00486905">
        <w:rPr>
          <w:rFonts w:ascii="Calibri" w:hAnsi="Calibri"/>
        </w:rPr>
        <w:t xml:space="preserve">If </w:t>
      </w:r>
      <w:r w:rsidRPr="00486905">
        <w:rPr>
          <w:rFonts w:ascii="Calibri" w:hAnsi="Calibri"/>
          <w:w w:val="102"/>
        </w:rPr>
        <w:t>t</w:t>
      </w:r>
      <w:r w:rsidRPr="00486905">
        <w:rPr>
          <w:rFonts w:ascii="Calibri" w:hAnsi="Calibri"/>
          <w:w w:val="101"/>
        </w:rPr>
        <w:t>h</w:t>
      </w:r>
      <w:r w:rsidRPr="00486905">
        <w:rPr>
          <w:rFonts w:ascii="Calibri" w:hAnsi="Calibri"/>
          <w:w w:val="102"/>
        </w:rPr>
        <w:t xml:space="preserve">e </w:t>
      </w:r>
      <w:r w:rsidRPr="00486905">
        <w:rPr>
          <w:rFonts w:ascii="Calibri" w:hAnsi="Calibri"/>
        </w:rPr>
        <w:t>require</w:t>
      </w:r>
      <w:r w:rsidRPr="00486905">
        <w:rPr>
          <w:rFonts w:ascii="Calibri" w:hAnsi="Calibri"/>
          <w:spacing w:val="-1"/>
        </w:rPr>
        <w:t>m</w:t>
      </w:r>
      <w:r w:rsidRPr="00486905">
        <w:rPr>
          <w:rFonts w:ascii="Calibri" w:hAnsi="Calibri"/>
        </w:rPr>
        <w:t>ents</w:t>
      </w:r>
      <w:r w:rsidRPr="00486905">
        <w:rPr>
          <w:rFonts w:ascii="Calibri" w:hAnsi="Calibri"/>
          <w:spacing w:val="22"/>
        </w:rPr>
        <w:t xml:space="preserve"> </w:t>
      </w:r>
      <w:r w:rsidRPr="00486905">
        <w:rPr>
          <w:rFonts w:ascii="Calibri" w:hAnsi="Calibri"/>
        </w:rPr>
        <w:t>are</w:t>
      </w:r>
      <w:r w:rsidRPr="00486905">
        <w:rPr>
          <w:rFonts w:ascii="Calibri" w:hAnsi="Calibri"/>
          <w:spacing w:val="4"/>
        </w:rPr>
        <w:t xml:space="preserve"> </w:t>
      </w:r>
      <w:r w:rsidRPr="00486905">
        <w:rPr>
          <w:rFonts w:ascii="Calibri" w:hAnsi="Calibri"/>
        </w:rPr>
        <w:t>not</w:t>
      </w:r>
      <w:r w:rsidRPr="00486905">
        <w:rPr>
          <w:rFonts w:ascii="Calibri" w:hAnsi="Calibri"/>
          <w:spacing w:val="3"/>
        </w:rPr>
        <w:t xml:space="preserve"> </w:t>
      </w:r>
      <w:r w:rsidRPr="00486905">
        <w:rPr>
          <w:rFonts w:ascii="Calibri" w:hAnsi="Calibri"/>
        </w:rPr>
        <w:t>followed,</w:t>
      </w:r>
      <w:r w:rsidRPr="00486905">
        <w:rPr>
          <w:rFonts w:ascii="Calibri" w:hAnsi="Calibri"/>
          <w:spacing w:val="15"/>
        </w:rPr>
        <w:t xml:space="preserve"> </w:t>
      </w:r>
      <w:r w:rsidRPr="00486905">
        <w:rPr>
          <w:rFonts w:ascii="Calibri" w:hAnsi="Calibri"/>
        </w:rPr>
        <w:t>your</w:t>
      </w:r>
      <w:r w:rsidRPr="00486905">
        <w:rPr>
          <w:rFonts w:ascii="Calibri" w:hAnsi="Calibri"/>
          <w:spacing w:val="2"/>
        </w:rPr>
        <w:t xml:space="preserve"> </w:t>
      </w:r>
      <w:r w:rsidRPr="00486905">
        <w:rPr>
          <w:rFonts w:ascii="Calibri" w:hAnsi="Calibri"/>
        </w:rPr>
        <w:t>teacher</w:t>
      </w:r>
      <w:r w:rsidRPr="00486905">
        <w:rPr>
          <w:rFonts w:ascii="Calibri" w:hAnsi="Calibri"/>
          <w:spacing w:val="11"/>
        </w:rPr>
        <w:t xml:space="preserve"> </w:t>
      </w:r>
      <w:r w:rsidRPr="00486905">
        <w:rPr>
          <w:rFonts w:ascii="Calibri" w:hAnsi="Calibri"/>
        </w:rPr>
        <w:t>and</w:t>
      </w:r>
      <w:r w:rsidRPr="00486905">
        <w:rPr>
          <w:rFonts w:ascii="Calibri" w:hAnsi="Calibri"/>
          <w:spacing w:val="4"/>
        </w:rPr>
        <w:t xml:space="preserve"> </w:t>
      </w:r>
      <w:r w:rsidRPr="00486905">
        <w:rPr>
          <w:rFonts w:ascii="Calibri" w:hAnsi="Calibri"/>
        </w:rPr>
        <w:t>the</w:t>
      </w:r>
      <w:r w:rsidRPr="00486905">
        <w:rPr>
          <w:rFonts w:ascii="Calibri" w:hAnsi="Calibri"/>
          <w:spacing w:val="4"/>
        </w:rPr>
        <w:t xml:space="preserve"> </w:t>
      </w:r>
      <w:r w:rsidRPr="00486905">
        <w:rPr>
          <w:rFonts w:ascii="Calibri" w:hAnsi="Calibri"/>
        </w:rPr>
        <w:t>school</w:t>
      </w:r>
      <w:r w:rsidRPr="00486905">
        <w:rPr>
          <w:rFonts w:ascii="Calibri" w:hAnsi="Calibri"/>
          <w:spacing w:val="9"/>
        </w:rPr>
        <w:t xml:space="preserve"> </w:t>
      </w:r>
      <w:r w:rsidRPr="00486905">
        <w:rPr>
          <w:rFonts w:ascii="Calibri" w:hAnsi="Calibri"/>
        </w:rPr>
        <w:t>authori</w:t>
      </w:r>
      <w:r w:rsidRPr="00486905">
        <w:rPr>
          <w:rFonts w:ascii="Calibri" w:hAnsi="Calibri"/>
          <w:spacing w:val="-1"/>
        </w:rPr>
        <w:t>t</w:t>
      </w:r>
      <w:r w:rsidRPr="00486905">
        <w:rPr>
          <w:rFonts w:ascii="Calibri" w:hAnsi="Calibri"/>
        </w:rPr>
        <w:t>y</w:t>
      </w:r>
      <w:r w:rsidRPr="00486905">
        <w:rPr>
          <w:rFonts w:ascii="Calibri" w:hAnsi="Calibri"/>
          <w:spacing w:val="12"/>
        </w:rPr>
        <w:t xml:space="preserve"> </w:t>
      </w:r>
      <w:r w:rsidRPr="00486905">
        <w:rPr>
          <w:rFonts w:ascii="Calibri" w:hAnsi="Calibri"/>
        </w:rPr>
        <w:t>will</w:t>
      </w:r>
      <w:r w:rsidRPr="00486905">
        <w:rPr>
          <w:rFonts w:ascii="Calibri" w:hAnsi="Calibri"/>
          <w:spacing w:val="5"/>
        </w:rPr>
        <w:t xml:space="preserve"> </w:t>
      </w:r>
      <w:r w:rsidRPr="00486905">
        <w:rPr>
          <w:rFonts w:ascii="Calibri" w:hAnsi="Calibri"/>
        </w:rPr>
        <w:t>have</w:t>
      </w:r>
      <w:r w:rsidRPr="00486905">
        <w:rPr>
          <w:rFonts w:ascii="Calibri" w:hAnsi="Calibri"/>
          <w:spacing w:val="7"/>
        </w:rPr>
        <w:t xml:space="preserve"> </w:t>
      </w:r>
      <w:r w:rsidRPr="00486905">
        <w:rPr>
          <w:rFonts w:ascii="Calibri" w:hAnsi="Calibri"/>
        </w:rPr>
        <w:t>no choice</w:t>
      </w:r>
      <w:r w:rsidRPr="00486905">
        <w:rPr>
          <w:rFonts w:ascii="Calibri" w:hAnsi="Calibri"/>
          <w:spacing w:val="10"/>
        </w:rPr>
        <w:t xml:space="preserve"> </w:t>
      </w:r>
      <w:r w:rsidRPr="00486905">
        <w:rPr>
          <w:rFonts w:ascii="Calibri" w:hAnsi="Calibri"/>
        </w:rPr>
        <w:t>but</w:t>
      </w:r>
      <w:r w:rsidRPr="00486905">
        <w:rPr>
          <w:rFonts w:ascii="Calibri" w:hAnsi="Calibri"/>
          <w:spacing w:val="3"/>
        </w:rPr>
        <w:t xml:space="preserve"> </w:t>
      </w:r>
      <w:r w:rsidRPr="00486905">
        <w:rPr>
          <w:rFonts w:ascii="Calibri" w:hAnsi="Calibri"/>
          <w:spacing w:val="-1"/>
        </w:rPr>
        <w:t>t</w:t>
      </w:r>
      <w:r w:rsidRPr="00486905">
        <w:rPr>
          <w:rFonts w:ascii="Calibri" w:hAnsi="Calibri"/>
        </w:rPr>
        <w:t>o</w:t>
      </w:r>
      <w:r w:rsidRPr="00486905">
        <w:rPr>
          <w:rFonts w:ascii="Calibri" w:hAnsi="Calibri"/>
          <w:spacing w:val="1"/>
        </w:rPr>
        <w:t xml:space="preserve"> </w:t>
      </w:r>
      <w:r w:rsidRPr="00486905">
        <w:rPr>
          <w:rFonts w:ascii="Calibri" w:hAnsi="Calibri"/>
        </w:rPr>
        <w:t>bring</w:t>
      </w:r>
      <w:r w:rsidRPr="00486905">
        <w:rPr>
          <w:rFonts w:ascii="Calibri" w:hAnsi="Calibri"/>
          <w:spacing w:val="2"/>
        </w:rPr>
        <w:t xml:space="preserve"> </w:t>
      </w:r>
      <w:r w:rsidRPr="00486905">
        <w:rPr>
          <w:rFonts w:ascii="Calibri" w:hAnsi="Calibri"/>
        </w:rPr>
        <w:t>this</w:t>
      </w:r>
      <w:r w:rsidRPr="00486905">
        <w:rPr>
          <w:rFonts w:ascii="Calibri" w:hAnsi="Calibri"/>
          <w:spacing w:val="4"/>
        </w:rPr>
        <w:t xml:space="preserve"> </w:t>
      </w:r>
      <w:r w:rsidRPr="00486905">
        <w:rPr>
          <w:rFonts w:ascii="Calibri" w:hAnsi="Calibri"/>
          <w:spacing w:val="-1"/>
        </w:rPr>
        <w:t>t</w:t>
      </w:r>
      <w:r w:rsidRPr="00486905">
        <w:rPr>
          <w:rFonts w:ascii="Calibri" w:hAnsi="Calibri"/>
        </w:rPr>
        <w:t>o</w:t>
      </w:r>
      <w:r w:rsidRPr="00486905">
        <w:rPr>
          <w:rFonts w:ascii="Calibri" w:hAnsi="Calibri"/>
          <w:spacing w:val="1"/>
        </w:rPr>
        <w:t xml:space="preserve"> </w:t>
      </w:r>
      <w:r w:rsidRPr="00486905">
        <w:rPr>
          <w:rFonts w:ascii="Calibri" w:hAnsi="Calibri"/>
          <w:w w:val="102"/>
        </w:rPr>
        <w:t xml:space="preserve">the </w:t>
      </w:r>
      <w:r w:rsidRPr="00486905">
        <w:rPr>
          <w:rFonts w:ascii="Calibri" w:hAnsi="Calibri"/>
        </w:rPr>
        <w:t>attention</w:t>
      </w:r>
      <w:r w:rsidRPr="00486905">
        <w:rPr>
          <w:rFonts w:ascii="Calibri" w:hAnsi="Calibri"/>
          <w:spacing w:val="17"/>
        </w:rPr>
        <w:t xml:space="preserve"> </w:t>
      </w:r>
      <w:r w:rsidRPr="00486905">
        <w:rPr>
          <w:rFonts w:ascii="Calibri" w:hAnsi="Calibri"/>
        </w:rPr>
        <w:t>of</w:t>
      </w:r>
      <w:r w:rsidRPr="00486905">
        <w:rPr>
          <w:rFonts w:ascii="Calibri" w:hAnsi="Calibri"/>
          <w:spacing w:val="3"/>
        </w:rPr>
        <w:t xml:space="preserve"> </w:t>
      </w:r>
      <w:r w:rsidRPr="00486905">
        <w:rPr>
          <w:rFonts w:ascii="Calibri" w:hAnsi="Calibri"/>
          <w:spacing w:val="-1"/>
        </w:rPr>
        <w:t>t</w:t>
      </w:r>
      <w:r w:rsidRPr="00486905">
        <w:rPr>
          <w:rFonts w:ascii="Calibri" w:hAnsi="Calibri"/>
          <w:spacing w:val="1"/>
        </w:rPr>
        <w:t>h</w:t>
      </w:r>
      <w:r w:rsidRPr="00486905">
        <w:rPr>
          <w:rFonts w:ascii="Calibri" w:hAnsi="Calibri"/>
        </w:rPr>
        <w:t>e</w:t>
      </w:r>
      <w:r w:rsidRPr="00486905">
        <w:rPr>
          <w:rFonts w:ascii="Calibri" w:hAnsi="Calibri"/>
          <w:spacing w:val="5"/>
        </w:rPr>
        <w:t xml:space="preserve"> </w:t>
      </w:r>
      <w:r w:rsidRPr="00486905">
        <w:rPr>
          <w:rFonts w:ascii="Calibri" w:hAnsi="Calibri"/>
        </w:rPr>
        <w:t>State</w:t>
      </w:r>
      <w:r w:rsidRPr="00486905">
        <w:rPr>
          <w:rFonts w:ascii="Calibri" w:hAnsi="Calibri"/>
          <w:spacing w:val="10"/>
        </w:rPr>
        <w:t xml:space="preserve"> </w:t>
      </w:r>
      <w:r w:rsidRPr="00486905">
        <w:rPr>
          <w:rFonts w:ascii="Calibri" w:hAnsi="Calibri"/>
        </w:rPr>
        <w:t>Examinations</w:t>
      </w:r>
      <w:r w:rsidRPr="00486905">
        <w:rPr>
          <w:rFonts w:ascii="Calibri" w:hAnsi="Calibri"/>
          <w:spacing w:val="25"/>
        </w:rPr>
        <w:t xml:space="preserve"> </w:t>
      </w:r>
      <w:r w:rsidRPr="00486905">
        <w:rPr>
          <w:rFonts w:ascii="Calibri" w:hAnsi="Calibri"/>
          <w:w w:val="102"/>
        </w:rPr>
        <w:t>Commission.</w:t>
      </w:r>
    </w:p>
    <w:p w:rsidR="00486905" w:rsidRPr="00486905" w:rsidRDefault="00486905" w:rsidP="00486905">
      <w:pPr>
        <w:pStyle w:val="ListParagraph"/>
        <w:numPr>
          <w:ilvl w:val="0"/>
          <w:numId w:val="19"/>
        </w:numPr>
        <w:spacing w:after="200"/>
        <w:ind w:left="425" w:hanging="357"/>
        <w:contextualSpacing w:val="0"/>
        <w:rPr>
          <w:rFonts w:ascii="Calibri" w:hAnsi="Calibri"/>
        </w:rPr>
      </w:pPr>
      <w:r w:rsidRPr="00486905">
        <w:rPr>
          <w:rFonts w:ascii="Calibri" w:hAnsi="Calibri"/>
        </w:rPr>
        <w:t>Bonus</w:t>
      </w:r>
      <w:r w:rsidRPr="00486905">
        <w:rPr>
          <w:rFonts w:ascii="Calibri" w:hAnsi="Calibri"/>
          <w:spacing w:val="12"/>
        </w:rPr>
        <w:t xml:space="preserve"> </w:t>
      </w:r>
      <w:r w:rsidRPr="00486905">
        <w:rPr>
          <w:rFonts w:ascii="Calibri" w:hAnsi="Calibri"/>
          <w:spacing w:val="-1"/>
        </w:rPr>
        <w:t>m</w:t>
      </w:r>
      <w:r w:rsidRPr="00486905">
        <w:rPr>
          <w:rFonts w:ascii="Calibri" w:hAnsi="Calibri"/>
        </w:rPr>
        <w:t>arks</w:t>
      </w:r>
      <w:r w:rsidRPr="00486905">
        <w:rPr>
          <w:rFonts w:ascii="Calibri" w:hAnsi="Calibri"/>
          <w:spacing w:val="10"/>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not</w:t>
      </w:r>
      <w:r w:rsidRPr="00486905">
        <w:rPr>
          <w:rFonts w:ascii="Calibri" w:hAnsi="Calibri"/>
          <w:spacing w:val="6"/>
        </w:rPr>
        <w:t xml:space="preserve"> </w:t>
      </w:r>
      <w:r w:rsidRPr="00486905">
        <w:rPr>
          <w:rFonts w:ascii="Calibri" w:hAnsi="Calibri"/>
        </w:rPr>
        <w:t>be</w:t>
      </w:r>
      <w:r w:rsidRPr="00486905">
        <w:rPr>
          <w:rFonts w:ascii="Calibri" w:hAnsi="Calibri"/>
          <w:spacing w:val="5"/>
        </w:rPr>
        <w:t xml:space="preserve"> </w:t>
      </w:r>
      <w:r w:rsidRPr="00486905">
        <w:rPr>
          <w:rFonts w:ascii="Calibri" w:hAnsi="Calibri"/>
          <w:spacing w:val="-1"/>
        </w:rPr>
        <w:t>a</w:t>
      </w:r>
      <w:r w:rsidRPr="00486905">
        <w:rPr>
          <w:rFonts w:ascii="Calibri" w:hAnsi="Calibri"/>
        </w:rPr>
        <w:t>warded</w:t>
      </w:r>
      <w:r w:rsidRPr="00486905">
        <w:rPr>
          <w:rFonts w:ascii="Calibri" w:hAnsi="Calibri"/>
          <w:spacing w:val="15"/>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any</w:t>
      </w:r>
      <w:r w:rsidRPr="00486905">
        <w:rPr>
          <w:rFonts w:ascii="Calibri" w:hAnsi="Calibri"/>
          <w:spacing w:val="7"/>
        </w:rPr>
        <w:t xml:space="preserve"> </w:t>
      </w:r>
      <w:r w:rsidRPr="00486905">
        <w:rPr>
          <w:rFonts w:ascii="Calibri" w:hAnsi="Calibri"/>
        </w:rPr>
        <w:t>Resea</w:t>
      </w:r>
      <w:r w:rsidRPr="00486905">
        <w:rPr>
          <w:rFonts w:ascii="Calibri" w:hAnsi="Calibri"/>
          <w:spacing w:val="1"/>
        </w:rPr>
        <w:t>r</w:t>
      </w:r>
      <w:r w:rsidRPr="00486905">
        <w:rPr>
          <w:rFonts w:ascii="Calibri" w:hAnsi="Calibri"/>
        </w:rPr>
        <w:t>ch</w:t>
      </w:r>
      <w:r w:rsidRPr="00486905">
        <w:rPr>
          <w:rFonts w:ascii="Calibri" w:hAnsi="Calibri"/>
          <w:spacing w:val="16"/>
        </w:rPr>
        <w:t xml:space="preserve"> </w:t>
      </w:r>
      <w:r w:rsidRPr="00486905">
        <w:rPr>
          <w:rFonts w:ascii="Calibri" w:hAnsi="Calibri"/>
        </w:rPr>
        <w:t>Study</w:t>
      </w:r>
      <w:r w:rsidRPr="00486905">
        <w:rPr>
          <w:rFonts w:ascii="Calibri" w:hAnsi="Calibri"/>
          <w:spacing w:val="12"/>
        </w:rPr>
        <w:t xml:space="preserve"> </w:t>
      </w:r>
      <w:r w:rsidRPr="00486905">
        <w:rPr>
          <w:rFonts w:ascii="Calibri" w:hAnsi="Calibri"/>
        </w:rPr>
        <w:t>Report</w:t>
      </w:r>
      <w:r w:rsidRPr="00486905">
        <w:rPr>
          <w:rFonts w:ascii="Calibri" w:hAnsi="Calibri"/>
          <w:spacing w:val="13"/>
        </w:rPr>
        <w:t xml:space="preserve"> </w:t>
      </w:r>
      <w:r w:rsidRPr="00486905">
        <w:rPr>
          <w:rFonts w:ascii="Calibri" w:hAnsi="Calibri"/>
          <w:spacing w:val="-1"/>
        </w:rPr>
        <w:t>c</w:t>
      </w:r>
      <w:r w:rsidRPr="00486905">
        <w:rPr>
          <w:rFonts w:ascii="Calibri" w:hAnsi="Calibri"/>
          <w:spacing w:val="1"/>
        </w:rPr>
        <w:t>o</w:t>
      </w:r>
      <w:r w:rsidRPr="00486905">
        <w:rPr>
          <w:rFonts w:ascii="Calibri" w:hAnsi="Calibri"/>
          <w:spacing w:val="-1"/>
        </w:rPr>
        <w:t>m</w:t>
      </w:r>
      <w:r w:rsidRPr="00486905">
        <w:rPr>
          <w:rFonts w:ascii="Calibri" w:hAnsi="Calibri"/>
          <w:spacing w:val="1"/>
        </w:rPr>
        <w:t>p</w:t>
      </w:r>
      <w:r w:rsidRPr="00486905">
        <w:rPr>
          <w:rFonts w:ascii="Calibri" w:hAnsi="Calibri"/>
        </w:rPr>
        <w:t>le</w:t>
      </w:r>
      <w:r w:rsidRPr="00486905">
        <w:rPr>
          <w:rFonts w:ascii="Calibri" w:hAnsi="Calibri"/>
          <w:spacing w:val="1"/>
        </w:rPr>
        <w:t>t</w:t>
      </w:r>
      <w:r w:rsidRPr="00486905">
        <w:rPr>
          <w:rFonts w:ascii="Calibri" w:hAnsi="Calibri"/>
        </w:rPr>
        <w:t>ed</w:t>
      </w:r>
      <w:r w:rsidRPr="00486905">
        <w:rPr>
          <w:rFonts w:ascii="Calibri" w:hAnsi="Calibri"/>
          <w:spacing w:val="15"/>
        </w:rPr>
        <w:t xml:space="preserve"> </w:t>
      </w:r>
      <w:r w:rsidRPr="00486905">
        <w:rPr>
          <w:rFonts w:ascii="Calibri" w:hAnsi="Calibri"/>
        </w:rPr>
        <w:t>in</w:t>
      </w:r>
      <w:r w:rsidRPr="00486905">
        <w:rPr>
          <w:rFonts w:ascii="Calibri" w:hAnsi="Calibri"/>
          <w:spacing w:val="4"/>
        </w:rPr>
        <w:t xml:space="preserve"> </w:t>
      </w:r>
      <w:r w:rsidRPr="00486905">
        <w:rPr>
          <w:rFonts w:ascii="Calibri" w:hAnsi="Calibri"/>
        </w:rPr>
        <w:t>Irish.</w:t>
      </w:r>
      <w:r w:rsidRPr="00486905">
        <w:rPr>
          <w:rFonts w:ascii="Calibri" w:hAnsi="Calibri"/>
          <w:spacing w:val="10"/>
        </w:rPr>
        <w:t xml:space="preserve"> </w:t>
      </w:r>
      <w:r w:rsidRPr="00486905">
        <w:rPr>
          <w:rFonts w:ascii="Calibri" w:hAnsi="Calibri"/>
        </w:rPr>
        <w:t>Bonus</w:t>
      </w:r>
      <w:r w:rsidRPr="00486905">
        <w:rPr>
          <w:rFonts w:ascii="Calibri" w:hAnsi="Calibri"/>
          <w:spacing w:val="11"/>
        </w:rPr>
        <w:t xml:space="preserve"> </w:t>
      </w:r>
      <w:r w:rsidRPr="00486905">
        <w:rPr>
          <w:rFonts w:ascii="Calibri" w:hAnsi="Calibri"/>
        </w:rPr>
        <w:t>marks</w:t>
      </w:r>
      <w:r w:rsidRPr="00486905">
        <w:rPr>
          <w:rFonts w:ascii="Calibri" w:hAnsi="Calibri"/>
          <w:spacing w:val="11"/>
        </w:rPr>
        <w:t xml:space="preserve"> </w:t>
      </w:r>
      <w:r w:rsidRPr="00486905">
        <w:rPr>
          <w:rFonts w:ascii="Calibri" w:hAnsi="Calibri"/>
        </w:rPr>
        <w:t>for</w:t>
      </w:r>
      <w:r w:rsidRPr="00486905">
        <w:rPr>
          <w:rFonts w:ascii="Calibri" w:hAnsi="Calibri"/>
          <w:spacing w:val="3"/>
        </w:rPr>
        <w:t xml:space="preserve"> </w:t>
      </w:r>
      <w:r w:rsidRPr="00486905">
        <w:rPr>
          <w:rFonts w:ascii="Calibri" w:hAnsi="Calibri"/>
          <w:w w:val="102"/>
        </w:rPr>
        <w:t xml:space="preserve">answering </w:t>
      </w:r>
      <w:r w:rsidRPr="00486905">
        <w:rPr>
          <w:rFonts w:ascii="Calibri" w:hAnsi="Calibri"/>
        </w:rPr>
        <w:t>through</w:t>
      </w:r>
      <w:r w:rsidRPr="00486905">
        <w:rPr>
          <w:rFonts w:ascii="Calibri" w:hAnsi="Calibri"/>
          <w:spacing w:val="8"/>
        </w:rPr>
        <w:t xml:space="preserve"> </w:t>
      </w:r>
      <w:r w:rsidRPr="00486905">
        <w:rPr>
          <w:rFonts w:ascii="Calibri" w:hAnsi="Calibri"/>
        </w:rPr>
        <w:t>Irish</w:t>
      </w:r>
      <w:r w:rsidRPr="00486905">
        <w:rPr>
          <w:rFonts w:ascii="Calibri" w:hAnsi="Calibri"/>
          <w:spacing w:val="8"/>
        </w:rPr>
        <w:t xml:space="preserve"> </w:t>
      </w:r>
      <w:r w:rsidRPr="00486905">
        <w:rPr>
          <w:rFonts w:ascii="Calibri" w:hAnsi="Calibri"/>
        </w:rPr>
        <w:t>will</w:t>
      </w:r>
      <w:r w:rsidRPr="00486905">
        <w:rPr>
          <w:rFonts w:ascii="Calibri" w:hAnsi="Calibri"/>
          <w:spacing w:val="8"/>
        </w:rPr>
        <w:t xml:space="preserve"> </w:t>
      </w:r>
      <w:r w:rsidRPr="00486905">
        <w:rPr>
          <w:rFonts w:ascii="Calibri" w:hAnsi="Calibri"/>
        </w:rPr>
        <w:t>on</w:t>
      </w:r>
      <w:r w:rsidRPr="00486905">
        <w:rPr>
          <w:rFonts w:ascii="Calibri" w:hAnsi="Calibri"/>
          <w:spacing w:val="-1"/>
        </w:rPr>
        <w:t>l</w:t>
      </w:r>
      <w:r w:rsidRPr="00486905">
        <w:rPr>
          <w:rFonts w:ascii="Calibri" w:hAnsi="Calibri"/>
        </w:rPr>
        <w:t>y</w:t>
      </w:r>
      <w:r w:rsidRPr="00486905">
        <w:rPr>
          <w:rFonts w:ascii="Calibri" w:hAnsi="Calibri"/>
          <w:spacing w:val="9"/>
        </w:rPr>
        <w:t xml:space="preserve"> </w:t>
      </w:r>
      <w:r w:rsidRPr="00486905">
        <w:rPr>
          <w:rFonts w:ascii="Calibri" w:hAnsi="Calibri"/>
        </w:rPr>
        <w:t>app</w:t>
      </w:r>
      <w:r w:rsidRPr="00486905">
        <w:rPr>
          <w:rFonts w:ascii="Calibri" w:hAnsi="Calibri"/>
          <w:spacing w:val="-1"/>
        </w:rPr>
        <w:t>l</w:t>
      </w:r>
      <w:r w:rsidRPr="00486905">
        <w:rPr>
          <w:rFonts w:ascii="Calibri" w:hAnsi="Calibri"/>
        </w:rPr>
        <w:t>y</w:t>
      </w:r>
      <w:r w:rsidRPr="00486905">
        <w:rPr>
          <w:rFonts w:ascii="Calibri" w:hAnsi="Calibri"/>
          <w:spacing w:val="9"/>
        </w:rPr>
        <w:t xml:space="preserve"> </w:t>
      </w:r>
      <w:r w:rsidRPr="00486905">
        <w:rPr>
          <w:rFonts w:ascii="Calibri" w:hAnsi="Calibri"/>
        </w:rPr>
        <w:t>to</w:t>
      </w:r>
      <w:r w:rsidRPr="00486905">
        <w:rPr>
          <w:rFonts w:ascii="Calibri" w:hAnsi="Calibri"/>
          <w:spacing w:val="4"/>
        </w:rPr>
        <w:t xml:space="preserve"> </w:t>
      </w:r>
      <w:r w:rsidRPr="00486905">
        <w:rPr>
          <w:rFonts w:ascii="Calibri" w:hAnsi="Calibri"/>
        </w:rPr>
        <w:t>the</w:t>
      </w:r>
      <w:r w:rsidRPr="00486905">
        <w:rPr>
          <w:rFonts w:ascii="Calibri" w:hAnsi="Calibri"/>
          <w:spacing w:val="7"/>
        </w:rPr>
        <w:t xml:space="preserve"> </w:t>
      </w:r>
      <w:r w:rsidRPr="00486905">
        <w:rPr>
          <w:rFonts w:ascii="Calibri" w:hAnsi="Calibri"/>
        </w:rPr>
        <w:t>f</w:t>
      </w:r>
      <w:r w:rsidRPr="00486905">
        <w:rPr>
          <w:rFonts w:ascii="Calibri" w:hAnsi="Calibri"/>
          <w:spacing w:val="-1"/>
        </w:rPr>
        <w:t>i</w:t>
      </w:r>
      <w:r w:rsidRPr="00486905">
        <w:rPr>
          <w:rFonts w:ascii="Calibri" w:hAnsi="Calibri"/>
        </w:rPr>
        <w:t>nal</w:t>
      </w:r>
      <w:r w:rsidRPr="00486905">
        <w:rPr>
          <w:rFonts w:ascii="Calibri" w:hAnsi="Calibri"/>
          <w:spacing w:val="10"/>
        </w:rPr>
        <w:t xml:space="preserve"> </w:t>
      </w:r>
      <w:r w:rsidRPr="00486905">
        <w:rPr>
          <w:rFonts w:ascii="Calibri" w:hAnsi="Calibri"/>
        </w:rPr>
        <w:t>written</w:t>
      </w:r>
      <w:r w:rsidRPr="00486905">
        <w:rPr>
          <w:rFonts w:ascii="Calibri" w:hAnsi="Calibri"/>
          <w:spacing w:val="14"/>
        </w:rPr>
        <w:t xml:space="preserve"> </w:t>
      </w:r>
      <w:r w:rsidRPr="00486905">
        <w:rPr>
          <w:rFonts w:ascii="Calibri" w:hAnsi="Calibri"/>
          <w:w w:val="102"/>
        </w:rPr>
        <w:t>exa</w:t>
      </w:r>
      <w:r w:rsidRPr="00486905">
        <w:rPr>
          <w:rFonts w:ascii="Calibri" w:hAnsi="Calibri"/>
          <w:spacing w:val="-1"/>
          <w:w w:val="102"/>
        </w:rPr>
        <w:t>m</w:t>
      </w:r>
      <w:r w:rsidRPr="00486905">
        <w:rPr>
          <w:rFonts w:ascii="Calibri" w:hAnsi="Calibri"/>
          <w:spacing w:val="1"/>
          <w:w w:val="102"/>
        </w:rPr>
        <w:t>i</w:t>
      </w:r>
      <w:r w:rsidRPr="00486905">
        <w:rPr>
          <w:rFonts w:ascii="Calibri" w:hAnsi="Calibri"/>
          <w:spacing w:val="1"/>
          <w:w w:val="101"/>
        </w:rPr>
        <w:t>n</w:t>
      </w:r>
      <w:r w:rsidRPr="00486905">
        <w:rPr>
          <w:rFonts w:ascii="Calibri" w:hAnsi="Calibri"/>
          <w:w w:val="102"/>
        </w:rPr>
        <w:t>ation.</w:t>
      </w:r>
    </w:p>
    <w:p w:rsidR="00337560" w:rsidRDefault="00337560">
      <w:pPr>
        <w:spacing w:after="160" w:line="259" w:lineRule="auto"/>
        <w:rPr>
          <w:rFonts w:cstheme="minorHAnsi"/>
          <w:szCs w:val="24"/>
          <w:lang w:val="en-IE"/>
        </w:rPr>
      </w:pPr>
    </w:p>
    <w:p w:rsidR="00AA3015" w:rsidRDefault="00AA3015">
      <w:pPr>
        <w:spacing w:after="160" w:line="259" w:lineRule="auto"/>
        <w:rPr>
          <w:rFonts w:cstheme="minorHAnsi"/>
          <w:szCs w:val="24"/>
          <w:lang w:val="en-IE"/>
        </w:rPr>
      </w:pPr>
    </w:p>
    <w:p w:rsidR="00AA3015" w:rsidRDefault="00AA3015">
      <w:pPr>
        <w:spacing w:after="160" w:line="259" w:lineRule="auto"/>
        <w:rPr>
          <w:rFonts w:cstheme="minorHAnsi"/>
          <w:szCs w:val="24"/>
          <w:lang w:val="en-IE"/>
        </w:rPr>
      </w:pPr>
    </w:p>
    <w:p w:rsidR="004D7D1D" w:rsidRDefault="004D7D1D">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5D1E84" w:rsidRDefault="005D1E84">
      <w:pPr>
        <w:spacing w:after="160" w:line="259" w:lineRule="auto"/>
        <w:rPr>
          <w:rFonts w:cstheme="minorHAnsi"/>
          <w:szCs w:val="24"/>
          <w:lang w:val="en-IE"/>
        </w:rPr>
      </w:pPr>
    </w:p>
    <w:p w:rsidR="00AA3015" w:rsidRDefault="00AA3015">
      <w:pPr>
        <w:spacing w:after="160" w:line="259" w:lineRule="auto"/>
        <w:rPr>
          <w:rFonts w:cstheme="minorHAnsi"/>
          <w:szCs w:val="24"/>
          <w:lang w:val="en-IE"/>
        </w:rPr>
      </w:pPr>
    </w:p>
    <w:p w:rsidR="005D1E84" w:rsidRDefault="005D1E84" w:rsidP="00470A5E">
      <w:pPr>
        <w:pStyle w:val="Heading1"/>
        <w:rPr>
          <w:lang w:val="en-IE"/>
        </w:rPr>
      </w:pPr>
    </w:p>
    <w:p w:rsidR="004D7D1D" w:rsidRPr="00AA3015" w:rsidRDefault="00AA3015" w:rsidP="00470A5E">
      <w:pPr>
        <w:pStyle w:val="Heading1"/>
        <w:rPr>
          <w:szCs w:val="28"/>
          <w:lang w:val="en-IE"/>
        </w:rPr>
      </w:pPr>
      <w:r>
        <w:rPr>
          <w:lang w:val="en-IE"/>
        </w:rPr>
        <w:t>Title of the Study</w:t>
      </w:r>
    </w:p>
    <w:p w:rsidR="004D7D1D" w:rsidRPr="004D7D1D" w:rsidRDefault="004D7D1D" w:rsidP="004D7D1D">
      <w:pPr>
        <w:rPr>
          <w:lang w:val="en-IE"/>
        </w:rPr>
      </w:pPr>
      <w:r>
        <w:rPr>
          <w:lang w:val="en-IE"/>
        </w:rPr>
        <w:t xml:space="preserve">Give </w:t>
      </w:r>
      <w:r w:rsidR="0059712F">
        <w:rPr>
          <w:lang w:val="en-IE"/>
        </w:rPr>
        <w:t xml:space="preserve">below </w:t>
      </w:r>
      <w:r>
        <w:rPr>
          <w:lang w:val="en-IE"/>
        </w:rPr>
        <w:t>the full title, and date parameters where appropriate, of your Research Study</w:t>
      </w:r>
      <w:r w:rsidR="0059712F">
        <w:rPr>
          <w:lang w:val="en-IE"/>
        </w:rPr>
        <w:t>.</w:t>
      </w:r>
    </w:p>
    <w:p w:rsidR="004D7D1D" w:rsidRDefault="004D7D1D">
      <w:pPr>
        <w:spacing w:after="160" w:line="259" w:lineRule="auto"/>
        <w:rPr>
          <w:rFonts w:cstheme="minorHAnsi"/>
          <w:szCs w:val="24"/>
          <w:lang w:val="en-I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3"/>
      </w:tblGrid>
      <w:tr w:rsidR="00337560" w:rsidRPr="00567D79" w:rsidTr="004D7D1D">
        <w:trPr>
          <w:trHeight w:hRule="exact" w:val="3061"/>
        </w:trPr>
        <w:tc>
          <w:tcPr>
            <w:tcW w:w="10193" w:type="dxa"/>
          </w:tcPr>
          <w:p w:rsidR="00337560" w:rsidRPr="00567D79" w:rsidRDefault="00E858BE" w:rsidP="00694B61">
            <w:pPr>
              <w:rPr>
                <w:sz w:val="16"/>
                <w:szCs w:val="16"/>
              </w:rPr>
            </w:pPr>
            <w:sdt>
              <w:sdtPr>
                <w:rPr>
                  <w:rStyle w:val="Candidatetext"/>
                </w:rPr>
                <w:alias w:val="title"/>
                <w:tag w:val="title"/>
                <w:id w:val="1232044953"/>
                <w:lock w:val="sdtLocked"/>
                <w:placeholder>
                  <w:docPart w:val="0AE48FB3F2D144A483F7DE97D91C5AAD"/>
                </w:placeholder>
              </w:sdtPr>
              <w:sdtEndPr>
                <w:rPr>
                  <w:rStyle w:val="DefaultParagraphFont"/>
                  <w:b/>
                  <w:sz w:val="24"/>
                </w:rPr>
              </w:sdtEndPr>
              <w:sdtContent>
                <w:r w:rsidR="006A1F5D">
                  <w:rPr>
                    <w:rStyle w:val="normaltextrun"/>
                    <w:color w:val="000000"/>
                    <w:sz w:val="22"/>
                    <w:szCs w:val="22"/>
                    <w:shd w:val="clear" w:color="auto" w:fill="FFFFFF"/>
                  </w:rPr>
                  <w:t>Why the Double Cross system and its agents were vital to allied successes during World War 2. A case Study: Agent Garbo </w:t>
                </w:r>
                <w:r w:rsidR="006A1F5D">
                  <w:rPr>
                    <w:rStyle w:val="eop"/>
                    <w:rFonts w:eastAsiaTheme="majorEastAsia"/>
                    <w:color w:val="000000"/>
                    <w:sz w:val="22"/>
                    <w:szCs w:val="22"/>
                    <w:shd w:val="clear" w:color="auto" w:fill="FFFFFF"/>
                  </w:rPr>
                  <w:t> </w:t>
                </w:r>
              </w:sdtContent>
            </w:sdt>
          </w:p>
        </w:tc>
      </w:tr>
    </w:tbl>
    <w:p w:rsidR="00337560" w:rsidRDefault="00337560" w:rsidP="004D7D1D"/>
    <w:p w:rsidR="004D7D1D" w:rsidRDefault="004D7D1D">
      <w:pPr>
        <w:spacing w:after="160" w:line="259" w:lineRule="auto"/>
      </w:pPr>
      <w:r>
        <w:br w:type="page"/>
      </w:r>
    </w:p>
    <w:p w:rsidR="004D7D1D" w:rsidRPr="00567D79" w:rsidRDefault="004D7D1D" w:rsidP="004D7D1D"/>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7C767C" w:rsidRPr="00567D79" w:rsidTr="00AA3015">
        <w:trPr>
          <w:trHeight w:val="567"/>
        </w:trPr>
        <w:tc>
          <w:tcPr>
            <w:tcW w:w="7880" w:type="dxa"/>
            <w:tcBorders>
              <w:top w:val="nil"/>
              <w:left w:val="nil"/>
              <w:bottom w:val="nil"/>
              <w:right w:val="nil"/>
            </w:tcBorders>
            <w:vAlign w:val="center"/>
          </w:tcPr>
          <w:p w:rsidR="00337560" w:rsidRPr="00337560" w:rsidRDefault="00AA3015" w:rsidP="00AA3015">
            <w:pPr>
              <w:tabs>
                <w:tab w:val="right" w:pos="7855"/>
              </w:tabs>
              <w:rPr>
                <w:b/>
                <w:bCs/>
                <w:sz w:val="20"/>
              </w:rPr>
            </w:pPr>
            <w:r w:rsidRPr="00AA3015">
              <w:rPr>
                <w:rStyle w:val="Heading1Char"/>
              </w:rPr>
              <w:t xml:space="preserve">Outline Plan </w:t>
            </w:r>
            <w:r w:rsidR="00337560" w:rsidRPr="00AA3015">
              <w:rPr>
                <w:rStyle w:val="Heading1Char"/>
              </w:rPr>
              <w:t>(</w:t>
            </w:r>
            <w:r w:rsidRPr="00AA3015">
              <w:rPr>
                <w:rStyle w:val="Heading1Char"/>
              </w:rPr>
              <w:t>1</w:t>
            </w:r>
            <w:r w:rsidR="00337560" w:rsidRPr="00AA3015">
              <w:rPr>
                <w:rStyle w:val="Heading1Char"/>
              </w:rPr>
              <w:t>5 marks)</w:t>
            </w:r>
          </w:p>
        </w:tc>
        <w:tc>
          <w:tcPr>
            <w:tcW w:w="278" w:type="dxa"/>
            <w:tcBorders>
              <w:top w:val="nil"/>
              <w:left w:val="nil"/>
              <w:bottom w:val="nil"/>
              <w:right w:val="single" w:sz="4" w:space="0" w:color="auto"/>
            </w:tcBorders>
          </w:tcPr>
          <w:p w:rsidR="00337560" w:rsidRPr="00567D79" w:rsidRDefault="00337560" w:rsidP="00AA301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337560" w:rsidRPr="008310FB" w:rsidRDefault="00337560" w:rsidP="00AA3015">
            <w:pPr>
              <w:jc w:val="center"/>
              <w:rPr>
                <w:sz w:val="20"/>
              </w:rPr>
            </w:pPr>
            <w:r w:rsidRPr="008310FB">
              <w:rPr>
                <w:sz w:val="20"/>
              </w:rPr>
              <w:t>Examiner’s use only</w:t>
            </w:r>
          </w:p>
        </w:tc>
      </w:tr>
      <w:tr w:rsidR="007C767C" w:rsidRPr="00567D79" w:rsidTr="00AA3015">
        <w:trPr>
          <w:trHeight w:val="454"/>
        </w:trPr>
        <w:tc>
          <w:tcPr>
            <w:tcW w:w="7880" w:type="dxa"/>
            <w:tcBorders>
              <w:top w:val="nil"/>
              <w:left w:val="nil"/>
              <w:right w:val="nil"/>
            </w:tcBorders>
          </w:tcPr>
          <w:p w:rsidR="00337560" w:rsidRPr="00337560" w:rsidRDefault="00337560" w:rsidP="00AA3015"/>
        </w:tc>
        <w:tc>
          <w:tcPr>
            <w:tcW w:w="278" w:type="dxa"/>
            <w:tcBorders>
              <w:top w:val="nil"/>
              <w:left w:val="nil"/>
              <w:bottom w:val="nil"/>
              <w:right w:val="single" w:sz="4" w:space="0" w:color="auto"/>
            </w:tcBorders>
          </w:tcPr>
          <w:p w:rsidR="00337560" w:rsidRPr="00567D79" w:rsidRDefault="00337560" w:rsidP="00AA3015">
            <w:pPr>
              <w:rPr>
                <w:b/>
              </w:rPr>
            </w:pPr>
          </w:p>
        </w:tc>
        <w:tc>
          <w:tcPr>
            <w:tcW w:w="1092" w:type="dxa"/>
            <w:tcBorders>
              <w:left w:val="single" w:sz="4" w:space="0" w:color="auto"/>
              <w:bottom w:val="single" w:sz="4" w:space="0" w:color="auto"/>
            </w:tcBorders>
            <w:vAlign w:val="center"/>
          </w:tcPr>
          <w:p w:rsidR="00337560" w:rsidRPr="00113929" w:rsidRDefault="00337560" w:rsidP="00AA3015">
            <w:pPr>
              <w:jc w:val="center"/>
              <w:rPr>
                <w:sz w:val="19"/>
                <w:szCs w:val="19"/>
              </w:rPr>
            </w:pPr>
            <w:r w:rsidRPr="00113929">
              <w:rPr>
                <w:sz w:val="19"/>
                <w:szCs w:val="19"/>
              </w:rPr>
              <w:t>Ex./Adv</w:t>
            </w:r>
          </w:p>
        </w:tc>
        <w:tc>
          <w:tcPr>
            <w:tcW w:w="946" w:type="dxa"/>
            <w:tcBorders>
              <w:bottom w:val="single" w:sz="4" w:space="0" w:color="auto"/>
            </w:tcBorders>
            <w:vAlign w:val="center"/>
          </w:tcPr>
          <w:p w:rsidR="00337560" w:rsidRPr="00113929" w:rsidRDefault="00337560" w:rsidP="00AA3015">
            <w:pPr>
              <w:jc w:val="center"/>
              <w:rPr>
                <w:sz w:val="19"/>
                <w:szCs w:val="19"/>
              </w:rPr>
            </w:pPr>
            <w:r w:rsidRPr="00113929">
              <w:rPr>
                <w:sz w:val="19"/>
                <w:szCs w:val="19"/>
              </w:rPr>
              <w:t>App. Ex</w:t>
            </w:r>
          </w:p>
        </w:tc>
      </w:tr>
      <w:tr w:rsidR="00337560" w:rsidRPr="00567D79" w:rsidTr="00AA3015">
        <w:trPr>
          <w:trHeight w:hRule="exact" w:val="624"/>
        </w:trPr>
        <w:sdt>
          <w:sdtPr>
            <w:rPr>
              <w:rStyle w:val="Candidatetext"/>
            </w:rPr>
            <w:alias w:val="Plan"/>
            <w:tag w:val="Plan"/>
            <w:id w:val="-1404678389"/>
            <w:placeholder>
              <w:docPart w:val="E97B57A2E3754C258ED6A57A16711451"/>
            </w:placeholder>
            <w:showingPlcHdr/>
          </w:sdtPr>
          <w:sdtEndPr>
            <w:rPr>
              <w:rStyle w:val="DefaultParagraphFont"/>
              <w:sz w:val="24"/>
            </w:rPr>
          </w:sdtEndPr>
          <w:sdtContent>
            <w:tc>
              <w:tcPr>
                <w:tcW w:w="7880" w:type="dxa"/>
                <w:vMerge w:val="restart"/>
                <w:tcBorders>
                  <w:right w:val="single" w:sz="4" w:space="0" w:color="auto"/>
                </w:tcBorders>
              </w:tcPr>
              <w:p w:rsidR="00337560" w:rsidRPr="00337560" w:rsidRDefault="008602D2" w:rsidP="00AA301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val="restart"/>
            <w:tcBorders>
              <w:top w:val="single" w:sz="4" w:space="0" w:color="auto"/>
              <w:left w:val="single" w:sz="4" w:space="0" w:color="auto"/>
              <w:bottom w:val="single" w:sz="4" w:space="0" w:color="auto"/>
            </w:tcBorders>
          </w:tcPr>
          <w:p w:rsidR="00337560" w:rsidRPr="00567D79" w:rsidRDefault="00337560" w:rsidP="00AA3015">
            <w:pPr>
              <w:rPr>
                <w:b/>
              </w:rPr>
            </w:pPr>
          </w:p>
        </w:tc>
        <w:tc>
          <w:tcPr>
            <w:tcW w:w="946" w:type="dxa"/>
            <w:vMerge w:val="restart"/>
            <w:tcBorders>
              <w:top w:val="single" w:sz="4" w:space="0" w:color="auto"/>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r w:rsidR="00337560" w:rsidRPr="00567D79" w:rsidTr="00AA3015">
        <w:trPr>
          <w:trHeight w:hRule="exact" w:val="624"/>
        </w:trPr>
        <w:tc>
          <w:tcPr>
            <w:tcW w:w="7880" w:type="dxa"/>
            <w:vMerge/>
            <w:tcBorders>
              <w:right w:val="single" w:sz="4" w:space="0" w:color="auto"/>
            </w:tcBorders>
          </w:tcPr>
          <w:p w:rsidR="00337560" w:rsidRPr="00567D79" w:rsidRDefault="00337560" w:rsidP="00AA3015">
            <w:pPr>
              <w:rPr>
                <w:b/>
              </w:rPr>
            </w:pPr>
          </w:p>
        </w:tc>
        <w:tc>
          <w:tcPr>
            <w:tcW w:w="278" w:type="dxa"/>
            <w:tcBorders>
              <w:top w:val="nil"/>
              <w:left w:val="single" w:sz="4" w:space="0" w:color="auto"/>
              <w:bottom w:val="nil"/>
              <w:right w:val="single" w:sz="4" w:space="0" w:color="auto"/>
            </w:tcBorders>
          </w:tcPr>
          <w:p w:rsidR="00337560" w:rsidRPr="00567D79" w:rsidRDefault="00337560" w:rsidP="00AA3015">
            <w:pPr>
              <w:rPr>
                <w:b/>
              </w:rPr>
            </w:pPr>
          </w:p>
        </w:tc>
        <w:tc>
          <w:tcPr>
            <w:tcW w:w="1092" w:type="dxa"/>
            <w:vMerge/>
            <w:tcBorders>
              <w:left w:val="single" w:sz="4" w:space="0" w:color="auto"/>
              <w:bottom w:val="single" w:sz="4" w:space="0" w:color="auto"/>
            </w:tcBorders>
          </w:tcPr>
          <w:p w:rsidR="00337560" w:rsidRPr="00567D79" w:rsidRDefault="00337560" w:rsidP="00AA3015">
            <w:pPr>
              <w:rPr>
                <w:b/>
              </w:rPr>
            </w:pPr>
          </w:p>
        </w:tc>
        <w:tc>
          <w:tcPr>
            <w:tcW w:w="946" w:type="dxa"/>
            <w:vMerge/>
            <w:tcBorders>
              <w:bottom w:val="single" w:sz="4" w:space="0" w:color="auto"/>
            </w:tcBorders>
          </w:tcPr>
          <w:p w:rsidR="00337560" w:rsidRPr="00567D79" w:rsidRDefault="00337560" w:rsidP="00AA3015">
            <w:pPr>
              <w:rPr>
                <w:b/>
              </w:rPr>
            </w:pPr>
          </w:p>
        </w:tc>
      </w:tr>
    </w:tbl>
    <w:p w:rsidR="00337560" w:rsidRDefault="00337560" w:rsidP="00AA3015">
      <w:r w:rsidRPr="00AA3015">
        <w:br w:type="pag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AA3015" w:rsidRPr="00567D79" w:rsidTr="00AA3015">
        <w:trPr>
          <w:trHeight w:val="567"/>
        </w:trPr>
        <w:tc>
          <w:tcPr>
            <w:tcW w:w="7880" w:type="dxa"/>
            <w:tcBorders>
              <w:top w:val="nil"/>
              <w:left w:val="nil"/>
              <w:bottom w:val="nil"/>
              <w:right w:val="nil"/>
            </w:tcBorders>
            <w:vAlign w:val="center"/>
          </w:tcPr>
          <w:p w:rsidR="00AA3015" w:rsidRPr="00337560" w:rsidRDefault="00AA3015" w:rsidP="00AA3015">
            <w:pPr>
              <w:tabs>
                <w:tab w:val="right" w:pos="7855"/>
              </w:tabs>
              <w:rPr>
                <w:b/>
                <w:bCs/>
                <w:sz w:val="20"/>
              </w:rPr>
            </w:pPr>
            <w:r>
              <w:rPr>
                <w:rStyle w:val="Heading1Char"/>
              </w:rPr>
              <w:lastRenderedPageBreak/>
              <w:t>Evaluation of the Sources</w:t>
            </w:r>
            <w:r w:rsidRPr="00AA3015">
              <w:rPr>
                <w:rStyle w:val="Heading1Char"/>
              </w:rPr>
              <w:t xml:space="preserve"> (</w:t>
            </w:r>
            <w:r>
              <w:rPr>
                <w:rStyle w:val="Heading1Char"/>
              </w:rPr>
              <w:t>2</w:t>
            </w:r>
            <w:r w:rsidRPr="00AA3015">
              <w:rPr>
                <w:rStyle w:val="Heading1Char"/>
              </w:rPr>
              <w:t>5 marks)</w:t>
            </w:r>
          </w:p>
        </w:tc>
        <w:tc>
          <w:tcPr>
            <w:tcW w:w="278" w:type="dxa"/>
            <w:tcBorders>
              <w:top w:val="nil"/>
              <w:left w:val="nil"/>
              <w:bottom w:val="nil"/>
              <w:right w:val="single" w:sz="4" w:space="0" w:color="auto"/>
            </w:tcBorders>
          </w:tcPr>
          <w:p w:rsidR="00AA3015" w:rsidRPr="00567D79" w:rsidRDefault="00AA3015" w:rsidP="00AA301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AA3015" w:rsidRPr="008310FB" w:rsidRDefault="00AA3015" w:rsidP="00AA3015">
            <w:pPr>
              <w:jc w:val="center"/>
              <w:rPr>
                <w:sz w:val="20"/>
              </w:rPr>
            </w:pPr>
            <w:r w:rsidRPr="008310FB">
              <w:rPr>
                <w:sz w:val="20"/>
              </w:rPr>
              <w:t>Examiner’s use only</w:t>
            </w:r>
          </w:p>
        </w:tc>
      </w:tr>
      <w:tr w:rsidR="00AA3015" w:rsidRPr="00567D79" w:rsidTr="00AA3015">
        <w:trPr>
          <w:trHeight w:val="454"/>
        </w:trPr>
        <w:tc>
          <w:tcPr>
            <w:tcW w:w="7880" w:type="dxa"/>
            <w:tcBorders>
              <w:top w:val="nil"/>
              <w:left w:val="nil"/>
              <w:right w:val="nil"/>
            </w:tcBorders>
          </w:tcPr>
          <w:p w:rsidR="00AA3015" w:rsidRPr="00337560" w:rsidRDefault="00AA3015" w:rsidP="00AA3015"/>
        </w:tc>
        <w:tc>
          <w:tcPr>
            <w:tcW w:w="278" w:type="dxa"/>
            <w:tcBorders>
              <w:top w:val="nil"/>
              <w:left w:val="nil"/>
              <w:bottom w:val="nil"/>
              <w:right w:val="single" w:sz="4" w:space="0" w:color="auto"/>
            </w:tcBorders>
          </w:tcPr>
          <w:p w:rsidR="00AA3015" w:rsidRPr="00567D79" w:rsidRDefault="00AA3015" w:rsidP="00AA3015">
            <w:pPr>
              <w:rPr>
                <w:b/>
              </w:rPr>
            </w:pPr>
          </w:p>
        </w:tc>
        <w:tc>
          <w:tcPr>
            <w:tcW w:w="1092" w:type="dxa"/>
            <w:tcBorders>
              <w:left w:val="single" w:sz="4" w:space="0" w:color="auto"/>
              <w:bottom w:val="single" w:sz="4" w:space="0" w:color="auto"/>
            </w:tcBorders>
            <w:vAlign w:val="center"/>
          </w:tcPr>
          <w:p w:rsidR="00AA3015" w:rsidRPr="00113929" w:rsidRDefault="00AA3015" w:rsidP="00AA3015">
            <w:pPr>
              <w:jc w:val="center"/>
              <w:rPr>
                <w:sz w:val="19"/>
                <w:szCs w:val="19"/>
              </w:rPr>
            </w:pPr>
            <w:r w:rsidRPr="00113929">
              <w:rPr>
                <w:sz w:val="19"/>
                <w:szCs w:val="19"/>
              </w:rPr>
              <w:t>Ex./Adv</w:t>
            </w:r>
          </w:p>
        </w:tc>
        <w:tc>
          <w:tcPr>
            <w:tcW w:w="946" w:type="dxa"/>
            <w:tcBorders>
              <w:bottom w:val="single" w:sz="4" w:space="0" w:color="auto"/>
            </w:tcBorders>
            <w:vAlign w:val="center"/>
          </w:tcPr>
          <w:p w:rsidR="00AA3015" w:rsidRPr="00113929" w:rsidRDefault="00AA3015" w:rsidP="00AA3015">
            <w:pPr>
              <w:jc w:val="center"/>
              <w:rPr>
                <w:sz w:val="19"/>
                <w:szCs w:val="19"/>
              </w:rPr>
            </w:pPr>
            <w:r w:rsidRPr="00113929">
              <w:rPr>
                <w:sz w:val="19"/>
                <w:szCs w:val="19"/>
              </w:rPr>
              <w:t>App. Ex</w:t>
            </w:r>
          </w:p>
        </w:tc>
      </w:tr>
      <w:tr w:rsidR="00AA3015" w:rsidRPr="00567D79" w:rsidTr="00AA3015">
        <w:trPr>
          <w:trHeight w:hRule="exact" w:val="624"/>
        </w:trPr>
        <w:sdt>
          <w:sdtPr>
            <w:rPr>
              <w:rStyle w:val="Candidatetext"/>
            </w:rPr>
            <w:alias w:val="Evaluation of sources"/>
            <w:tag w:val="Evaluation of sources"/>
            <w:id w:val="-1508209513"/>
            <w:placeholder>
              <w:docPart w:val="AA4A7FDF64A74175A0BF9CC957F0A3E3"/>
            </w:placeholder>
          </w:sdtPr>
          <w:sdtEndPr>
            <w:rPr>
              <w:rStyle w:val="DefaultParagraphFont"/>
              <w:rFonts w:asciiTheme="minorHAnsi" w:hAnsiTheme="minorHAnsi"/>
              <w:sz w:val="24"/>
              <w:szCs w:val="20"/>
              <w:lang w:val="en-US" w:eastAsia="en-US"/>
            </w:rPr>
          </w:sdtEndPr>
          <w:sdtContent>
            <w:tc>
              <w:tcPr>
                <w:tcW w:w="7880" w:type="dxa"/>
                <w:vMerge w:val="restart"/>
                <w:tcBorders>
                  <w:right w:val="single" w:sz="4" w:space="0" w:color="auto"/>
                </w:tcBorders>
              </w:tcPr>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Source 1: ‘Operation Garb</w:t>
                </w:r>
                <w:r w:rsidR="00422871">
                  <w:rPr>
                    <w:rStyle w:val="normaltextrun"/>
                    <w:rFonts w:ascii="Arial" w:eastAsiaTheme="majorEastAsia" w:hAnsi="Arial" w:cs="Arial"/>
                  </w:rPr>
                  <w:t>o</w:t>
                </w:r>
                <w:r>
                  <w:rPr>
                    <w:rStyle w:val="normaltextrun"/>
                    <w:rFonts w:ascii="Arial" w:eastAsiaTheme="majorEastAsia" w:hAnsi="Arial" w:cs="Arial"/>
                  </w:rPr>
                  <w:t xml:space="preserve">’ - Book- Rupert Allison (Nigel West) and Juan </w:t>
                </w:r>
                <w:proofErr w:type="spellStart"/>
                <w:r>
                  <w:rPr>
                    <w:rStyle w:val="normaltextrun"/>
                    <w:rFonts w:ascii="Arial" w:eastAsiaTheme="majorEastAsia" w:hAnsi="Arial" w:cs="Arial"/>
                  </w:rPr>
                  <w:t>Pujol</w:t>
                </w:r>
                <w:proofErr w:type="spellEnd"/>
                <w:r>
                  <w:rPr>
                    <w:rStyle w:val="normaltextrun"/>
                    <w:rFonts w:ascii="Arial" w:eastAsiaTheme="majorEastAsia" w:hAnsi="Arial" w:cs="Arial"/>
                  </w:rPr>
                  <w:t xml:space="preserve"> </w:t>
                </w:r>
                <w:proofErr w:type="spellStart"/>
                <w:r>
                  <w:rPr>
                    <w:rStyle w:val="normaltextrun"/>
                    <w:rFonts w:ascii="Arial" w:eastAsiaTheme="majorEastAsia" w:hAnsi="Arial" w:cs="Arial"/>
                  </w:rPr>
                  <w:t>Garica</w:t>
                </w:r>
                <w:proofErr w:type="spellEnd"/>
                <w:r>
                  <w:rPr>
                    <w:rStyle w:val="normaltextrun"/>
                    <w:rFonts w:ascii="Arial" w:eastAsiaTheme="majorEastAsia" w:hAnsi="Arial" w:cs="Arial"/>
                  </w:rPr>
                  <w:t xml:space="preserve"> 1985</w:t>
                </w:r>
                <w:r>
                  <w:rPr>
                    <w:rStyle w:val="eop"/>
                    <w:rFonts w:ascii="Arial" w:hAnsi="Arial" w:cs="Arial"/>
                  </w:rPr>
                  <w:t> </w:t>
                </w:r>
              </w:p>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This source was written by a former British </w:t>
                </w:r>
                <w:proofErr w:type="spellStart"/>
                <w:r>
                  <w:rPr>
                    <w:rStyle w:val="normaltextrun"/>
                    <w:rFonts w:ascii="Arial" w:eastAsiaTheme="majorEastAsia" w:hAnsi="Arial" w:cs="Arial"/>
                  </w:rPr>
                  <w:t>Mp</w:t>
                </w:r>
                <w:proofErr w:type="spellEnd"/>
                <w:r>
                  <w:rPr>
                    <w:rStyle w:val="normaltextrun"/>
                    <w:rFonts w:ascii="Arial" w:eastAsiaTheme="majorEastAsia" w:hAnsi="Arial" w:cs="Arial"/>
                  </w:rPr>
                  <w:t xml:space="preserve"> writing under the name Rupert Allison and Juan </w:t>
                </w:r>
                <w:proofErr w:type="spellStart"/>
                <w:r>
                  <w:rPr>
                    <w:rStyle w:val="normaltextrun"/>
                    <w:rFonts w:ascii="Arial" w:eastAsiaTheme="majorEastAsia" w:hAnsi="Arial" w:cs="Arial"/>
                  </w:rPr>
                  <w:t>Pujol</w:t>
                </w:r>
                <w:proofErr w:type="spellEnd"/>
                <w:r>
                  <w:rPr>
                    <w:rStyle w:val="normaltextrun"/>
                    <w:rFonts w:ascii="Arial" w:eastAsiaTheme="majorEastAsia" w:hAnsi="Arial" w:cs="Arial"/>
                  </w:rPr>
                  <w:t xml:space="preserve"> </w:t>
                </w:r>
                <w:proofErr w:type="spellStart"/>
                <w:r>
                  <w:rPr>
                    <w:rStyle w:val="normaltextrun"/>
                    <w:rFonts w:ascii="Arial" w:eastAsiaTheme="majorEastAsia" w:hAnsi="Arial" w:cs="Arial"/>
                  </w:rPr>
                  <w:t>Garica</w:t>
                </w:r>
                <w:proofErr w:type="spellEnd"/>
                <w:r>
                  <w:rPr>
                    <w:rStyle w:val="normaltextrun"/>
                    <w:rFonts w:ascii="Arial" w:eastAsiaTheme="majorEastAsia" w:hAnsi="Arial" w:cs="Arial"/>
                  </w:rPr>
                  <w:t xml:space="preserve"> himself shortly before his death in Venezuela. The book is split into 2 parts one written by West and the other in a more autobiographical style written by </w:t>
                </w:r>
                <w:proofErr w:type="spellStart"/>
                <w:r>
                  <w:rPr>
                    <w:rStyle w:val="normaltextrun"/>
                    <w:rFonts w:ascii="Arial" w:eastAsiaTheme="majorEastAsia" w:hAnsi="Arial" w:cs="Arial"/>
                  </w:rPr>
                  <w:t>Garica</w:t>
                </w:r>
                <w:proofErr w:type="spellEnd"/>
                <w:r>
                  <w:rPr>
                    <w:rStyle w:val="normaltextrun"/>
                    <w:rFonts w:ascii="Arial" w:eastAsiaTheme="majorEastAsia" w:hAnsi="Arial" w:cs="Arial"/>
                  </w:rPr>
                  <w:t xml:space="preserve"> himself. The parts written by West are well sourced as he had known many former members of MI5 active during the war. Most of </w:t>
                </w:r>
                <w:proofErr w:type="spellStart"/>
                <w:r>
                  <w:rPr>
                    <w:rStyle w:val="normaltextrun"/>
                    <w:rFonts w:ascii="Arial" w:eastAsiaTheme="majorEastAsia" w:hAnsi="Arial" w:cs="Arial"/>
                  </w:rPr>
                  <w:t>Garica’s</w:t>
                </w:r>
                <w:proofErr w:type="spellEnd"/>
                <w:r>
                  <w:rPr>
                    <w:rStyle w:val="normaltextrun"/>
                    <w:rFonts w:ascii="Arial" w:eastAsiaTheme="majorEastAsia" w:hAnsi="Arial" w:cs="Arial"/>
                  </w:rPr>
                  <w:t xml:space="preserve"> information I did not believe to be 100% accurate due to many of the facts that were divulged there is no way of corroborating this information found elsewhere. However, his sections where useful to help me learn about his motivations and a narrative was presented as to how he became a German spy. Upon reflection this source became the bedrock and inspiration for my research project</w:t>
                </w:r>
                <w:r>
                  <w:rPr>
                    <w:rStyle w:val="eop"/>
                    <w:rFonts w:ascii="Arial" w:hAnsi="Arial" w:cs="Arial"/>
                  </w:rPr>
                  <w:t> </w:t>
                </w:r>
              </w:p>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Source 2: ‘Garbo: The Spy’ - Edom </w:t>
                </w:r>
                <w:proofErr w:type="spellStart"/>
                <w:r>
                  <w:rPr>
                    <w:rStyle w:val="normaltextrun"/>
                    <w:rFonts w:ascii="Arial" w:eastAsiaTheme="majorEastAsia" w:hAnsi="Arial" w:cs="Arial"/>
                  </w:rPr>
                  <w:t>Roch</w:t>
                </w:r>
                <w:proofErr w:type="spellEnd"/>
                <w:r>
                  <w:rPr>
                    <w:rStyle w:val="normaltextrun"/>
                    <w:rFonts w:ascii="Arial" w:eastAsiaTheme="majorEastAsia" w:hAnsi="Arial" w:cs="Arial"/>
                  </w:rPr>
                  <w:t> </w:t>
                </w:r>
                <w:r>
                  <w:rPr>
                    <w:rStyle w:val="eop"/>
                    <w:rFonts w:ascii="Arial" w:hAnsi="Arial" w:cs="Arial"/>
                  </w:rPr>
                  <w:t> </w:t>
                </w:r>
              </w:p>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This documentary featured several espionage experts describing Juan </w:t>
                </w:r>
                <w:proofErr w:type="spellStart"/>
                <w:r>
                  <w:rPr>
                    <w:rStyle w:val="normaltextrun"/>
                    <w:rFonts w:ascii="Arial" w:eastAsiaTheme="majorEastAsia" w:hAnsi="Arial" w:cs="Arial"/>
                  </w:rPr>
                  <w:t>Pujol</w:t>
                </w:r>
                <w:proofErr w:type="spellEnd"/>
                <w:r>
                  <w:rPr>
                    <w:rStyle w:val="normaltextrun"/>
                    <w:rFonts w:ascii="Arial" w:eastAsiaTheme="majorEastAsia" w:hAnsi="Arial" w:cs="Arial"/>
                  </w:rPr>
                  <w:t xml:space="preserve"> </w:t>
                </w:r>
                <w:proofErr w:type="spellStart"/>
                <w:r>
                  <w:rPr>
                    <w:rStyle w:val="normaltextrun"/>
                    <w:rFonts w:ascii="Arial" w:eastAsiaTheme="majorEastAsia" w:hAnsi="Arial" w:cs="Arial"/>
                  </w:rPr>
                  <w:t>Garicas</w:t>
                </w:r>
                <w:proofErr w:type="spellEnd"/>
                <w:r>
                  <w:rPr>
                    <w:rStyle w:val="normaltextrun"/>
                    <w:rFonts w:ascii="Arial" w:eastAsiaTheme="majorEastAsia" w:hAnsi="Arial" w:cs="Arial"/>
                  </w:rPr>
                  <w:t xml:space="preserve"> actions. While much of the information that was presented is in a similar vein as the book ‘Operation Garbo’ as Nigel West gave an interview during. The footage presented on screen had little relevance to the topics being discussed, which made it tough to find coherence and clarity on what they were trying to say. In my opinion the documentary was appealing to a more widespread audience which is perfectly reasonable but for my research project became redundant. I also found the information within to be of lower quality then the book as the shorter runtime 88 minutes lead to many of the points being summarized and lacking analysis</w:t>
                </w:r>
                <w:r>
                  <w:rPr>
                    <w:rStyle w:val="eop"/>
                    <w:rFonts w:ascii="Arial" w:hAnsi="Arial" w:cs="Arial"/>
                  </w:rPr>
                  <w:t> </w:t>
                </w:r>
              </w:p>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Source 3: ‘Double Cross’ Ben Macintyre 2012</w:t>
                </w:r>
                <w:r>
                  <w:rPr>
                    <w:rStyle w:val="eop"/>
                    <w:rFonts w:ascii="Arial" w:hAnsi="Arial" w:cs="Arial"/>
                  </w:rPr>
                  <w:t> </w:t>
                </w:r>
              </w:p>
              <w:p w:rsidR="00E858BE" w:rsidRDefault="00E858BE" w:rsidP="00E858BE">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 xml:space="preserve">This secondary source is a much broader look into espionage during the Second World War. Particularly the Double Cross system. It goes into the origins of the system and the origins of MI5, while it goes in depth with several spies including Agent Snow, but it does not go into much depth of </w:t>
                </w:r>
                <w:proofErr w:type="spellStart"/>
                <w:r>
                  <w:rPr>
                    <w:rStyle w:val="normaltextrun"/>
                    <w:rFonts w:ascii="Arial" w:eastAsiaTheme="majorEastAsia" w:hAnsi="Arial" w:cs="Arial"/>
                  </w:rPr>
                  <w:t>Jual</w:t>
                </w:r>
                <w:proofErr w:type="spellEnd"/>
                <w:r>
                  <w:rPr>
                    <w:rStyle w:val="normaltextrun"/>
                    <w:rFonts w:ascii="Arial" w:eastAsiaTheme="majorEastAsia" w:hAnsi="Arial" w:cs="Arial"/>
                  </w:rPr>
                  <w:t xml:space="preserve"> </w:t>
                </w:r>
                <w:proofErr w:type="spellStart"/>
                <w:r>
                  <w:rPr>
                    <w:rStyle w:val="normaltextrun"/>
                    <w:rFonts w:ascii="Arial" w:eastAsiaTheme="majorEastAsia" w:hAnsi="Arial" w:cs="Arial"/>
                  </w:rPr>
                  <w:t>Pujol</w:t>
                </w:r>
                <w:proofErr w:type="spellEnd"/>
                <w:r>
                  <w:rPr>
                    <w:rStyle w:val="normaltextrun"/>
                    <w:rFonts w:ascii="Arial" w:eastAsiaTheme="majorEastAsia" w:hAnsi="Arial" w:cs="Arial"/>
                  </w:rPr>
                  <w:t xml:space="preserve"> </w:t>
                </w:r>
                <w:proofErr w:type="spellStart"/>
                <w:r>
                  <w:rPr>
                    <w:rStyle w:val="normaltextrun"/>
                    <w:rFonts w:ascii="Arial" w:eastAsiaTheme="majorEastAsia" w:hAnsi="Arial" w:cs="Arial"/>
                  </w:rPr>
                  <w:t>Garica</w:t>
                </w:r>
                <w:proofErr w:type="spellEnd"/>
                <w:r>
                  <w:rPr>
                    <w:rStyle w:val="normaltextrun"/>
                    <w:rFonts w:ascii="Arial" w:eastAsiaTheme="majorEastAsia" w:hAnsi="Arial" w:cs="Arial"/>
                  </w:rPr>
                  <w:t xml:space="preserve">. This source became a useful tool in the beginning of the project when learning about the origins World War II intelligence and sparked my interest in the topic even further. I see now that this source worked in tandem with ‘Operation Garbo’ to become the spine of my research and a vital component to my final essay </w:t>
                </w:r>
                <w:r>
                  <w:rPr>
                    <w:rStyle w:val="eop"/>
                    <w:rFonts w:ascii="Arial" w:hAnsi="Arial" w:cs="Arial"/>
                  </w:rPr>
                  <w:t> </w:t>
                </w:r>
              </w:p>
              <w:p w:rsidR="00AA3015" w:rsidRPr="00337560" w:rsidRDefault="00AA3015" w:rsidP="00EC5FB3"/>
            </w:tc>
          </w:sdtContent>
        </w:sdt>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val="restart"/>
            <w:tcBorders>
              <w:top w:val="single" w:sz="4" w:space="0" w:color="auto"/>
              <w:left w:val="single" w:sz="4" w:space="0" w:color="auto"/>
              <w:bottom w:val="single" w:sz="4" w:space="0" w:color="auto"/>
            </w:tcBorders>
          </w:tcPr>
          <w:p w:rsidR="00AA3015" w:rsidRPr="00567D79" w:rsidRDefault="00AA3015" w:rsidP="00AA3015">
            <w:pPr>
              <w:rPr>
                <w:b/>
              </w:rPr>
            </w:pPr>
          </w:p>
        </w:tc>
        <w:tc>
          <w:tcPr>
            <w:tcW w:w="946" w:type="dxa"/>
            <w:vMerge w:val="restart"/>
            <w:tcBorders>
              <w:top w:val="single" w:sz="4" w:space="0" w:color="auto"/>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r w:rsidR="00AA3015" w:rsidRPr="00567D79" w:rsidTr="00AA3015">
        <w:trPr>
          <w:trHeight w:hRule="exact" w:val="624"/>
        </w:trPr>
        <w:tc>
          <w:tcPr>
            <w:tcW w:w="7880" w:type="dxa"/>
            <w:vMerge/>
            <w:tcBorders>
              <w:right w:val="single" w:sz="4" w:space="0" w:color="auto"/>
            </w:tcBorders>
          </w:tcPr>
          <w:p w:rsidR="00AA3015" w:rsidRPr="00567D79" w:rsidRDefault="00AA3015" w:rsidP="00AA3015">
            <w:pPr>
              <w:rPr>
                <w:b/>
              </w:rPr>
            </w:pPr>
          </w:p>
        </w:tc>
        <w:tc>
          <w:tcPr>
            <w:tcW w:w="278" w:type="dxa"/>
            <w:tcBorders>
              <w:top w:val="nil"/>
              <w:left w:val="single" w:sz="4" w:space="0" w:color="auto"/>
              <w:bottom w:val="nil"/>
              <w:right w:val="single" w:sz="4" w:space="0" w:color="auto"/>
            </w:tcBorders>
          </w:tcPr>
          <w:p w:rsidR="00AA3015" w:rsidRPr="00567D79" w:rsidRDefault="00AA3015" w:rsidP="00AA3015">
            <w:pPr>
              <w:rPr>
                <w:b/>
              </w:rPr>
            </w:pPr>
          </w:p>
        </w:tc>
        <w:tc>
          <w:tcPr>
            <w:tcW w:w="1092" w:type="dxa"/>
            <w:vMerge/>
            <w:tcBorders>
              <w:left w:val="single" w:sz="4" w:space="0" w:color="auto"/>
              <w:bottom w:val="single" w:sz="4" w:space="0" w:color="auto"/>
            </w:tcBorders>
          </w:tcPr>
          <w:p w:rsidR="00AA3015" w:rsidRPr="00567D79" w:rsidRDefault="00AA3015" w:rsidP="00AA3015">
            <w:pPr>
              <w:rPr>
                <w:b/>
              </w:rPr>
            </w:pPr>
          </w:p>
        </w:tc>
        <w:tc>
          <w:tcPr>
            <w:tcW w:w="946" w:type="dxa"/>
            <w:vMerge/>
            <w:tcBorders>
              <w:bottom w:val="single" w:sz="4" w:space="0" w:color="auto"/>
            </w:tcBorders>
          </w:tcPr>
          <w:p w:rsidR="00AA3015" w:rsidRPr="00567D79" w:rsidRDefault="00AA3015" w:rsidP="00AA3015">
            <w:pPr>
              <w:rPr>
                <w:b/>
              </w:rPr>
            </w:pPr>
          </w:p>
        </w:tc>
      </w:tr>
    </w:tbl>
    <w:p w:rsidR="00AA3015" w:rsidRDefault="00AA3015" w:rsidP="00AA3015"/>
    <w:p w:rsidR="00AA3015" w:rsidRDefault="00AA3015" w:rsidP="00AA3015"/>
    <w:p w:rsidR="0039166C" w:rsidRDefault="0039166C" w:rsidP="00AA3015"/>
    <w:p w:rsidR="0039166C" w:rsidRDefault="0039166C" w:rsidP="00AA3015"/>
    <w:p w:rsidR="0039166C" w:rsidRDefault="0039166C" w:rsidP="00AA3015"/>
    <w:p w:rsidR="0039166C" w:rsidRDefault="0039166C" w:rsidP="00AA3015"/>
    <w:p w:rsidR="0039166C" w:rsidRDefault="0039166C" w:rsidP="00AA3015"/>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39166C" w:rsidRPr="00567D79" w:rsidTr="00E858BE">
        <w:trPr>
          <w:trHeight w:val="567"/>
        </w:trPr>
        <w:tc>
          <w:tcPr>
            <w:tcW w:w="7880" w:type="dxa"/>
            <w:tcBorders>
              <w:top w:val="nil"/>
              <w:left w:val="nil"/>
              <w:bottom w:val="nil"/>
              <w:right w:val="nil"/>
            </w:tcBorders>
            <w:vAlign w:val="center"/>
          </w:tcPr>
          <w:p w:rsidR="0039166C" w:rsidRPr="00337560" w:rsidRDefault="00337560" w:rsidP="0039166C">
            <w:pPr>
              <w:tabs>
                <w:tab w:val="right" w:pos="7855"/>
              </w:tabs>
              <w:rPr>
                <w:b/>
                <w:bCs/>
                <w:sz w:val="20"/>
              </w:rPr>
            </w:pPr>
            <w:r w:rsidRPr="006F31CA">
              <w:lastRenderedPageBreak/>
              <w:br w:type="page"/>
            </w:r>
            <w:r w:rsidR="0039166C">
              <w:br w:type="page"/>
            </w:r>
            <w:r w:rsidR="0039166C">
              <w:rPr>
                <w:rStyle w:val="Heading1Char"/>
              </w:rPr>
              <w:t>Evaluation of the Sources</w:t>
            </w:r>
            <w:r w:rsidR="0039166C" w:rsidRPr="00AA3015">
              <w:rPr>
                <w:rStyle w:val="Heading1Char"/>
              </w:rPr>
              <w:t xml:space="preserve"> (</w:t>
            </w:r>
            <w:r w:rsidR="0039166C">
              <w:rPr>
                <w:rStyle w:val="Heading1Char"/>
              </w:rPr>
              <w:t>continued – if required</w:t>
            </w:r>
            <w:r w:rsidR="0039166C" w:rsidRPr="00AA3015">
              <w:rPr>
                <w:rStyle w:val="Heading1Char"/>
              </w:rPr>
              <w:t>)</w:t>
            </w:r>
          </w:p>
        </w:tc>
        <w:tc>
          <w:tcPr>
            <w:tcW w:w="278" w:type="dxa"/>
            <w:tcBorders>
              <w:top w:val="nil"/>
              <w:left w:val="nil"/>
              <w:bottom w:val="nil"/>
              <w:right w:val="single" w:sz="4" w:space="0" w:color="auto"/>
            </w:tcBorders>
          </w:tcPr>
          <w:p w:rsidR="0039166C" w:rsidRPr="00567D79" w:rsidRDefault="0039166C" w:rsidP="00E858BE">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39166C" w:rsidRPr="008310FB" w:rsidRDefault="0039166C" w:rsidP="00E858BE">
            <w:pPr>
              <w:jc w:val="center"/>
              <w:rPr>
                <w:sz w:val="20"/>
              </w:rPr>
            </w:pPr>
            <w:r w:rsidRPr="008310FB">
              <w:rPr>
                <w:sz w:val="20"/>
              </w:rPr>
              <w:t>Examiner’s use only</w:t>
            </w:r>
          </w:p>
        </w:tc>
      </w:tr>
      <w:tr w:rsidR="0039166C" w:rsidRPr="00567D79" w:rsidTr="00E858BE">
        <w:trPr>
          <w:trHeight w:val="454"/>
        </w:trPr>
        <w:tc>
          <w:tcPr>
            <w:tcW w:w="7880" w:type="dxa"/>
            <w:tcBorders>
              <w:top w:val="nil"/>
              <w:left w:val="nil"/>
              <w:right w:val="nil"/>
            </w:tcBorders>
          </w:tcPr>
          <w:p w:rsidR="0039166C" w:rsidRPr="00337560" w:rsidRDefault="0039166C" w:rsidP="00E858BE"/>
        </w:tc>
        <w:tc>
          <w:tcPr>
            <w:tcW w:w="278" w:type="dxa"/>
            <w:tcBorders>
              <w:top w:val="nil"/>
              <w:left w:val="nil"/>
              <w:bottom w:val="nil"/>
              <w:right w:val="single" w:sz="4" w:space="0" w:color="auto"/>
            </w:tcBorders>
          </w:tcPr>
          <w:p w:rsidR="0039166C" w:rsidRPr="00567D79" w:rsidRDefault="0039166C" w:rsidP="00E858BE">
            <w:pPr>
              <w:rPr>
                <w:b/>
              </w:rPr>
            </w:pPr>
          </w:p>
        </w:tc>
        <w:tc>
          <w:tcPr>
            <w:tcW w:w="1092" w:type="dxa"/>
            <w:tcBorders>
              <w:left w:val="single" w:sz="4" w:space="0" w:color="auto"/>
              <w:bottom w:val="single" w:sz="4" w:space="0" w:color="auto"/>
            </w:tcBorders>
            <w:vAlign w:val="center"/>
          </w:tcPr>
          <w:p w:rsidR="0039166C" w:rsidRPr="00113929" w:rsidRDefault="0039166C" w:rsidP="00E858BE">
            <w:pPr>
              <w:jc w:val="center"/>
              <w:rPr>
                <w:sz w:val="19"/>
                <w:szCs w:val="19"/>
              </w:rPr>
            </w:pPr>
            <w:r w:rsidRPr="00113929">
              <w:rPr>
                <w:sz w:val="19"/>
                <w:szCs w:val="19"/>
              </w:rPr>
              <w:t>Ex./Adv</w:t>
            </w:r>
          </w:p>
        </w:tc>
        <w:tc>
          <w:tcPr>
            <w:tcW w:w="946" w:type="dxa"/>
            <w:tcBorders>
              <w:bottom w:val="single" w:sz="4" w:space="0" w:color="auto"/>
            </w:tcBorders>
            <w:vAlign w:val="center"/>
          </w:tcPr>
          <w:p w:rsidR="0039166C" w:rsidRPr="00113929" w:rsidRDefault="0039166C" w:rsidP="00E858BE">
            <w:pPr>
              <w:jc w:val="center"/>
              <w:rPr>
                <w:sz w:val="19"/>
                <w:szCs w:val="19"/>
              </w:rPr>
            </w:pPr>
            <w:r w:rsidRPr="00113929">
              <w:rPr>
                <w:sz w:val="19"/>
                <w:szCs w:val="19"/>
              </w:rPr>
              <w:t>App. Ex</w:t>
            </w:r>
          </w:p>
        </w:tc>
      </w:tr>
      <w:tr w:rsidR="0039166C" w:rsidRPr="00567D79" w:rsidTr="00E858BE">
        <w:trPr>
          <w:trHeight w:hRule="exact" w:val="624"/>
        </w:trPr>
        <w:sdt>
          <w:sdtPr>
            <w:rPr>
              <w:rStyle w:val="Candidatetext"/>
            </w:rPr>
            <w:alias w:val="Evaluation of sources"/>
            <w:tag w:val="Evaluation of sources"/>
            <w:id w:val="-322353328"/>
            <w:placeholder>
              <w:docPart w:val="CA3B339379D1478AA07984927C586CBB"/>
            </w:placeholder>
            <w:showingPlcHdr/>
          </w:sdtPr>
          <w:sdtEndPr>
            <w:rPr>
              <w:rStyle w:val="DefaultParagraphFont"/>
              <w:sz w:val="24"/>
            </w:rPr>
          </w:sdtEndPr>
          <w:sdtContent>
            <w:tc>
              <w:tcPr>
                <w:tcW w:w="7880" w:type="dxa"/>
                <w:vMerge w:val="restart"/>
                <w:tcBorders>
                  <w:right w:val="single" w:sz="4" w:space="0" w:color="auto"/>
                </w:tcBorders>
              </w:tcPr>
              <w:p w:rsidR="0039166C" w:rsidRPr="00337560" w:rsidRDefault="0068483C" w:rsidP="0068483C">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val="restart"/>
            <w:tcBorders>
              <w:top w:val="single" w:sz="4" w:space="0" w:color="auto"/>
              <w:left w:val="single" w:sz="4" w:space="0" w:color="auto"/>
              <w:bottom w:val="single" w:sz="4" w:space="0" w:color="auto"/>
            </w:tcBorders>
          </w:tcPr>
          <w:p w:rsidR="0039166C" w:rsidRPr="00567D79" w:rsidRDefault="0039166C" w:rsidP="00E858BE">
            <w:pPr>
              <w:rPr>
                <w:b/>
              </w:rPr>
            </w:pPr>
          </w:p>
        </w:tc>
        <w:tc>
          <w:tcPr>
            <w:tcW w:w="946" w:type="dxa"/>
            <w:vMerge w:val="restart"/>
            <w:tcBorders>
              <w:top w:val="single" w:sz="4" w:space="0" w:color="auto"/>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r w:rsidR="0039166C" w:rsidRPr="00567D79" w:rsidTr="00E858BE">
        <w:trPr>
          <w:trHeight w:hRule="exact" w:val="624"/>
        </w:trPr>
        <w:tc>
          <w:tcPr>
            <w:tcW w:w="7880" w:type="dxa"/>
            <w:vMerge/>
            <w:tcBorders>
              <w:right w:val="single" w:sz="4" w:space="0" w:color="auto"/>
            </w:tcBorders>
          </w:tcPr>
          <w:p w:rsidR="0039166C" w:rsidRPr="00567D79" w:rsidRDefault="0039166C" w:rsidP="00E858BE">
            <w:pPr>
              <w:rPr>
                <w:b/>
              </w:rPr>
            </w:pPr>
          </w:p>
        </w:tc>
        <w:tc>
          <w:tcPr>
            <w:tcW w:w="278" w:type="dxa"/>
            <w:tcBorders>
              <w:top w:val="nil"/>
              <w:left w:val="single" w:sz="4" w:space="0" w:color="auto"/>
              <w:bottom w:val="nil"/>
              <w:right w:val="single" w:sz="4" w:space="0" w:color="auto"/>
            </w:tcBorders>
          </w:tcPr>
          <w:p w:rsidR="0039166C" w:rsidRPr="00567D79" w:rsidRDefault="0039166C" w:rsidP="00E858BE">
            <w:pPr>
              <w:rPr>
                <w:b/>
              </w:rPr>
            </w:pPr>
          </w:p>
        </w:tc>
        <w:tc>
          <w:tcPr>
            <w:tcW w:w="1092" w:type="dxa"/>
            <w:vMerge/>
            <w:tcBorders>
              <w:left w:val="single" w:sz="4" w:space="0" w:color="auto"/>
              <w:bottom w:val="single" w:sz="4" w:space="0" w:color="auto"/>
            </w:tcBorders>
          </w:tcPr>
          <w:p w:rsidR="0039166C" w:rsidRPr="00567D79" w:rsidRDefault="0039166C" w:rsidP="00E858BE">
            <w:pPr>
              <w:rPr>
                <w:b/>
              </w:rPr>
            </w:pPr>
          </w:p>
        </w:tc>
        <w:tc>
          <w:tcPr>
            <w:tcW w:w="946" w:type="dxa"/>
            <w:vMerge/>
            <w:tcBorders>
              <w:bottom w:val="single" w:sz="4" w:space="0" w:color="auto"/>
            </w:tcBorders>
          </w:tcPr>
          <w:p w:rsidR="0039166C" w:rsidRPr="00567D79" w:rsidRDefault="0039166C" w:rsidP="00E858BE">
            <w:pPr>
              <w:rPr>
                <w:b/>
              </w:rPr>
            </w:pPr>
          </w:p>
        </w:tc>
      </w:tr>
    </w:tbl>
    <w:p w:rsidR="0039166C" w:rsidRDefault="0039166C" w:rsidP="0039166C"/>
    <w:p w:rsidR="00337560" w:rsidRPr="00C07EC7" w:rsidRDefault="00337560" w:rsidP="00AA3015">
      <w:pPr>
        <w:rPr>
          <w:sz w:val="22"/>
        </w:rPr>
      </w:pPr>
    </w:p>
    <w:p w:rsidR="00113929" w:rsidRDefault="00113929" w:rsidP="00113929"/>
    <w:p w:rsidR="0039166C" w:rsidRDefault="0039166C" w:rsidP="00113929"/>
    <w:p w:rsidR="0039166C" w:rsidRDefault="0039166C" w:rsidP="00113929"/>
    <w:p w:rsidR="0039166C" w:rsidRDefault="0039166C" w:rsidP="00113929"/>
    <w:p w:rsidR="0039166C" w:rsidRDefault="0039166C" w:rsidP="00113929"/>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113929" w:rsidRPr="00567D79" w:rsidTr="00F66A65">
        <w:trPr>
          <w:trHeight w:val="567"/>
        </w:trPr>
        <w:tc>
          <w:tcPr>
            <w:tcW w:w="7880" w:type="dxa"/>
            <w:tcBorders>
              <w:top w:val="nil"/>
              <w:left w:val="nil"/>
              <w:bottom w:val="nil"/>
              <w:right w:val="nil"/>
            </w:tcBorders>
            <w:vAlign w:val="center"/>
          </w:tcPr>
          <w:p w:rsidR="00113929" w:rsidRPr="00337560" w:rsidRDefault="00113929" w:rsidP="00F66A65">
            <w:pPr>
              <w:tabs>
                <w:tab w:val="right" w:pos="7855"/>
              </w:tabs>
              <w:rPr>
                <w:b/>
                <w:bCs/>
                <w:sz w:val="20"/>
              </w:rPr>
            </w:pPr>
            <w:r>
              <w:rPr>
                <w:rStyle w:val="Heading1Char"/>
              </w:rPr>
              <w:lastRenderedPageBreak/>
              <w:t>Extended Essay</w:t>
            </w:r>
            <w:r w:rsidRPr="00AA3015">
              <w:rPr>
                <w:rStyle w:val="Heading1Char"/>
              </w:rPr>
              <w:t xml:space="preserve"> (</w:t>
            </w:r>
            <w:r>
              <w:rPr>
                <w:rStyle w:val="Heading1Char"/>
              </w:rPr>
              <w:t>60</w:t>
            </w:r>
            <w:r w:rsidRPr="00AA3015">
              <w:rPr>
                <w:rStyle w:val="Heading1Char"/>
              </w:rPr>
              <w:t xml:space="preserve"> marks)</w:t>
            </w:r>
          </w:p>
        </w:tc>
        <w:tc>
          <w:tcPr>
            <w:tcW w:w="278" w:type="dxa"/>
            <w:tcBorders>
              <w:top w:val="nil"/>
              <w:left w:val="nil"/>
              <w:bottom w:val="nil"/>
              <w:right w:val="single" w:sz="4" w:space="0" w:color="auto"/>
            </w:tcBorders>
          </w:tcPr>
          <w:p w:rsidR="00113929" w:rsidRPr="00567D79" w:rsidRDefault="00113929"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113929" w:rsidRPr="008310FB" w:rsidRDefault="00113929" w:rsidP="00F66A65">
            <w:pPr>
              <w:jc w:val="center"/>
              <w:rPr>
                <w:sz w:val="20"/>
              </w:rPr>
            </w:pPr>
            <w:r w:rsidRPr="008310FB">
              <w:rPr>
                <w:sz w:val="20"/>
              </w:rPr>
              <w:t>Examiner’s use only</w:t>
            </w:r>
          </w:p>
        </w:tc>
      </w:tr>
      <w:tr w:rsidR="00113929" w:rsidRPr="00567D79" w:rsidTr="00F66A65">
        <w:trPr>
          <w:trHeight w:val="454"/>
        </w:trPr>
        <w:tc>
          <w:tcPr>
            <w:tcW w:w="7880" w:type="dxa"/>
            <w:tcBorders>
              <w:top w:val="nil"/>
              <w:left w:val="nil"/>
              <w:right w:val="nil"/>
            </w:tcBorders>
          </w:tcPr>
          <w:p w:rsidR="00113929" w:rsidRPr="00337560" w:rsidRDefault="00113929" w:rsidP="00F66A65"/>
        </w:tc>
        <w:tc>
          <w:tcPr>
            <w:tcW w:w="278" w:type="dxa"/>
            <w:tcBorders>
              <w:top w:val="nil"/>
              <w:left w:val="nil"/>
              <w:bottom w:val="nil"/>
              <w:right w:val="single" w:sz="4" w:space="0" w:color="auto"/>
            </w:tcBorders>
          </w:tcPr>
          <w:p w:rsidR="00113929" w:rsidRPr="00567D79" w:rsidRDefault="00113929" w:rsidP="00F66A65">
            <w:pPr>
              <w:rPr>
                <w:b/>
              </w:rPr>
            </w:pPr>
          </w:p>
        </w:tc>
        <w:tc>
          <w:tcPr>
            <w:tcW w:w="1092" w:type="dxa"/>
            <w:tcBorders>
              <w:left w:val="single" w:sz="4" w:space="0" w:color="auto"/>
              <w:bottom w:val="single" w:sz="4" w:space="0" w:color="auto"/>
            </w:tcBorders>
            <w:vAlign w:val="center"/>
          </w:tcPr>
          <w:p w:rsidR="00113929" w:rsidRPr="00113929" w:rsidRDefault="00113929"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113929" w:rsidRPr="00113929" w:rsidRDefault="00113929" w:rsidP="00F66A65">
            <w:pPr>
              <w:jc w:val="center"/>
              <w:rPr>
                <w:sz w:val="19"/>
                <w:szCs w:val="19"/>
              </w:rPr>
            </w:pPr>
            <w:r w:rsidRPr="00113929">
              <w:rPr>
                <w:sz w:val="19"/>
                <w:szCs w:val="19"/>
              </w:rPr>
              <w:t>App. Ex</w:t>
            </w:r>
          </w:p>
        </w:tc>
      </w:tr>
      <w:tr w:rsidR="00113929" w:rsidRPr="00567D79" w:rsidTr="00F66A65">
        <w:trPr>
          <w:trHeight w:hRule="exact" w:val="624"/>
        </w:trPr>
        <w:sdt>
          <w:sdtPr>
            <w:rPr>
              <w:rStyle w:val="Candidatetext"/>
            </w:rPr>
            <w:alias w:val="Extended essay"/>
            <w:tag w:val="Extended essay"/>
            <w:id w:val="1943564337"/>
            <w:placeholder>
              <w:docPart w:val="F469978FB6FB4124B33604FCF9C8C1BB"/>
            </w:placeholder>
          </w:sdtPr>
          <w:sdtEndPr>
            <w:rPr>
              <w:rStyle w:val="DefaultParagraphFont"/>
              <w:sz w:val="24"/>
            </w:rPr>
          </w:sdtEndPr>
          <w:sdtContent>
            <w:tc>
              <w:tcPr>
                <w:tcW w:w="7880" w:type="dxa"/>
                <w:vMerge w:val="restart"/>
                <w:tcBorders>
                  <w:right w:val="single" w:sz="4" w:space="0" w:color="auto"/>
                </w:tcBorders>
              </w:tcPr>
              <w:p w:rsidR="00422871" w:rsidRDefault="00422871" w:rsidP="0068483C">
                <w:pPr>
                  <w:rPr>
                    <w:rStyle w:val="eop"/>
                    <w:rFonts w:ascii="Arial" w:eastAsiaTheme="majorEastAsia" w:hAnsi="Arial" w:cs="Arial"/>
                    <w:color w:val="000000"/>
                    <w:shd w:val="clear" w:color="auto" w:fill="FFFFFF"/>
                  </w:rPr>
                </w:pPr>
                <w:r>
                  <w:rPr>
                    <w:rStyle w:val="normaltextrun"/>
                    <w:rFonts w:ascii="Arial" w:hAnsi="Arial" w:cs="Arial"/>
                    <w:color w:val="000000"/>
                    <w:shd w:val="clear" w:color="auto" w:fill="FFFFFF"/>
                  </w:rPr>
                  <w:t>During the Second World War, espionage became an important tool for all sides of the war. The British government made great use of espionage from the beginning of the war but ramped up efforts after the fall of France in 1940. The British intelligence agency MI5 devised a system to deceive the German intelligence (</w:t>
                </w:r>
                <w:proofErr w:type="spellStart"/>
                <w:r>
                  <w:rPr>
                    <w:rStyle w:val="normaltextrun"/>
                    <w:rFonts w:ascii="Arial" w:hAnsi="Arial" w:cs="Arial"/>
                    <w:color w:val="000000"/>
                    <w:shd w:val="clear" w:color="auto" w:fill="FFFFFF"/>
                  </w:rPr>
                  <w:t>Abwehr</w:t>
                </w:r>
                <w:proofErr w:type="spellEnd"/>
                <w:r>
                  <w:rPr>
                    <w:rStyle w:val="normaltextrun"/>
                    <w:rFonts w:ascii="Arial" w:hAnsi="Arial" w:cs="Arial"/>
                    <w:color w:val="000000"/>
                    <w:shd w:val="clear" w:color="auto" w:fill="FFFFFF"/>
                  </w:rPr>
                  <w:t xml:space="preserve">) service known as the double cross system. This was a system that allowed any German spy caught to be offered a deal, </w:t>
                </w:r>
                <w:proofErr w:type="gramStart"/>
                <w:r>
                  <w:rPr>
                    <w:rStyle w:val="normaltextrun"/>
                    <w:rFonts w:ascii="Arial" w:hAnsi="Arial" w:cs="Arial"/>
                    <w:color w:val="000000"/>
                    <w:shd w:val="clear" w:color="auto" w:fill="FFFFFF"/>
                  </w:rPr>
                  <w:t>either be tried and</w:t>
                </w:r>
                <w:proofErr w:type="gramEnd"/>
                <w:r>
                  <w:rPr>
                    <w:rStyle w:val="normaltextrun"/>
                    <w:rFonts w:ascii="Arial" w:hAnsi="Arial" w:cs="Arial"/>
                    <w:color w:val="000000"/>
                    <w:shd w:val="clear" w:color="auto" w:fill="FFFFFF"/>
                  </w:rPr>
                  <w:t xml:space="preserve"> killed or work for the British. Many agents took up this offer and using their information the rest of the spies on the mainland were captured. The unit of MI5 that oversaw this system was known as </w:t>
                </w:r>
                <w:proofErr w:type="gramStart"/>
                <w:r>
                  <w:rPr>
                    <w:rStyle w:val="normaltextrun"/>
                    <w:rFonts w:ascii="Arial" w:hAnsi="Arial" w:cs="Arial"/>
                    <w:color w:val="000000"/>
                    <w:shd w:val="clear" w:color="auto" w:fill="FFFFFF"/>
                  </w:rPr>
                  <w:t>B1(</w:t>
                </w:r>
                <w:proofErr w:type="gramEnd"/>
                <w:r>
                  <w:rPr>
                    <w:rStyle w:val="normaltextrun"/>
                    <w:rFonts w:ascii="Arial" w:hAnsi="Arial" w:cs="Arial"/>
                    <w:color w:val="000000"/>
                    <w:shd w:val="clear" w:color="auto" w:fill="FFFFFF"/>
                  </w:rPr>
                  <w:t xml:space="preserve">A) and they were so successful that “In fact the only </w:t>
                </w:r>
                <w:proofErr w:type="spellStart"/>
                <w:r>
                  <w:rPr>
                    <w:rStyle w:val="normaltextrun"/>
                    <w:rFonts w:ascii="Arial" w:hAnsi="Arial" w:cs="Arial"/>
                    <w:color w:val="000000"/>
                    <w:shd w:val="clear" w:color="auto" w:fill="FFFFFF"/>
                  </w:rPr>
                  <w:t>Abwehr</w:t>
                </w:r>
                <w:proofErr w:type="spellEnd"/>
                <w:r>
                  <w:rPr>
                    <w:rStyle w:val="normaltextrun"/>
                    <w:rFonts w:ascii="Arial" w:hAnsi="Arial" w:cs="Arial"/>
                    <w:color w:val="000000"/>
                    <w:shd w:val="clear" w:color="auto" w:fill="FFFFFF"/>
                  </w:rPr>
                  <w:t xml:space="preserve"> sources at large were those who were the double cross agents”. While the system was a success in mainland Britain it was failing to gain traction in other European cities. Two of these major cities were Lisbon and Madrid. Both were neutral countries although Spain was a fascist state sympathetic to Hitler's cause. Under these circumstances Garbo contacted the German embassy in Madrid. Garbo was a Spanish national who had no afflation with </w:t>
                </w:r>
                <w:proofErr w:type="spellStart"/>
                <w:r>
                  <w:rPr>
                    <w:rStyle w:val="normaltextrun"/>
                    <w:rFonts w:ascii="Arial" w:hAnsi="Arial" w:cs="Arial"/>
                    <w:color w:val="000000"/>
                    <w:shd w:val="clear" w:color="auto" w:fill="FFFFFF"/>
                  </w:rPr>
                  <w:t>Britian</w:t>
                </w:r>
                <w:proofErr w:type="spellEnd"/>
                <w:r>
                  <w:rPr>
                    <w:rStyle w:val="normaltextrun"/>
                    <w:rFonts w:ascii="Arial" w:hAnsi="Arial" w:cs="Arial"/>
                    <w:color w:val="000000"/>
                    <w:shd w:val="clear" w:color="auto" w:fill="FFFFFF"/>
                  </w:rPr>
                  <w:t>, but he never actually intended to spy for German. He instead was motivated but a hatred of oppression and authoritarianism and intended to deceive the Germans. His actions were vital to the Allied victory during Operation Fortitude. [1,2]</w:t>
                </w:r>
                <w:r>
                  <w:rPr>
                    <w:rStyle w:val="eop"/>
                    <w:rFonts w:ascii="Arial" w:eastAsiaTheme="majorEastAsia" w:hAnsi="Arial" w:cs="Arial"/>
                    <w:color w:val="000000"/>
                    <w:shd w:val="clear" w:color="auto" w:fill="FFFFFF"/>
                  </w:rPr>
                  <w:t> </w:t>
                </w:r>
              </w:p>
              <w:p w:rsidR="00422871" w:rsidRDefault="00422871" w:rsidP="0068483C">
                <w:pPr>
                  <w:rPr>
                    <w:rStyle w:val="eop"/>
                    <w:rFonts w:ascii="Arial" w:eastAsiaTheme="majorEastAsia" w:hAnsi="Arial" w:cs="Arial"/>
                    <w:color w:val="000000"/>
                    <w:shd w:val="clear" w:color="auto" w:fill="FFFFFF"/>
                  </w:rPr>
                </w:pPr>
              </w:p>
              <w:p w:rsidR="00113929" w:rsidRPr="00337560" w:rsidRDefault="00422871" w:rsidP="0068483C">
                <w:r>
                  <w:rPr>
                    <w:rStyle w:val="normaltextrun"/>
                    <w:rFonts w:ascii="Arial" w:hAnsi="Arial" w:cs="Arial"/>
                    <w:color w:val="000000"/>
                    <w:shd w:val="clear" w:color="auto" w:fill="FFFFFF"/>
                  </w:rPr>
                  <w:t xml:space="preserve">After the start of the war under the orders of high-ranking government members and members of the </w:t>
                </w:r>
                <w:proofErr w:type="spellStart"/>
                <w:r>
                  <w:rPr>
                    <w:rStyle w:val="normaltextrun"/>
                    <w:rFonts w:ascii="Arial" w:hAnsi="Arial" w:cs="Arial"/>
                    <w:color w:val="000000"/>
                    <w:shd w:val="clear" w:color="auto" w:fill="FFFFFF"/>
                  </w:rPr>
                  <w:t>miliary</w:t>
                </w:r>
                <w:proofErr w:type="spellEnd"/>
                <w:r>
                  <w:rPr>
                    <w:rStyle w:val="normaltextrun"/>
                    <w:rFonts w:ascii="Arial" w:hAnsi="Arial" w:cs="Arial"/>
                    <w:color w:val="000000"/>
                    <w:shd w:val="clear" w:color="auto" w:fill="FFFFFF"/>
                  </w:rPr>
                  <w:t xml:space="preserve"> ordered the expansion of Mi5. Being unable to find this office space in London they moved to </w:t>
                </w:r>
                <w:proofErr w:type="spellStart"/>
                <w:r>
                  <w:rPr>
                    <w:rStyle w:val="normaltextrun"/>
                    <w:rFonts w:ascii="Arial" w:hAnsi="Arial" w:cs="Arial"/>
                    <w:color w:val="000000"/>
                    <w:shd w:val="clear" w:color="auto" w:fill="FFFFFF"/>
                  </w:rPr>
                  <w:t>Victorion</w:t>
                </w:r>
                <w:proofErr w:type="spellEnd"/>
                <w:r>
                  <w:rPr>
                    <w:rStyle w:val="normaltextrun"/>
                    <w:rFonts w:ascii="Arial" w:hAnsi="Arial" w:cs="Arial"/>
                    <w:color w:val="000000"/>
                    <w:shd w:val="clear" w:color="auto" w:fill="FFFFFF"/>
                  </w:rPr>
                  <w:t xml:space="preserve"> prison just outside of London before then moving to the Blenheim palace after it was bombed. The double cross system was inspired by World War 1 British fighter ace Christopher ‘Mad Major’ Draper, who flew under 15 of London’s 18 bridges in 1931 —a feat which impressed Hitler, among others. While he did little to deceive the Germans himself as it was peacetime he gained invaluable insight into how German Agents contacted their agents aboard. These insights allowed for the detection and capture of what would soon be the first of 120 agents deployed during the double cross system Agent Snow. [1]</w:t>
                </w:r>
                <w:r>
                  <w:rPr>
                    <w:rStyle w:val="eop"/>
                    <w:rFonts w:ascii="Arial" w:eastAsiaTheme="majorEastAsia" w:hAnsi="Arial" w:cs="Arial"/>
                    <w:color w:val="000000"/>
                    <w:shd w:val="clear" w:color="auto" w:fill="FFFFFF"/>
                  </w:rPr>
                  <w:t> </w:t>
                </w:r>
              </w:p>
            </w:tc>
          </w:sdtContent>
        </w:sdt>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val="restart"/>
            <w:tcBorders>
              <w:top w:val="single" w:sz="4" w:space="0" w:color="auto"/>
              <w:left w:val="single" w:sz="4" w:space="0" w:color="auto"/>
              <w:bottom w:val="single" w:sz="4" w:space="0" w:color="auto"/>
            </w:tcBorders>
          </w:tcPr>
          <w:p w:rsidR="00113929" w:rsidRPr="00567D79" w:rsidRDefault="00113929" w:rsidP="00F66A65">
            <w:pPr>
              <w:rPr>
                <w:b/>
              </w:rPr>
            </w:pPr>
          </w:p>
        </w:tc>
        <w:tc>
          <w:tcPr>
            <w:tcW w:w="946" w:type="dxa"/>
            <w:vMerge w:val="restart"/>
            <w:tcBorders>
              <w:top w:val="single" w:sz="4" w:space="0" w:color="auto"/>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r w:rsidR="00113929" w:rsidRPr="00567D79" w:rsidTr="00F66A65">
        <w:trPr>
          <w:trHeight w:hRule="exact" w:val="624"/>
        </w:trPr>
        <w:tc>
          <w:tcPr>
            <w:tcW w:w="7880" w:type="dxa"/>
            <w:vMerge/>
            <w:tcBorders>
              <w:right w:val="single" w:sz="4" w:space="0" w:color="auto"/>
            </w:tcBorders>
          </w:tcPr>
          <w:p w:rsidR="00113929" w:rsidRPr="00567D79" w:rsidRDefault="00113929" w:rsidP="00F66A65">
            <w:pPr>
              <w:rPr>
                <w:b/>
              </w:rPr>
            </w:pPr>
          </w:p>
        </w:tc>
        <w:tc>
          <w:tcPr>
            <w:tcW w:w="278" w:type="dxa"/>
            <w:tcBorders>
              <w:top w:val="nil"/>
              <w:left w:val="single" w:sz="4" w:space="0" w:color="auto"/>
              <w:bottom w:val="nil"/>
              <w:right w:val="single" w:sz="4" w:space="0" w:color="auto"/>
            </w:tcBorders>
          </w:tcPr>
          <w:p w:rsidR="00113929" w:rsidRPr="00567D79" w:rsidRDefault="00113929" w:rsidP="00F66A65">
            <w:pPr>
              <w:rPr>
                <w:b/>
              </w:rPr>
            </w:pPr>
          </w:p>
        </w:tc>
        <w:tc>
          <w:tcPr>
            <w:tcW w:w="1092" w:type="dxa"/>
            <w:vMerge/>
            <w:tcBorders>
              <w:left w:val="single" w:sz="4" w:space="0" w:color="auto"/>
              <w:bottom w:val="single" w:sz="4" w:space="0" w:color="auto"/>
            </w:tcBorders>
          </w:tcPr>
          <w:p w:rsidR="00113929" w:rsidRPr="00567D79" w:rsidRDefault="00113929" w:rsidP="00F66A65">
            <w:pPr>
              <w:rPr>
                <w:b/>
              </w:rPr>
            </w:pPr>
          </w:p>
        </w:tc>
        <w:tc>
          <w:tcPr>
            <w:tcW w:w="946" w:type="dxa"/>
            <w:vMerge/>
            <w:tcBorders>
              <w:bottom w:val="single" w:sz="4" w:space="0" w:color="auto"/>
            </w:tcBorders>
          </w:tcPr>
          <w:p w:rsidR="00113929" w:rsidRPr="00567D79" w:rsidRDefault="00113929" w:rsidP="00F66A65">
            <w:pPr>
              <w:rPr>
                <w:b/>
              </w:rPr>
            </w:pPr>
          </w:p>
        </w:tc>
      </w:tr>
    </w:tbl>
    <w:p w:rsidR="00AA3015" w:rsidRDefault="00AA3015" w:rsidP="00AA3015"/>
    <w:p w:rsidR="00470A5E" w:rsidRDefault="00AA3015" w:rsidP="00470A5E">
      <w:r w:rsidRPr="006F31CA">
        <w:br w:type="page"/>
      </w: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1813904580"/>
            <w:placeholder>
              <w:docPart w:val="F586F945179D4B76B86CD56AC915A9B3"/>
            </w:placeholder>
          </w:sdtPr>
          <w:sdtEndPr>
            <w:rPr>
              <w:rStyle w:val="DefaultParagraphFont"/>
              <w:sz w:val="24"/>
            </w:rPr>
          </w:sdtEndPr>
          <w:sdtContent>
            <w:tc>
              <w:tcPr>
                <w:tcW w:w="7880" w:type="dxa"/>
                <w:vMerge w:val="restart"/>
                <w:tcBorders>
                  <w:right w:val="single" w:sz="4" w:space="0" w:color="auto"/>
                </w:tcBorders>
              </w:tcPr>
              <w:p w:rsidR="00F5775B" w:rsidRDefault="00F5775B" w:rsidP="00F66A65">
                <w:pPr>
                  <w:rPr>
                    <w:rStyle w:val="eop"/>
                    <w:rFonts w:ascii="Arial" w:eastAsiaTheme="majorEastAsia" w:hAnsi="Arial" w:cs="Arial"/>
                    <w:color w:val="000000"/>
                    <w:shd w:val="clear" w:color="auto" w:fill="FFFFFF"/>
                  </w:rPr>
                </w:pPr>
                <w:r>
                  <w:rPr>
                    <w:rStyle w:val="normaltextrun"/>
                    <w:rFonts w:ascii="Arial" w:hAnsi="Arial" w:cs="Arial"/>
                    <w:color w:val="000000"/>
                    <w:shd w:val="clear" w:color="auto" w:fill="FFFFFF"/>
                  </w:rPr>
                  <w:t xml:space="preserve">Juan </w:t>
                </w:r>
                <w:proofErr w:type="spellStart"/>
                <w:r>
                  <w:rPr>
                    <w:rStyle w:val="normaltextrun"/>
                    <w:rFonts w:ascii="Arial" w:hAnsi="Arial" w:cs="Arial"/>
                    <w:color w:val="000000"/>
                    <w:shd w:val="clear" w:color="auto" w:fill="FFFFFF"/>
                  </w:rPr>
                  <w:t>Pujol</w:t>
                </w:r>
                <w:proofErr w:type="spellEnd"/>
                <w:r>
                  <w:rPr>
                    <w:rStyle w:val="normaltextrun"/>
                    <w:rFonts w:ascii="Arial" w:hAnsi="Arial" w:cs="Arial"/>
                    <w:color w:val="000000"/>
                    <w:shd w:val="clear" w:color="auto" w:fill="FFFFFF"/>
                  </w:rPr>
                  <w:t xml:space="preserve"> </w:t>
                </w:r>
                <w:proofErr w:type="spellStart"/>
                <w:r>
                  <w:rPr>
                    <w:rStyle w:val="normaltextrun"/>
                    <w:rFonts w:ascii="Arial" w:hAnsi="Arial" w:cs="Arial"/>
                    <w:color w:val="000000"/>
                    <w:shd w:val="clear" w:color="auto" w:fill="FFFFFF"/>
                  </w:rPr>
                  <w:t>Garica</w:t>
                </w:r>
                <w:proofErr w:type="spellEnd"/>
                <w:r>
                  <w:rPr>
                    <w:rStyle w:val="normaltextrun"/>
                    <w:rFonts w:ascii="Arial" w:hAnsi="Arial" w:cs="Arial"/>
                    <w:color w:val="000000"/>
                    <w:shd w:val="clear" w:color="auto" w:fill="FFFFFF"/>
                  </w:rPr>
                  <w:t xml:space="preserve"> was born and lived in Barcelona for a lot of his early life. He was never politically active as he did not agree with many of Barcelona's politicians and their radicals' ideas. At this time in Spain there was a large amount of political turmoil and it looked as though it would devolve into a civil war. In 1935 Juan was called up for his mandatory military service in a </w:t>
                </w:r>
                <w:proofErr w:type="spellStart"/>
                <w:r>
                  <w:rPr>
                    <w:rStyle w:val="normaltextrun"/>
                    <w:rFonts w:ascii="Arial" w:hAnsi="Arial" w:cs="Arial"/>
                    <w:color w:val="000000"/>
                    <w:shd w:val="clear" w:color="auto" w:fill="FFFFFF"/>
                  </w:rPr>
                  <w:t>Caverly</w:t>
                </w:r>
                <w:proofErr w:type="spellEnd"/>
                <w:r>
                  <w:rPr>
                    <w:rStyle w:val="normaltextrun"/>
                    <w:rFonts w:ascii="Arial" w:hAnsi="Arial" w:cs="Arial"/>
                    <w:color w:val="000000"/>
                    <w:shd w:val="clear" w:color="auto" w:fill="FFFFFF"/>
                  </w:rPr>
                  <w:t xml:space="preserve"> Unit he spent 6 months training with them before returning to Barcelona. In July 1936, the civil war broke out, and Juan left Barcelona not wishing to fight for either side. He lived in a small remote mountain village for a few months before Republican forces searched the town and he was forced to flee. He returned to a vacant apartment in Barcelona where he was forced to rely on the kindness of strangers to provide him with food and water as he had to remain hidden. After several months being trapped in. He decided to enlist into the Republican Army under a fake name. He was initially assigned to a cavalry unit but due to the lack of horses it was reformed into </w:t>
                </w:r>
                <w:proofErr w:type="spellStart"/>
                <w:proofErr w:type="gramStart"/>
                <w:r>
                  <w:rPr>
                    <w:rStyle w:val="normaltextrun"/>
                    <w:rFonts w:ascii="Arial" w:hAnsi="Arial" w:cs="Arial"/>
                    <w:color w:val="000000"/>
                    <w:shd w:val="clear" w:color="auto" w:fill="FFFFFF"/>
                  </w:rPr>
                  <w:t>a</w:t>
                </w:r>
                <w:proofErr w:type="spellEnd"/>
                <w:proofErr w:type="gramEnd"/>
                <w:r>
                  <w:rPr>
                    <w:rStyle w:val="normaltextrun"/>
                    <w:rFonts w:ascii="Arial" w:hAnsi="Arial" w:cs="Arial"/>
                    <w:color w:val="000000"/>
                    <w:shd w:val="clear" w:color="auto" w:fill="FFFFFF"/>
                  </w:rPr>
                  <w:t xml:space="preserve"> infantry one and he was sent up to the Pyrenees. In the Pyrenees the fighting had become like that seen in Belgium and France during the First World War. And the soldiers of either side could shout at each other when the artillery died down. He decided to defect to the Nationalist side of the war. Doing so nearly getting shot by both sides. He was eventually accepted into the Nationalist Army but the war was over before he could be sent back to the front. He settled in Madrid and became appalled with the outbreak of World War 2 and he decided to do something about it. [2,3]</w:t>
                </w:r>
                <w:r>
                  <w:rPr>
                    <w:rStyle w:val="eop"/>
                    <w:rFonts w:ascii="Arial" w:eastAsiaTheme="majorEastAsia" w:hAnsi="Arial" w:cs="Arial"/>
                    <w:color w:val="000000"/>
                    <w:shd w:val="clear" w:color="auto" w:fill="FFFFFF"/>
                  </w:rPr>
                  <w:t> </w:t>
                </w:r>
              </w:p>
              <w:p w:rsidR="00F5775B" w:rsidRDefault="00F5775B" w:rsidP="00F66A65">
                <w:pPr>
                  <w:rPr>
                    <w:rStyle w:val="eop"/>
                    <w:rFonts w:ascii="Arial" w:eastAsiaTheme="majorEastAsia" w:hAnsi="Arial" w:cs="Arial"/>
                    <w:color w:val="000000"/>
                    <w:shd w:val="clear" w:color="auto" w:fill="FFFFFF"/>
                  </w:rPr>
                </w:pPr>
              </w:p>
              <w:p w:rsidR="002112B4" w:rsidRDefault="002112B4" w:rsidP="002112B4">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rPr>
                  <w:t> </w:t>
                </w:r>
              </w:p>
              <w:p w:rsidR="002112B4" w:rsidRDefault="002112B4" w:rsidP="002112B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lang w:val="en-US"/>
                  </w:rPr>
                  <w:t xml:space="preserve">Garbo initially contacted the British embassy in Madrid to try convince them to allow him to become a spy, embassy staff had been given strict orders that all espionage activities where not to take place as to not drag Spain into the war against the British. And the ambassador was extremely strict with this rule. The </w:t>
                </w:r>
                <w:proofErr w:type="gramStart"/>
                <w:r>
                  <w:rPr>
                    <w:rStyle w:val="normaltextrun"/>
                    <w:rFonts w:ascii="Arial" w:hAnsi="Arial" w:cs="Arial"/>
                    <w:color w:val="000000"/>
                    <w:lang w:val="en-US"/>
                  </w:rPr>
                  <w:t>staff were</w:t>
                </w:r>
                <w:proofErr w:type="gramEnd"/>
                <w:r>
                  <w:rPr>
                    <w:rStyle w:val="normaltextrun"/>
                    <w:rFonts w:ascii="Arial" w:hAnsi="Arial" w:cs="Arial"/>
                    <w:color w:val="000000"/>
                    <w:lang w:val="en-US"/>
                  </w:rPr>
                  <w:t xml:space="preserve"> also </w:t>
                </w:r>
                <w:proofErr w:type="spellStart"/>
                <w:r>
                  <w:rPr>
                    <w:rStyle w:val="normaltextrun"/>
                    <w:rFonts w:ascii="Arial" w:hAnsi="Arial" w:cs="Arial"/>
                    <w:color w:val="000000"/>
                    <w:lang w:val="en-US"/>
                  </w:rPr>
                  <w:t>suspious</w:t>
                </w:r>
                <w:proofErr w:type="spellEnd"/>
                <w:r>
                  <w:rPr>
                    <w:rStyle w:val="normaltextrun"/>
                    <w:rFonts w:ascii="Arial" w:hAnsi="Arial" w:cs="Arial"/>
                    <w:color w:val="000000"/>
                    <w:lang w:val="en-US"/>
                  </w:rPr>
                  <w:t xml:space="preserve"> of his intentions as they many would not just ask to be a spy. The Germany embassy was heavily involved in espionage in </w:t>
                </w:r>
                <w:proofErr w:type="spellStart"/>
                <w:proofErr w:type="gramStart"/>
                <w:r>
                  <w:rPr>
                    <w:rStyle w:val="normaltextrun"/>
                    <w:rFonts w:ascii="Arial" w:hAnsi="Arial" w:cs="Arial"/>
                    <w:color w:val="000000"/>
                    <w:lang w:val="en-US"/>
                  </w:rPr>
                  <w:t>a</w:t>
                </w:r>
                <w:proofErr w:type="spellEnd"/>
                <w:proofErr w:type="gramEnd"/>
                <w:r>
                  <w:rPr>
                    <w:rStyle w:val="normaltextrun"/>
                    <w:rFonts w:ascii="Arial" w:hAnsi="Arial" w:cs="Arial"/>
                    <w:color w:val="000000"/>
                    <w:lang w:val="en-US"/>
                  </w:rPr>
                  <w:t xml:space="preserve"> effort to convince Spain to join the war, So Garbo went to the embassy and did the same thing as the he did before and just asked. He had decided to tell them he could make it to England. He was put in contact with the </w:t>
                </w:r>
                <w:proofErr w:type="spellStart"/>
                <w:r>
                  <w:rPr>
                    <w:rStyle w:val="normaltextrun"/>
                    <w:rFonts w:ascii="Arial" w:hAnsi="Arial" w:cs="Arial"/>
                    <w:color w:val="000000"/>
                    <w:lang w:val="en-US"/>
                  </w:rPr>
                  <w:t>Abwehr</w:t>
                </w:r>
                <w:proofErr w:type="spellEnd"/>
                <w:r>
                  <w:rPr>
                    <w:rStyle w:val="normaltextrun"/>
                    <w:rFonts w:ascii="Arial" w:hAnsi="Arial" w:cs="Arial"/>
                    <w:color w:val="000000"/>
                    <w:lang w:val="en-US"/>
                  </w:rPr>
                  <w:t xml:space="preserve"> who provided him with secret ink and an address in Lisbon to send the mail. Lisbon along with Madrid had become massive hubs for espionage as both counties where natural in the conflict and both sides thought they could convince these </w:t>
                </w:r>
                <w:proofErr w:type="spellStart"/>
                <w:r>
                  <w:rPr>
                    <w:rStyle w:val="normaltextrun"/>
                    <w:rFonts w:ascii="Arial" w:hAnsi="Arial" w:cs="Arial"/>
                    <w:color w:val="000000"/>
                    <w:lang w:val="en-US"/>
                  </w:rPr>
                  <w:t>countres</w:t>
                </w:r>
                <w:proofErr w:type="spellEnd"/>
                <w:r>
                  <w:rPr>
                    <w:rStyle w:val="normaltextrun"/>
                    <w:rFonts w:ascii="Arial" w:hAnsi="Arial" w:cs="Arial"/>
                    <w:color w:val="000000"/>
                    <w:lang w:val="en-US"/>
                  </w:rPr>
                  <w:t xml:space="preserve"> to either stay out of or join the war.</w:t>
                </w:r>
              </w:p>
              <w:p w:rsidR="00470A5E" w:rsidRPr="00337560" w:rsidRDefault="00470A5E" w:rsidP="00F66A65"/>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466977545"/>
            <w:placeholder>
              <w:docPart w:val="82E7ECD507A04A449723647A356F9B63"/>
            </w:placeholder>
          </w:sdtPr>
          <w:sdtEndPr>
            <w:rPr>
              <w:rStyle w:val="DefaultParagraphFont"/>
              <w:sz w:val="24"/>
            </w:rPr>
          </w:sdtEndPr>
          <w:sdtContent>
            <w:tc>
              <w:tcPr>
                <w:tcW w:w="7880" w:type="dxa"/>
                <w:vMerge w:val="restart"/>
                <w:tcBorders>
                  <w:right w:val="single" w:sz="4" w:space="0" w:color="auto"/>
                </w:tcBorders>
              </w:tcPr>
              <w:p w:rsidR="002112B4" w:rsidRDefault="002112B4" w:rsidP="00F66A65">
                <w:pPr>
                  <w:rPr>
                    <w:rStyle w:val="eop"/>
                    <w:rFonts w:ascii="Arial" w:eastAsiaTheme="majorEastAsia" w:hAnsi="Arial" w:cs="Arial"/>
                    <w:color w:val="000000"/>
                    <w:shd w:val="clear" w:color="auto" w:fill="FFFFFF"/>
                  </w:rPr>
                </w:pPr>
                <w:r>
                  <w:rPr>
                    <w:rStyle w:val="normaltextrun"/>
                    <w:rFonts w:ascii="Arial" w:hAnsi="Arial" w:cs="Arial"/>
                    <w:color w:val="000000"/>
                    <w:shd w:val="clear" w:color="auto" w:fill="FFFFFF"/>
                  </w:rPr>
                  <w:t xml:space="preserve">Garbo moved to Lisbon where he began his deception by coming up with his first of 27 subagents a KLM pilot who supposedly had agreed to sneak Garbo's mail out of the country as a way to avoid censorship, but this was all a lie to cover for his mail coming from within Lisbon. When a civilian DC-3 aircraft was shot down near France Garbo was outraged. He sent an urgent message to the Germans about this as it could have been his contact who was shot down and then he would have no way of communicating, much to his surprise this worked and the number of civilian planes that were shot down drastically reduced . Garbo used another one of his subagents to inform the Germans of a convoy that had just left Liverpool bound for the besieged Malta. This caused the Luftwaffe to stop bombing Malta and instead begin searching for the convoy in an effort to stop it reaching. Garbo's information was close enough to reality despite completely making it up that the British High Command told the real convoy to slow down to avoid the planes. British high command became panicked as they thought that every spy in Britain had been capture but know it seemed like there was </w:t>
                </w:r>
                <w:proofErr w:type="spellStart"/>
                <w:proofErr w:type="gramStart"/>
                <w:r>
                  <w:rPr>
                    <w:rStyle w:val="normaltextrun"/>
                    <w:rFonts w:ascii="Arial" w:hAnsi="Arial" w:cs="Arial"/>
                    <w:color w:val="000000"/>
                    <w:shd w:val="clear" w:color="auto" w:fill="FFFFFF"/>
                  </w:rPr>
                  <w:t>a</w:t>
                </w:r>
                <w:proofErr w:type="spellEnd"/>
                <w:proofErr w:type="gramEnd"/>
                <w:r>
                  <w:rPr>
                    <w:rStyle w:val="normaltextrun"/>
                    <w:rFonts w:ascii="Arial" w:hAnsi="Arial" w:cs="Arial"/>
                    <w:color w:val="000000"/>
                    <w:shd w:val="clear" w:color="auto" w:fill="FFFFFF"/>
                  </w:rPr>
                  <w:t xml:space="preserve"> agent at large and they had no idea who he was. After a few weeks they narrowed </w:t>
                </w:r>
                <w:proofErr w:type="spellStart"/>
                <w:proofErr w:type="gramStart"/>
                <w:r>
                  <w:rPr>
                    <w:rStyle w:val="normaltextrun"/>
                    <w:rFonts w:ascii="Arial" w:hAnsi="Arial" w:cs="Arial"/>
                    <w:color w:val="000000"/>
                    <w:shd w:val="clear" w:color="auto" w:fill="FFFFFF"/>
                  </w:rPr>
                  <w:t>Garbos</w:t>
                </w:r>
                <w:proofErr w:type="spellEnd"/>
                <w:proofErr w:type="gramEnd"/>
                <w:r>
                  <w:rPr>
                    <w:rStyle w:val="normaltextrun"/>
                    <w:rFonts w:ascii="Arial" w:hAnsi="Arial" w:cs="Arial"/>
                    <w:color w:val="000000"/>
                    <w:shd w:val="clear" w:color="auto" w:fill="FFFFFF"/>
                  </w:rPr>
                  <w:t xml:space="preserve"> location to Lisbon but </w:t>
                </w:r>
                <w:proofErr w:type="spellStart"/>
                <w:r>
                  <w:rPr>
                    <w:rStyle w:val="normaltextrun"/>
                    <w:rFonts w:ascii="Arial" w:hAnsi="Arial" w:cs="Arial"/>
                    <w:color w:val="000000"/>
                    <w:shd w:val="clear" w:color="auto" w:fill="FFFFFF"/>
                  </w:rPr>
                  <w:t>sill</w:t>
                </w:r>
                <w:proofErr w:type="spellEnd"/>
                <w:r>
                  <w:rPr>
                    <w:rStyle w:val="normaltextrun"/>
                    <w:rFonts w:ascii="Arial" w:hAnsi="Arial" w:cs="Arial"/>
                    <w:color w:val="000000"/>
                    <w:shd w:val="clear" w:color="auto" w:fill="FFFFFF"/>
                  </w:rPr>
                  <w:t xml:space="preserve"> had no idea if his subagents were real. Since the United </w:t>
                </w:r>
                <w:proofErr w:type="spellStart"/>
                <w:r>
                  <w:rPr>
                    <w:rStyle w:val="normaltextrun"/>
                    <w:rFonts w:ascii="Arial" w:hAnsi="Arial" w:cs="Arial"/>
                    <w:color w:val="000000"/>
                    <w:shd w:val="clear" w:color="auto" w:fill="FFFFFF"/>
                  </w:rPr>
                  <w:t>Staes</w:t>
                </w:r>
                <w:proofErr w:type="spellEnd"/>
                <w:r>
                  <w:rPr>
                    <w:rStyle w:val="normaltextrun"/>
                    <w:rFonts w:ascii="Arial" w:hAnsi="Arial" w:cs="Arial"/>
                    <w:color w:val="000000"/>
                    <w:shd w:val="clear" w:color="auto" w:fill="FFFFFF"/>
                  </w:rPr>
                  <w:t xml:space="preserve"> of America had recently joined the war he decided to ask the American Embassy if he could be a spy. The Naval </w:t>
                </w:r>
                <w:proofErr w:type="spellStart"/>
                <w:r>
                  <w:rPr>
                    <w:rStyle w:val="normaltextrun"/>
                    <w:rFonts w:ascii="Arial" w:hAnsi="Arial" w:cs="Arial"/>
                    <w:color w:val="000000"/>
                    <w:shd w:val="clear" w:color="auto" w:fill="FFFFFF"/>
                  </w:rPr>
                  <w:t>attache</w:t>
                </w:r>
                <w:proofErr w:type="spellEnd"/>
                <w:r>
                  <w:rPr>
                    <w:rStyle w:val="normaltextrun"/>
                    <w:rFonts w:ascii="Arial" w:hAnsi="Arial" w:cs="Arial"/>
                    <w:color w:val="000000"/>
                    <w:shd w:val="clear" w:color="auto" w:fill="FFFFFF"/>
                  </w:rPr>
                  <w:t xml:space="preserve"> there </w:t>
                </w:r>
                <w:proofErr w:type="spellStart"/>
                <w:r>
                  <w:rPr>
                    <w:rStyle w:val="normaltextrun"/>
                    <w:rFonts w:ascii="Arial" w:hAnsi="Arial" w:cs="Arial"/>
                    <w:color w:val="000000"/>
                    <w:shd w:val="clear" w:color="auto" w:fill="FFFFFF"/>
                  </w:rPr>
                  <w:t>regonised</w:t>
                </w:r>
                <w:proofErr w:type="spellEnd"/>
                <w:r>
                  <w:rPr>
                    <w:rStyle w:val="normaltextrun"/>
                    <w:rFonts w:ascii="Arial" w:hAnsi="Arial" w:cs="Arial"/>
                    <w:color w:val="000000"/>
                    <w:shd w:val="clear" w:color="auto" w:fill="FFFFFF"/>
                  </w:rPr>
                  <w:t xml:space="preserve"> him to be agent that the British were searching for and told them about his whereabouts. There </w:t>
                </w:r>
                <w:proofErr w:type="gramStart"/>
                <w:r>
                  <w:rPr>
                    <w:rStyle w:val="normaltextrun"/>
                    <w:rFonts w:ascii="Arial" w:hAnsi="Arial" w:cs="Arial"/>
                    <w:color w:val="000000"/>
                    <w:shd w:val="clear" w:color="auto" w:fill="FFFFFF"/>
                  </w:rPr>
                  <w:t>was</w:t>
                </w:r>
                <w:proofErr w:type="gramEnd"/>
                <w:r>
                  <w:rPr>
                    <w:rStyle w:val="normaltextrun"/>
                    <w:rFonts w:ascii="Arial" w:hAnsi="Arial" w:cs="Arial"/>
                    <w:color w:val="000000"/>
                    <w:shd w:val="clear" w:color="auto" w:fill="FFFFFF"/>
                  </w:rPr>
                  <w:t xml:space="preserve"> a number of debates with the Mi5 as to whenever or not to let Garbo into the country and work under Mi5 or to have him killed. For one under the intense 3 day interrogation, he had stuck to his story and it had not changed once. He also admitted that all of the subagents were </w:t>
                </w:r>
                <w:proofErr w:type="gramStart"/>
                <w:r>
                  <w:rPr>
                    <w:rStyle w:val="normaltextrun"/>
                    <w:rFonts w:ascii="Arial" w:hAnsi="Arial" w:cs="Arial"/>
                    <w:color w:val="000000"/>
                    <w:shd w:val="clear" w:color="auto" w:fill="FFFFFF"/>
                  </w:rPr>
                  <w:t>fake</w:t>
                </w:r>
                <w:proofErr w:type="gramEnd"/>
                <w:r>
                  <w:rPr>
                    <w:rStyle w:val="normaltextrun"/>
                    <w:rFonts w:ascii="Arial" w:hAnsi="Arial" w:cs="Arial"/>
                    <w:color w:val="000000"/>
                    <w:shd w:val="clear" w:color="auto" w:fill="FFFFFF"/>
                  </w:rPr>
                  <w:t xml:space="preserve"> and he was making it all up. Eventually he was allowed to join Mi5 and was assigned to the case officer </w:t>
                </w:r>
                <w:proofErr w:type="spellStart"/>
                <w:r>
                  <w:rPr>
                    <w:rStyle w:val="normaltextrun"/>
                    <w:rFonts w:ascii="Arial" w:hAnsi="Arial" w:cs="Arial"/>
                    <w:color w:val="000000"/>
                    <w:shd w:val="clear" w:color="auto" w:fill="FFFFFF"/>
                  </w:rPr>
                  <w:t>Tomás</w:t>
                </w:r>
                <w:proofErr w:type="spellEnd"/>
                <w:r>
                  <w:rPr>
                    <w:rStyle w:val="normaltextrun"/>
                    <w:rFonts w:ascii="Arial" w:hAnsi="Arial" w:cs="Arial"/>
                    <w:color w:val="000000"/>
                    <w:shd w:val="clear" w:color="auto" w:fill="FFFFFF"/>
                  </w:rPr>
                  <w:t xml:space="preserve"> Harris who spoke very good Spanish. For the rest of the war the 2 men worked together on the character of Garbo and his 27 subagents. [2,3]</w:t>
                </w:r>
                <w:r>
                  <w:rPr>
                    <w:rStyle w:val="eop"/>
                    <w:rFonts w:ascii="Arial" w:eastAsiaTheme="majorEastAsia" w:hAnsi="Arial" w:cs="Arial"/>
                    <w:color w:val="000000"/>
                    <w:shd w:val="clear" w:color="auto" w:fill="FFFFFF"/>
                  </w:rPr>
                  <w:t> </w:t>
                </w:r>
              </w:p>
              <w:p w:rsidR="002112B4" w:rsidRDefault="002112B4" w:rsidP="00F66A65">
                <w:pPr>
                  <w:rPr>
                    <w:rStyle w:val="eop"/>
                    <w:rFonts w:ascii="Arial" w:eastAsiaTheme="majorEastAsia" w:hAnsi="Arial" w:cs="Arial"/>
                    <w:color w:val="000000"/>
                    <w:shd w:val="clear" w:color="auto" w:fill="FFFFFF"/>
                  </w:rPr>
                </w:pPr>
              </w:p>
              <w:p w:rsidR="00470A5E" w:rsidRPr="00337560" w:rsidRDefault="00ED14A2" w:rsidP="00F66A65">
                <w:r>
                  <w:rPr>
                    <w:rStyle w:val="normaltextrun"/>
                    <w:rFonts w:ascii="Arial" w:hAnsi="Arial" w:cs="Arial"/>
                    <w:color w:val="000000"/>
                    <w:shd w:val="clear" w:color="auto" w:fill="FFFFFF"/>
                  </w:rPr>
                  <w:t xml:space="preserve">Operation Fortitude South (Fortitude) was a smaller part of a much larger Operation Bodyguard. Both Operations intended to device the German High Command (OKW) into thinking the Invasion of Europe would be anywhere else other than Normandy. </w:t>
                </w:r>
                <w:proofErr w:type="spellStart"/>
                <w:proofErr w:type="gramStart"/>
                <w:r>
                  <w:rPr>
                    <w:rStyle w:val="normaltextrun"/>
                    <w:rFonts w:ascii="Arial" w:hAnsi="Arial" w:cs="Arial"/>
                    <w:color w:val="000000"/>
                    <w:shd w:val="clear" w:color="auto" w:fill="FFFFFF"/>
                  </w:rPr>
                  <w:t>Garbos</w:t>
                </w:r>
                <w:proofErr w:type="spellEnd"/>
                <w:proofErr w:type="gramEnd"/>
                <w:r>
                  <w:rPr>
                    <w:rStyle w:val="normaltextrun"/>
                    <w:rFonts w:ascii="Arial" w:hAnsi="Arial" w:cs="Arial"/>
                    <w:color w:val="000000"/>
                    <w:shd w:val="clear" w:color="auto" w:fill="FFFFFF"/>
                  </w:rPr>
                  <w:t xml:space="preserve"> role in operation Fortitude was hugely significant as he and his 27 </w:t>
                </w:r>
                <w:proofErr w:type="spellStart"/>
                <w:r>
                  <w:rPr>
                    <w:rStyle w:val="normaltextrun"/>
                    <w:rFonts w:ascii="Arial" w:hAnsi="Arial" w:cs="Arial"/>
                    <w:color w:val="000000"/>
                    <w:shd w:val="clear" w:color="auto" w:fill="FFFFFF"/>
                  </w:rPr>
                  <w:t>fictious</w:t>
                </w:r>
                <w:proofErr w:type="spellEnd"/>
                <w:r>
                  <w:rPr>
                    <w:rStyle w:val="normaltextrun"/>
                    <w:rFonts w:ascii="Arial" w:hAnsi="Arial" w:cs="Arial"/>
                    <w:color w:val="000000"/>
                    <w:shd w:val="clear" w:color="auto" w:fill="FFFFFF"/>
                  </w:rPr>
                  <w:t xml:space="preserve"> sub agents were able to give the illusion that the US First Army Group (FSAG) was actually a real group of 27 divisions who were ready to invade Calais. In fact, this army did not exist and was made up of balloon tanks to deceive the Germans.</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390312603"/>
            <w:placeholder>
              <w:docPart w:val="0E3CFE58B75C4DE6A7082A1A099C01A5"/>
            </w:placeholder>
          </w:sdtPr>
          <w:sdtEndPr>
            <w:rPr>
              <w:rStyle w:val="DefaultParagraphFont"/>
              <w:sz w:val="24"/>
            </w:rPr>
          </w:sdtEndPr>
          <w:sdtContent>
            <w:tc>
              <w:tcPr>
                <w:tcW w:w="7880" w:type="dxa"/>
                <w:vMerge w:val="restart"/>
                <w:tcBorders>
                  <w:right w:val="single" w:sz="4" w:space="0" w:color="auto"/>
                </w:tcBorders>
              </w:tcPr>
              <w:p w:rsidR="00ED14A2" w:rsidRDefault="00ED14A2" w:rsidP="00F66A65">
                <w:pPr>
                  <w:rPr>
                    <w:rStyle w:val="eop"/>
                    <w:rFonts w:ascii="Arial" w:eastAsiaTheme="majorEastAsia" w:hAnsi="Arial" w:cs="Arial"/>
                    <w:color w:val="000000"/>
                    <w:shd w:val="clear" w:color="auto" w:fill="FFFFFF"/>
                  </w:rPr>
                </w:pPr>
                <w:r>
                  <w:rPr>
                    <w:rStyle w:val="normaltextrun"/>
                    <w:rFonts w:ascii="Arial" w:hAnsi="Arial" w:cs="Arial"/>
                    <w:color w:val="000000"/>
                    <w:shd w:val="clear" w:color="auto" w:fill="FFFFFF"/>
                  </w:rPr>
                  <w:t xml:space="preserve">FSAG command was given to George S Patton, a general OKW </w:t>
                </w:r>
                <w:proofErr w:type="gramStart"/>
                <w:r>
                  <w:rPr>
                    <w:rStyle w:val="normaltextrun"/>
                    <w:rFonts w:ascii="Arial" w:hAnsi="Arial" w:cs="Arial"/>
                    <w:color w:val="000000"/>
                    <w:shd w:val="clear" w:color="auto" w:fill="FFFFFF"/>
                  </w:rPr>
                  <w:t>feared .</w:t>
                </w:r>
                <w:proofErr w:type="gramEnd"/>
                <w:r>
                  <w:rPr>
                    <w:rStyle w:val="normaltextrun"/>
                    <w:rFonts w:ascii="Arial" w:hAnsi="Arial" w:cs="Arial"/>
                    <w:color w:val="000000"/>
                    <w:shd w:val="clear" w:color="auto" w:fill="FFFFFF"/>
                  </w:rPr>
                  <w:t xml:space="preserve"> On the 5th of June 1944, Garbo sent a radio transmission to Berlin telling them to be available to receive a message from him early June 6th. Garbo had been given approval to reveal basic information about the Normandy landings before they occurred as normally all his information was accurate but delayed. Garbo attempted to transmit several times but there </w:t>
                </w:r>
                <w:proofErr w:type="gramStart"/>
                <w:r>
                  <w:rPr>
                    <w:rStyle w:val="normaltextrun"/>
                    <w:rFonts w:ascii="Arial" w:hAnsi="Arial" w:cs="Arial"/>
                    <w:color w:val="000000"/>
                    <w:shd w:val="clear" w:color="auto" w:fill="FFFFFF"/>
                  </w:rPr>
                  <w:t>was no German operators</w:t>
                </w:r>
                <w:proofErr w:type="gramEnd"/>
                <w:r>
                  <w:rPr>
                    <w:rStyle w:val="normaltextrun"/>
                    <w:rFonts w:ascii="Arial" w:hAnsi="Arial" w:cs="Arial"/>
                    <w:color w:val="000000"/>
                    <w:shd w:val="clear" w:color="auto" w:fill="FFFFFF"/>
                  </w:rPr>
                  <w:t xml:space="preserve"> available. This meant the Germans had little to no idea the invasion was on the way. Garbo contacted them later in the morning heavily criticizing the radio operators for not being </w:t>
                </w:r>
                <w:proofErr w:type="spellStart"/>
                <w:proofErr w:type="gramStart"/>
                <w:r>
                  <w:rPr>
                    <w:rStyle w:val="normaltextrun"/>
                    <w:rFonts w:ascii="Arial" w:hAnsi="Arial" w:cs="Arial"/>
                    <w:color w:val="000000"/>
                    <w:shd w:val="clear" w:color="auto" w:fill="FFFFFF"/>
                  </w:rPr>
                  <w:t>their</w:t>
                </w:r>
                <w:proofErr w:type="spellEnd"/>
                <w:r>
                  <w:rPr>
                    <w:rStyle w:val="normaltextrun"/>
                    <w:rFonts w:ascii="Arial" w:hAnsi="Arial" w:cs="Arial"/>
                    <w:color w:val="000000"/>
                    <w:shd w:val="clear" w:color="auto" w:fill="FFFFFF"/>
                  </w:rPr>
                  <w:t xml:space="preserve"> to</w:t>
                </w:r>
                <w:proofErr w:type="gramEnd"/>
                <w:r>
                  <w:rPr>
                    <w:rStyle w:val="normaltextrun"/>
                    <w:rFonts w:ascii="Arial" w:hAnsi="Arial" w:cs="Arial"/>
                    <w:color w:val="000000"/>
                    <w:shd w:val="clear" w:color="auto" w:fill="FFFFFF"/>
                  </w:rPr>
                  <w:t xml:space="preserve"> receive his message. The Allies now had another problem despite making a beachhead in Normandy they still needed time to ship more troops and supplies over to France time they did not have as General Erwin Rommel had ordered the large force in Calais to move to crush the beachhead. Garbo sent an urgent message urging OKW to have those troops turn around. Because of this they remained in Calais. Over 300,000 soldiers were kept in Calais which included two tank divisions. During this period Garbo's information appeared in 62 OKW briefings seen by Hitler and Hitler even approved an Iron Cross for Garbo. His actions during this operation really showed his importance to the Allied war effort and how the Double Cross system as whole was in allowing the allies to win the war  [1,2,4]</w:t>
                </w:r>
                <w:r>
                  <w:rPr>
                    <w:rStyle w:val="eop"/>
                    <w:rFonts w:ascii="Arial" w:eastAsiaTheme="majorEastAsia" w:hAnsi="Arial" w:cs="Arial"/>
                    <w:color w:val="000000"/>
                    <w:shd w:val="clear" w:color="auto" w:fill="FFFFFF"/>
                  </w:rPr>
                  <w:t> </w:t>
                </w:r>
              </w:p>
              <w:p w:rsidR="00ED14A2" w:rsidRDefault="00ED14A2" w:rsidP="00F66A65">
                <w:pPr>
                  <w:rPr>
                    <w:rStyle w:val="eop"/>
                    <w:rFonts w:ascii="Arial" w:eastAsiaTheme="majorEastAsia" w:hAnsi="Arial" w:cs="Arial"/>
                    <w:color w:val="000000"/>
                    <w:shd w:val="clear" w:color="auto" w:fill="FFFFFF"/>
                  </w:rPr>
                </w:pPr>
              </w:p>
              <w:p w:rsidR="00470A5E" w:rsidRPr="00337560" w:rsidRDefault="00ED14A2" w:rsidP="00F66A65">
                <w:r>
                  <w:rPr>
                    <w:rStyle w:val="normaltextrun"/>
                    <w:rFonts w:ascii="Arial" w:hAnsi="Arial" w:cs="Arial"/>
                    <w:color w:val="000000"/>
                    <w:shd w:val="clear" w:color="auto" w:fill="FFFFFF"/>
                  </w:rPr>
                  <w:t>Overall the Double Cross system and Garbo are hugely significant not only for World War 2 but for the Cold War as well. The Nazi government paid all of Garbo's subagents in total paying nearly 20,000 pounds (1.4 million adjusted for inflation) this money was used to fund Mi5 early espionage activities during the Cold War and this helped NATO during the war particularly in Berlin when the iron curtain fell  </w:t>
                </w:r>
                <w:r>
                  <w:rPr>
                    <w:rStyle w:val="eop"/>
                    <w:rFonts w:ascii="Arial" w:eastAsiaTheme="majorEastAsia" w:hAnsi="Arial" w:cs="Arial"/>
                    <w:color w:val="000000"/>
                    <w:shd w:val="clear" w:color="auto" w:fill="FFFFFF"/>
                  </w:rPr>
                  <w:t> </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779992115"/>
            <w:placeholder>
              <w:docPart w:val="51D67BE3EF1B40BEAC140630FB4404EA"/>
            </w:placeholder>
            <w:showingPlcHdr/>
          </w:sdtPr>
          <w:sdtEndPr>
            <w:rPr>
              <w:rStyle w:val="DefaultParagraphFont"/>
              <w:sz w:val="24"/>
            </w:rPr>
          </w:sdtEndPr>
          <w:sdtContent>
            <w:bookmarkStart w:id="1" w:name="_GoBack" w:displacedByCustomXml="prev"/>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bookmarkEnd w:id="1" w:displacedByCustomXml="next"/>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224570902"/>
            <w:placeholder>
              <w:docPart w:val="8BBD21B29EB34611B245765BC9A110F0"/>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899666895"/>
            <w:placeholder>
              <w:docPart w:val="B86DB8A8A46048FFB5474E093FD83E11"/>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2141992344"/>
            <w:placeholder>
              <w:docPart w:val="83F8A274C59A43F5AD2B7CD110CCF51F"/>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1555996456"/>
            <w:placeholder>
              <w:docPart w:val="F01B410AEA174707A46F5EAA3B9F5335"/>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470A5E" w:rsidRPr="00C07EC7" w:rsidRDefault="00470A5E" w:rsidP="00470A5E">
      <w:pPr>
        <w:rPr>
          <w:sz w:val="22"/>
        </w:rPr>
      </w:pPr>
      <w:r w:rsidRPr="006F31CA">
        <w:br w:type="page"/>
      </w:r>
    </w:p>
    <w:p w:rsidR="00470A5E" w:rsidRDefault="00470A5E" w:rsidP="00470A5E"/>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0"/>
        <w:gridCol w:w="278"/>
        <w:gridCol w:w="1092"/>
        <w:gridCol w:w="946"/>
      </w:tblGrid>
      <w:tr w:rsidR="00470A5E" w:rsidRPr="00567D79" w:rsidTr="00F66A65">
        <w:trPr>
          <w:trHeight w:val="567"/>
        </w:trPr>
        <w:tc>
          <w:tcPr>
            <w:tcW w:w="7880" w:type="dxa"/>
            <w:tcBorders>
              <w:top w:val="nil"/>
              <w:left w:val="nil"/>
              <w:bottom w:val="nil"/>
              <w:right w:val="nil"/>
            </w:tcBorders>
            <w:vAlign w:val="center"/>
          </w:tcPr>
          <w:p w:rsidR="00470A5E" w:rsidRPr="00337560" w:rsidRDefault="00470A5E" w:rsidP="00F66A65">
            <w:pPr>
              <w:tabs>
                <w:tab w:val="right" w:pos="7855"/>
              </w:tabs>
              <w:rPr>
                <w:b/>
                <w:bCs/>
                <w:sz w:val="20"/>
              </w:rPr>
            </w:pPr>
          </w:p>
        </w:tc>
        <w:tc>
          <w:tcPr>
            <w:tcW w:w="278" w:type="dxa"/>
            <w:tcBorders>
              <w:top w:val="nil"/>
              <w:left w:val="nil"/>
              <w:bottom w:val="nil"/>
              <w:right w:val="single" w:sz="4" w:space="0" w:color="auto"/>
            </w:tcBorders>
          </w:tcPr>
          <w:p w:rsidR="00470A5E" w:rsidRPr="00567D79" w:rsidRDefault="00470A5E" w:rsidP="00F66A65">
            <w:pPr>
              <w:rPr>
                <w:b/>
              </w:rPr>
            </w:pPr>
          </w:p>
        </w:tc>
        <w:tc>
          <w:tcPr>
            <w:tcW w:w="2038" w:type="dxa"/>
            <w:gridSpan w:val="2"/>
            <w:tcBorders>
              <w:left w:val="single" w:sz="4" w:space="0" w:color="auto"/>
              <w:bottom w:val="single" w:sz="4" w:space="0" w:color="auto"/>
            </w:tcBorders>
            <w:shd w:val="clear" w:color="auto" w:fill="F2F2F2" w:themeFill="background1" w:themeFillShade="F2"/>
            <w:vAlign w:val="center"/>
          </w:tcPr>
          <w:p w:rsidR="00470A5E" w:rsidRPr="008310FB" w:rsidRDefault="00470A5E" w:rsidP="00F66A65">
            <w:pPr>
              <w:jc w:val="center"/>
              <w:rPr>
                <w:sz w:val="20"/>
              </w:rPr>
            </w:pPr>
            <w:r w:rsidRPr="008310FB">
              <w:rPr>
                <w:sz w:val="20"/>
              </w:rPr>
              <w:t>Examiner’s use only</w:t>
            </w:r>
          </w:p>
        </w:tc>
      </w:tr>
      <w:tr w:rsidR="00470A5E" w:rsidRPr="00567D79" w:rsidTr="00F66A65">
        <w:trPr>
          <w:trHeight w:val="454"/>
        </w:trPr>
        <w:tc>
          <w:tcPr>
            <w:tcW w:w="7880" w:type="dxa"/>
            <w:tcBorders>
              <w:top w:val="nil"/>
              <w:left w:val="nil"/>
              <w:right w:val="nil"/>
            </w:tcBorders>
          </w:tcPr>
          <w:p w:rsidR="00470A5E" w:rsidRPr="00337560" w:rsidRDefault="00470A5E" w:rsidP="00F66A65"/>
        </w:tc>
        <w:tc>
          <w:tcPr>
            <w:tcW w:w="278" w:type="dxa"/>
            <w:tcBorders>
              <w:top w:val="nil"/>
              <w:left w:val="nil"/>
              <w:bottom w:val="nil"/>
              <w:right w:val="single" w:sz="4" w:space="0" w:color="auto"/>
            </w:tcBorders>
          </w:tcPr>
          <w:p w:rsidR="00470A5E" w:rsidRPr="00567D79" w:rsidRDefault="00470A5E" w:rsidP="00F66A65">
            <w:pPr>
              <w:rPr>
                <w:b/>
              </w:rPr>
            </w:pPr>
          </w:p>
        </w:tc>
        <w:tc>
          <w:tcPr>
            <w:tcW w:w="1092" w:type="dxa"/>
            <w:tcBorders>
              <w:left w:val="single" w:sz="4" w:space="0" w:color="auto"/>
              <w:bottom w:val="single" w:sz="4" w:space="0" w:color="auto"/>
            </w:tcBorders>
            <w:vAlign w:val="center"/>
          </w:tcPr>
          <w:p w:rsidR="00470A5E" w:rsidRPr="00113929" w:rsidRDefault="00470A5E" w:rsidP="00F66A65">
            <w:pPr>
              <w:jc w:val="center"/>
              <w:rPr>
                <w:sz w:val="19"/>
                <w:szCs w:val="19"/>
              </w:rPr>
            </w:pPr>
            <w:r w:rsidRPr="00113929">
              <w:rPr>
                <w:sz w:val="19"/>
                <w:szCs w:val="19"/>
              </w:rPr>
              <w:t>Ex./Adv</w:t>
            </w:r>
          </w:p>
        </w:tc>
        <w:tc>
          <w:tcPr>
            <w:tcW w:w="946" w:type="dxa"/>
            <w:tcBorders>
              <w:bottom w:val="single" w:sz="4" w:space="0" w:color="auto"/>
            </w:tcBorders>
            <w:vAlign w:val="center"/>
          </w:tcPr>
          <w:p w:rsidR="00470A5E" w:rsidRPr="00113929" w:rsidRDefault="00470A5E" w:rsidP="00F66A65">
            <w:pPr>
              <w:jc w:val="center"/>
              <w:rPr>
                <w:sz w:val="19"/>
                <w:szCs w:val="19"/>
              </w:rPr>
            </w:pPr>
            <w:r w:rsidRPr="00113929">
              <w:rPr>
                <w:sz w:val="19"/>
                <w:szCs w:val="19"/>
              </w:rPr>
              <w:t>App. Ex</w:t>
            </w:r>
          </w:p>
        </w:tc>
      </w:tr>
      <w:tr w:rsidR="00470A5E" w:rsidRPr="00567D79" w:rsidTr="00F66A65">
        <w:trPr>
          <w:trHeight w:hRule="exact" w:val="624"/>
        </w:trPr>
        <w:sdt>
          <w:sdtPr>
            <w:rPr>
              <w:rStyle w:val="Candidatetext"/>
            </w:rPr>
            <w:alias w:val="Extended essay"/>
            <w:tag w:val="Extended essay"/>
            <w:id w:val="205840595"/>
            <w:placeholder>
              <w:docPart w:val="3D7E9293D7EC462CA1EB942E94A9135A"/>
            </w:placeholder>
            <w:showingPlcHdr/>
          </w:sdtPr>
          <w:sdtEndPr>
            <w:rPr>
              <w:rStyle w:val="DefaultParagraphFont"/>
              <w:sz w:val="24"/>
            </w:rPr>
          </w:sdtEndPr>
          <w:sdtContent>
            <w:tc>
              <w:tcPr>
                <w:tcW w:w="7880" w:type="dxa"/>
                <w:vMerge w:val="restart"/>
                <w:tcBorders>
                  <w:right w:val="single" w:sz="4" w:space="0" w:color="auto"/>
                </w:tcBorders>
              </w:tcPr>
              <w:p w:rsidR="00470A5E" w:rsidRPr="00337560" w:rsidRDefault="00470A5E" w:rsidP="00F66A65">
                <w:r w:rsidRPr="00D73BC3">
                  <w:rPr>
                    <w:rStyle w:val="PlaceholderText"/>
                  </w:rPr>
                  <w:t>Click here to enter text.</w:t>
                </w:r>
              </w:p>
            </w:tc>
          </w:sdtContent>
        </w:sdt>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val="restart"/>
            <w:tcBorders>
              <w:top w:val="single" w:sz="4" w:space="0" w:color="auto"/>
              <w:left w:val="single" w:sz="4" w:space="0" w:color="auto"/>
              <w:bottom w:val="single" w:sz="4" w:space="0" w:color="auto"/>
            </w:tcBorders>
          </w:tcPr>
          <w:p w:rsidR="00470A5E" w:rsidRPr="00567D79" w:rsidRDefault="00470A5E" w:rsidP="00F66A65">
            <w:pPr>
              <w:rPr>
                <w:b/>
              </w:rPr>
            </w:pPr>
          </w:p>
        </w:tc>
        <w:tc>
          <w:tcPr>
            <w:tcW w:w="946" w:type="dxa"/>
            <w:vMerge w:val="restart"/>
            <w:tcBorders>
              <w:top w:val="single" w:sz="4" w:space="0" w:color="auto"/>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r w:rsidR="00470A5E" w:rsidRPr="00567D79" w:rsidTr="00F66A65">
        <w:trPr>
          <w:trHeight w:hRule="exact" w:val="624"/>
        </w:trPr>
        <w:tc>
          <w:tcPr>
            <w:tcW w:w="7880" w:type="dxa"/>
            <w:vMerge/>
            <w:tcBorders>
              <w:right w:val="single" w:sz="4" w:space="0" w:color="auto"/>
            </w:tcBorders>
          </w:tcPr>
          <w:p w:rsidR="00470A5E" w:rsidRPr="00567D79" w:rsidRDefault="00470A5E" w:rsidP="00F66A65">
            <w:pPr>
              <w:rPr>
                <w:b/>
              </w:rPr>
            </w:pPr>
          </w:p>
        </w:tc>
        <w:tc>
          <w:tcPr>
            <w:tcW w:w="278" w:type="dxa"/>
            <w:tcBorders>
              <w:top w:val="nil"/>
              <w:left w:val="single" w:sz="4" w:space="0" w:color="auto"/>
              <w:bottom w:val="nil"/>
              <w:right w:val="single" w:sz="4" w:space="0" w:color="auto"/>
            </w:tcBorders>
          </w:tcPr>
          <w:p w:rsidR="00470A5E" w:rsidRPr="00567D79" w:rsidRDefault="00470A5E" w:rsidP="00F66A65">
            <w:pPr>
              <w:rPr>
                <w:b/>
              </w:rPr>
            </w:pPr>
          </w:p>
        </w:tc>
        <w:tc>
          <w:tcPr>
            <w:tcW w:w="1092" w:type="dxa"/>
            <w:vMerge/>
            <w:tcBorders>
              <w:left w:val="single" w:sz="4" w:space="0" w:color="auto"/>
              <w:bottom w:val="single" w:sz="4" w:space="0" w:color="auto"/>
            </w:tcBorders>
          </w:tcPr>
          <w:p w:rsidR="00470A5E" w:rsidRPr="00567D79" w:rsidRDefault="00470A5E" w:rsidP="00F66A65">
            <w:pPr>
              <w:rPr>
                <w:b/>
              </w:rPr>
            </w:pPr>
          </w:p>
        </w:tc>
        <w:tc>
          <w:tcPr>
            <w:tcW w:w="946" w:type="dxa"/>
            <w:vMerge/>
            <w:tcBorders>
              <w:bottom w:val="single" w:sz="4" w:space="0" w:color="auto"/>
            </w:tcBorders>
          </w:tcPr>
          <w:p w:rsidR="00470A5E" w:rsidRPr="00567D79" w:rsidRDefault="00470A5E" w:rsidP="00F66A65">
            <w:pPr>
              <w:rPr>
                <w:b/>
              </w:rPr>
            </w:pPr>
          </w:p>
        </w:tc>
      </w:tr>
    </w:tbl>
    <w:p w:rsidR="00470A5E" w:rsidRDefault="00470A5E" w:rsidP="00470A5E"/>
    <w:p w:rsidR="001D4DC4" w:rsidRDefault="001D4DC4" w:rsidP="00470A5E">
      <w:pPr>
        <w:sectPr w:rsidR="001D4DC4" w:rsidSect="007C767C">
          <w:pgSz w:w="11906" w:h="16838"/>
          <w:pgMar w:top="851" w:right="851" w:bottom="1134" w:left="851" w:header="709" w:footer="709" w:gutter="0"/>
          <w:cols w:space="708"/>
          <w:docGrid w:linePitch="360"/>
        </w:sectPr>
      </w:pPr>
    </w:p>
    <w:p w:rsidR="00470A5E" w:rsidRDefault="00FC39CC" w:rsidP="00486905">
      <w:pPr>
        <w:pStyle w:val="Heading1"/>
      </w:pPr>
      <w:r>
        <w:rPr>
          <w:noProof/>
          <w:position w:val="-6"/>
          <w:lang w:val="en-IE" w:eastAsia="en-IE"/>
        </w:rPr>
        <w:lastRenderedPageBreak/>
        <mc:AlternateContent>
          <mc:Choice Requires="wps">
            <w:drawing>
              <wp:inline distT="0" distB="0" distL="0" distR="0" wp14:anchorId="594D8717" wp14:editId="0E447385">
                <wp:extent cx="6120000" cy="8640000"/>
                <wp:effectExtent l="0" t="0" r="14605" b="0"/>
                <wp:docPr id="60" name="Text Box 60"/>
                <wp:cNvGraphicFramePr/>
                <a:graphic xmlns:a="http://schemas.openxmlformats.org/drawingml/2006/main">
                  <a:graphicData uri="http://schemas.microsoft.com/office/word/2010/wordprocessingShape">
                    <wps:wsp>
                      <wps:cNvSpPr txBox="1"/>
                      <wps:spPr>
                        <a:xfrm>
                          <a:off x="0" y="0"/>
                          <a:ext cx="6120000" cy="86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58BE" w:rsidRDefault="00E858BE" w:rsidP="00FC39CC">
                            <w:pPr>
                              <w:pStyle w:val="Text6"/>
                            </w:pPr>
                          </w:p>
                          <w:p w:rsidR="00E858BE" w:rsidRDefault="00E858BE" w:rsidP="00FC39CC">
                            <w:pPr>
                              <w:pStyle w:val="Text12"/>
                            </w:pPr>
                          </w:p>
                          <w:p w:rsidR="00E858BE" w:rsidRDefault="00E858BE" w:rsidP="00FC39CC">
                            <w:pPr>
                              <w:pStyle w:val="Text12"/>
                            </w:pPr>
                          </w:p>
                          <w:p w:rsidR="00E858BE" w:rsidRDefault="00E858BE" w:rsidP="00FC39CC">
                            <w:pPr>
                              <w:pStyle w:val="DoNotWrite"/>
                            </w:pPr>
                            <w:r>
                              <w:t>Do not write on this page</w:t>
                            </w:r>
                          </w:p>
                          <w:p w:rsidR="00E858BE" w:rsidRDefault="00E858BE" w:rsidP="00FC39CC">
                            <w:pPr>
                              <w:pStyle w:val="Text0"/>
                            </w:pPr>
                          </w:p>
                          <w:p w:rsidR="00E858BE" w:rsidRDefault="00E858BE" w:rsidP="00FC39CC">
                            <w:pPr>
                              <w:pStyle w:val="Text0"/>
                            </w:pPr>
                          </w:p>
                          <w:p w:rsidR="00E858BE" w:rsidRDefault="00E858BE" w:rsidP="00FC39CC">
                            <w:pPr>
                              <w:pStyle w:val="Text0"/>
                            </w:pPr>
                          </w:p>
                          <w:p w:rsidR="00E858BE" w:rsidRDefault="00E858BE" w:rsidP="00FC39CC">
                            <w:pPr>
                              <w:pStyle w:val="Text0"/>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60" o:spid="_x0000_s1026" type="#_x0000_t202" style="width:481.9pt;height:68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" filled="f" stroked="f" strokeweight=".5pt">
                <v:textbox inset="0,,0">
                  <w:txbxContent>
                    <w:p w:rsidR="00E858BE" w:rsidRDefault="00E858BE" w:rsidP="00FC39CC">
                      <w:pPr>
                        <w:pStyle w:val="Text6"/>
                      </w:pPr>
                    </w:p>
                    <w:p w:rsidR="00E858BE" w:rsidRDefault="00E858BE" w:rsidP="00FC39CC">
                      <w:pPr>
                        <w:pStyle w:val="Text12"/>
                      </w:pPr>
                    </w:p>
                    <w:p w:rsidR="00E858BE" w:rsidRDefault="00E858BE" w:rsidP="00FC39CC">
                      <w:pPr>
                        <w:pStyle w:val="Text12"/>
                      </w:pPr>
                    </w:p>
                    <w:p w:rsidR="00E858BE" w:rsidRDefault="00E858BE" w:rsidP="00FC39CC">
                      <w:pPr>
                        <w:pStyle w:val="DoNotWrite"/>
                      </w:pPr>
                      <w:r>
                        <w:t>Do not write on this page</w:t>
                      </w:r>
                    </w:p>
                    <w:p w:rsidR="00E858BE" w:rsidRDefault="00E858BE" w:rsidP="00FC39CC">
                      <w:pPr>
                        <w:pStyle w:val="Text0"/>
                      </w:pPr>
                    </w:p>
                    <w:p w:rsidR="00E858BE" w:rsidRDefault="00E858BE" w:rsidP="00FC39CC">
                      <w:pPr>
                        <w:pStyle w:val="Text0"/>
                      </w:pPr>
                    </w:p>
                    <w:p w:rsidR="00E858BE" w:rsidRDefault="00E858BE" w:rsidP="00FC39CC">
                      <w:pPr>
                        <w:pStyle w:val="Text0"/>
                      </w:pPr>
                    </w:p>
                    <w:p w:rsidR="00E858BE" w:rsidRDefault="00E858BE" w:rsidP="00FC39CC">
                      <w:pPr>
                        <w:pStyle w:val="Text0"/>
                      </w:pPr>
                    </w:p>
                  </w:txbxContent>
                </v:textbox>
                <w10:anchorlock/>
              </v:shape>
            </w:pict>
          </mc:Fallback>
        </mc:AlternateContent>
      </w:r>
    </w:p>
    <w:p w:rsidR="00FC39CC" w:rsidRDefault="00FC39CC" w:rsidP="00FC39CC"/>
    <w:p w:rsidR="00FC39CC" w:rsidRDefault="00FC39CC" w:rsidP="00FC39CC"/>
    <w:p w:rsidR="00FC39CC" w:rsidRDefault="00FC39CC" w:rsidP="00FC39CC"/>
    <w:p w:rsidR="00FC39CC" w:rsidRDefault="00FC39CC">
      <w:pPr>
        <w:spacing w:after="160" w:line="259" w:lineRule="auto"/>
      </w:pPr>
      <w:r>
        <w:rPr>
          <w:noProof/>
          <w:position w:val="-6"/>
          <w:lang w:val="en-IE" w:eastAsia="en-IE"/>
        </w:rPr>
        <w:lastRenderedPageBreak/>
        <mc:AlternateContent>
          <mc:Choice Requires="wps">
            <w:drawing>
              <wp:inline distT="0" distB="0" distL="0" distR="0" wp14:anchorId="594D8717" wp14:editId="0E447385">
                <wp:extent cx="6120000" cy="8640000"/>
                <wp:effectExtent l="0" t="0" r="14605" b="0"/>
                <wp:docPr id="2" name="Text Box 2"/>
                <wp:cNvGraphicFramePr/>
                <a:graphic xmlns:a="http://schemas.openxmlformats.org/drawingml/2006/main">
                  <a:graphicData uri="http://schemas.microsoft.com/office/word/2010/wordprocessingShape">
                    <wps:wsp>
                      <wps:cNvSpPr txBox="1"/>
                      <wps:spPr>
                        <a:xfrm>
                          <a:off x="0" y="0"/>
                          <a:ext cx="6120000" cy="86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58BE" w:rsidRDefault="00E858BE" w:rsidP="00FC39CC">
                            <w:pPr>
                              <w:pStyle w:val="Text6"/>
                            </w:pPr>
                          </w:p>
                          <w:p w:rsidR="00E858BE" w:rsidRDefault="00E858BE" w:rsidP="00FC39CC">
                            <w:pPr>
                              <w:pStyle w:val="Text12"/>
                            </w:pPr>
                          </w:p>
                          <w:p w:rsidR="00E858BE" w:rsidRDefault="00E858BE" w:rsidP="00FC39CC">
                            <w:pPr>
                              <w:pStyle w:val="Text12"/>
                            </w:pPr>
                          </w:p>
                          <w:p w:rsidR="00E858BE" w:rsidRDefault="00E858BE" w:rsidP="00FC39CC">
                            <w:pPr>
                              <w:pStyle w:val="DoNotWrite"/>
                            </w:pPr>
                            <w:r>
                              <w:t>Do not write on this page</w:t>
                            </w:r>
                          </w:p>
                          <w:p w:rsidR="00E858BE" w:rsidRDefault="00E858BE" w:rsidP="00FC39CC">
                            <w:pPr>
                              <w:pStyle w:val="Text0"/>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inline>
            </w:drawing>
          </mc:Choice>
          <mc:Fallback>
            <w:pict>
              <v:shape id="Text Box 2" o:spid="_x0000_s1027" type="#_x0000_t202" style="width:481.9pt;height:68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" filled="f" stroked="f" strokeweight=".5pt">
                <v:textbox inset="0,,0">
                  <w:txbxContent>
                    <w:p w:rsidR="00E858BE" w:rsidRDefault="00E858BE" w:rsidP="00FC39CC">
                      <w:pPr>
                        <w:pStyle w:val="Text6"/>
                      </w:pPr>
                    </w:p>
                    <w:p w:rsidR="00E858BE" w:rsidRDefault="00E858BE" w:rsidP="00FC39CC">
                      <w:pPr>
                        <w:pStyle w:val="Text12"/>
                      </w:pPr>
                    </w:p>
                    <w:p w:rsidR="00E858BE" w:rsidRDefault="00E858BE" w:rsidP="00FC39CC">
                      <w:pPr>
                        <w:pStyle w:val="Text12"/>
                      </w:pPr>
                    </w:p>
                    <w:p w:rsidR="00E858BE" w:rsidRDefault="00E858BE" w:rsidP="00FC39CC">
                      <w:pPr>
                        <w:pStyle w:val="DoNotWrite"/>
                      </w:pPr>
                      <w:r>
                        <w:t>Do not write on this page</w:t>
                      </w:r>
                    </w:p>
                    <w:p w:rsidR="00E858BE" w:rsidRDefault="00E858BE" w:rsidP="00FC39CC">
                      <w:pPr>
                        <w:pStyle w:val="Text0"/>
                      </w:pPr>
                    </w:p>
                  </w:txbxContent>
                </v:textbox>
                <w10:anchorlock/>
              </v:shape>
            </w:pict>
          </mc:Fallback>
        </mc:AlternateContent>
      </w:r>
      <w:r>
        <w:br w:type="page"/>
      </w:r>
    </w:p>
    <w:p w:rsidR="00FC39CC" w:rsidRPr="00FC39CC" w:rsidRDefault="00FC39CC" w:rsidP="00FC39CC">
      <w:pPr>
        <w:spacing w:after="160" w:line="259" w:lineRule="auto"/>
      </w:pPr>
      <w:r>
        <w:rPr>
          <w:noProof/>
          <w:position w:val="-6"/>
          <w:lang w:val="en-IE" w:eastAsia="en-IE"/>
        </w:rPr>
        <w:lastRenderedPageBreak/>
        <mc:AlternateContent>
          <mc:Choice Requires="wps">
            <w:drawing>
              <wp:inline distT="0" distB="0" distL="0" distR="0" wp14:anchorId="594D8717" wp14:editId="0E447385">
                <wp:extent cx="6120000" cy="8640000"/>
                <wp:effectExtent l="0" t="0" r="14605" b="0"/>
                <wp:docPr id="3" name="Text Box 3"/>
                <wp:cNvGraphicFramePr/>
                <a:graphic xmlns:a="http://schemas.openxmlformats.org/drawingml/2006/main">
                  <a:graphicData uri="http://schemas.microsoft.com/office/word/2010/wordprocessingShape">
                    <wps:wsp>
                      <wps:cNvSpPr txBox="1"/>
                      <wps:spPr>
                        <a:xfrm>
                          <a:off x="0" y="0"/>
                          <a:ext cx="6120000" cy="864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58BE" w:rsidRDefault="00E858BE" w:rsidP="00FC39CC">
                            <w:pPr>
                              <w:pStyle w:val="Text6"/>
                            </w:pPr>
                          </w:p>
                          <w:p w:rsidR="00E858BE" w:rsidRDefault="00E858BE" w:rsidP="00FC39CC">
                            <w:pPr>
                              <w:pStyle w:val="Text12"/>
                            </w:pPr>
                          </w:p>
                          <w:p w:rsidR="00E858BE" w:rsidRDefault="00E858BE" w:rsidP="00FC39CC">
                            <w:pPr>
                              <w:pStyle w:val="Text12"/>
                            </w:pPr>
                          </w:p>
                          <w:p w:rsidR="00E858BE" w:rsidRDefault="00E858BE" w:rsidP="00FC39CC">
                            <w:pPr>
                              <w:pStyle w:val="DoNotWrite"/>
                            </w:pPr>
                            <w:r>
                              <w:t>Do not write on this page</w:t>
                            </w:r>
                          </w:p>
                          <w:p w:rsidR="00E858BE" w:rsidRDefault="00E858BE" w:rsidP="00FC39CC">
                            <w:pPr>
                              <w:pStyle w:val="Text0"/>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inline>
            </w:drawing>
          </mc:Choice>
          <mc:Fallback>
            <w:pict>
              <v:shape id="Text Box 3" o:spid="_x0000_s1028" type="#_x0000_t202" style="width:481.9pt;height:68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" filled="f" stroked="f" strokeweight=".5pt">
                <v:textbox inset="0,,0">
                  <w:txbxContent>
                    <w:p w:rsidR="00E858BE" w:rsidRDefault="00E858BE" w:rsidP="00FC39CC">
                      <w:pPr>
                        <w:pStyle w:val="Text6"/>
                      </w:pPr>
                    </w:p>
                    <w:p w:rsidR="00E858BE" w:rsidRDefault="00E858BE" w:rsidP="00FC39CC">
                      <w:pPr>
                        <w:pStyle w:val="Text12"/>
                      </w:pPr>
                    </w:p>
                    <w:p w:rsidR="00E858BE" w:rsidRDefault="00E858BE" w:rsidP="00FC39CC">
                      <w:pPr>
                        <w:pStyle w:val="Text12"/>
                      </w:pPr>
                    </w:p>
                    <w:p w:rsidR="00E858BE" w:rsidRDefault="00E858BE" w:rsidP="00FC39CC">
                      <w:pPr>
                        <w:pStyle w:val="DoNotWrite"/>
                      </w:pPr>
                      <w:r>
                        <w:t>Do not write on this page</w:t>
                      </w:r>
                    </w:p>
                    <w:p w:rsidR="00E858BE" w:rsidRDefault="00E858BE" w:rsidP="00FC39CC">
                      <w:pPr>
                        <w:pStyle w:val="Text0"/>
                      </w:pPr>
                    </w:p>
                  </w:txbxContent>
                </v:textbox>
                <w10:anchorlock/>
              </v:shape>
            </w:pict>
          </mc:Fallback>
        </mc:AlternateContent>
      </w:r>
    </w:p>
    <w:sectPr w:rsidR="00FC39CC" w:rsidRPr="00FC39CC" w:rsidSect="001D4DC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7CA" w:rsidRDefault="00E177CA" w:rsidP="009F4A1A">
      <w:r>
        <w:separator/>
      </w:r>
    </w:p>
  </w:endnote>
  <w:endnote w:type="continuationSeparator" w:id="0">
    <w:p w:rsidR="00E177CA" w:rsidRDefault="00E177CA" w:rsidP="009F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6233"/>
      <w:docPartObj>
        <w:docPartGallery w:val="Page Numbers (Bottom of Page)"/>
        <w:docPartUnique/>
      </w:docPartObj>
    </w:sdtPr>
    <w:sdtEndPr>
      <w:rPr>
        <w:noProof/>
      </w:rPr>
    </w:sdtEndPr>
    <w:sdtContent>
      <w:p w:rsidR="00E858BE" w:rsidRDefault="00E858BE" w:rsidP="009F4A1A">
        <w:pPr>
          <w:pStyle w:val="Footer"/>
          <w:jc w:val="center"/>
        </w:pPr>
        <w:r>
          <w:fldChar w:fldCharType="begin"/>
        </w:r>
        <w:r>
          <w:instrText xml:space="preserve"> PAGE   \* MERGEFORMAT </w:instrText>
        </w:r>
        <w:r>
          <w:fldChar w:fldCharType="separate"/>
        </w:r>
        <w:r w:rsidR="00C67D66">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7CA" w:rsidRDefault="00E177CA" w:rsidP="009F4A1A">
      <w:r>
        <w:separator/>
      </w:r>
    </w:p>
  </w:footnote>
  <w:footnote w:type="continuationSeparator" w:id="0">
    <w:p w:rsidR="00E177CA" w:rsidRDefault="00E177CA" w:rsidP="009F4A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5"/>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9"/>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13"/>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19"/>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21"/>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3"/>
    <w:lvl w:ilvl="0">
      <w:start w:val="1"/>
      <w:numFmt w:val="bullet"/>
      <w:lvlText w:val=""/>
      <w:lvlJc w:val="left"/>
      <w:pPr>
        <w:tabs>
          <w:tab w:val="num" w:pos="720"/>
        </w:tabs>
        <w:ind w:left="720" w:hanging="360"/>
      </w:pPr>
      <w:rPr>
        <w:rFonts w:ascii="Symbol" w:hAnsi="Symbol"/>
      </w:rPr>
    </w:lvl>
  </w:abstractNum>
  <w:abstractNum w:abstractNumId="11">
    <w:nsid w:val="0000000C"/>
    <w:multiLevelType w:val="singleLevel"/>
    <w:tmpl w:val="0000000C"/>
    <w:name w:val="WW8Num26"/>
    <w:lvl w:ilvl="0">
      <w:start w:val="1"/>
      <w:numFmt w:val="bullet"/>
      <w:lvlText w:val=""/>
      <w:lvlJc w:val="left"/>
      <w:pPr>
        <w:tabs>
          <w:tab w:val="num" w:pos="720"/>
        </w:tabs>
        <w:ind w:left="720" w:hanging="360"/>
      </w:pPr>
      <w:rPr>
        <w:rFonts w:ascii="Symbol" w:hAnsi="Symbol"/>
      </w:rPr>
    </w:lvl>
  </w:abstractNum>
  <w:abstractNum w:abstractNumId="12">
    <w:nsid w:val="08085406"/>
    <w:multiLevelType w:val="hybridMultilevel"/>
    <w:tmpl w:val="519E827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nsid w:val="173D2CA0"/>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E53093"/>
    <w:multiLevelType w:val="hybridMultilevel"/>
    <w:tmpl w:val="A22C0296"/>
    <w:lvl w:ilvl="0" w:tplc="78C82F64">
      <w:start w:val="1"/>
      <w:numFmt w:val="bullet"/>
      <w:lvlText w:val=""/>
      <w:lvlJc w:val="left"/>
      <w:pPr>
        <w:ind w:left="720" w:hanging="360"/>
      </w:pPr>
      <w:rPr>
        <w:rFonts w:ascii="Symbol" w:hAnsi="Symbol" w:hint="default"/>
        <w:sz w:val="24"/>
        <w:szCs w:val="24"/>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1F0C393C"/>
    <w:multiLevelType w:val="hybridMultilevel"/>
    <w:tmpl w:val="2C2E3E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20837B0D"/>
    <w:multiLevelType w:val="hybridMultilevel"/>
    <w:tmpl w:val="9956E4BA"/>
    <w:lvl w:ilvl="0" w:tplc="792C06C0">
      <w:start w:val="1"/>
      <w:numFmt w:val="decimal"/>
      <w:lvlText w:val="%1."/>
      <w:lvlJc w:val="left"/>
      <w:pPr>
        <w:tabs>
          <w:tab w:val="num" w:pos="757"/>
        </w:tabs>
        <w:ind w:left="757" w:hanging="397"/>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F71963"/>
    <w:multiLevelType w:val="hybridMultilevel"/>
    <w:tmpl w:val="BC689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6A2D02DE"/>
    <w:multiLevelType w:val="hybridMultilevel"/>
    <w:tmpl w:val="73AC24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1"/>
  </w:num>
  <w:num w:numId="5">
    <w:abstractNumId w:val="2"/>
  </w:num>
  <w:num w:numId="6">
    <w:abstractNumId w:val="4"/>
  </w:num>
  <w:num w:numId="7">
    <w:abstractNumId w:val="7"/>
  </w:num>
  <w:num w:numId="8">
    <w:abstractNumId w:val="12"/>
  </w:num>
  <w:num w:numId="9">
    <w:abstractNumId w:val="0"/>
  </w:num>
  <w:num w:numId="10">
    <w:abstractNumId w:val="1"/>
  </w:num>
  <w:num w:numId="11">
    <w:abstractNumId w:val="5"/>
  </w:num>
  <w:num w:numId="12">
    <w:abstractNumId w:val="6"/>
  </w:num>
  <w:num w:numId="13">
    <w:abstractNumId w:val="10"/>
  </w:num>
  <w:num w:numId="14">
    <w:abstractNumId w:val="17"/>
  </w:num>
  <w:num w:numId="15">
    <w:abstractNumId w:val="18"/>
  </w:num>
  <w:num w:numId="16">
    <w:abstractNumId w:val="15"/>
  </w:num>
  <w:num w:numId="17">
    <w:abstractNumId w:val="1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AES" w:cryptAlgorithmClass="hash" w:cryptAlgorithmType="typeAny" w:cryptAlgorithmSid="14" w:cryptSpinCount="100000" w:hash="KzXCKv1enW3JFAQJ63wHyzCSW6CQpsLqk3bzXTZjffj2eeYyUMcRRerPm2ADoIa+qkOU+y/Zy4vaFjeulqL6Eg==" w:salt="hfAY7MS9U6qbbK3gO64KAQ=="/>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03"/>
    <w:rsid w:val="00052A34"/>
    <w:rsid w:val="000849FA"/>
    <w:rsid w:val="000A7792"/>
    <w:rsid w:val="00113929"/>
    <w:rsid w:val="001501F4"/>
    <w:rsid w:val="001D4DC4"/>
    <w:rsid w:val="002112B4"/>
    <w:rsid w:val="002260DF"/>
    <w:rsid w:val="00257E96"/>
    <w:rsid w:val="00282C53"/>
    <w:rsid w:val="00291E60"/>
    <w:rsid w:val="002974FE"/>
    <w:rsid w:val="00334ED8"/>
    <w:rsid w:val="00337560"/>
    <w:rsid w:val="00390789"/>
    <w:rsid w:val="0039166C"/>
    <w:rsid w:val="003A6839"/>
    <w:rsid w:val="003E2CD3"/>
    <w:rsid w:val="00422871"/>
    <w:rsid w:val="004559DC"/>
    <w:rsid w:val="00470A5E"/>
    <w:rsid w:val="00472886"/>
    <w:rsid w:val="00486905"/>
    <w:rsid w:val="004A794B"/>
    <w:rsid w:val="004D7D1D"/>
    <w:rsid w:val="004F080A"/>
    <w:rsid w:val="00554286"/>
    <w:rsid w:val="00570A54"/>
    <w:rsid w:val="00573411"/>
    <w:rsid w:val="0059712F"/>
    <w:rsid w:val="005A4CBB"/>
    <w:rsid w:val="005D1E84"/>
    <w:rsid w:val="006057D7"/>
    <w:rsid w:val="006844BC"/>
    <w:rsid w:val="0068483C"/>
    <w:rsid w:val="00694B61"/>
    <w:rsid w:val="006A1F5D"/>
    <w:rsid w:val="006D5BBA"/>
    <w:rsid w:val="006F1572"/>
    <w:rsid w:val="00700797"/>
    <w:rsid w:val="00734EAA"/>
    <w:rsid w:val="00773C8E"/>
    <w:rsid w:val="007C2835"/>
    <w:rsid w:val="007C767C"/>
    <w:rsid w:val="0082650D"/>
    <w:rsid w:val="008310FB"/>
    <w:rsid w:val="00833185"/>
    <w:rsid w:val="008575C4"/>
    <w:rsid w:val="008602D2"/>
    <w:rsid w:val="00860BA5"/>
    <w:rsid w:val="008A6D8B"/>
    <w:rsid w:val="008C149E"/>
    <w:rsid w:val="00940D54"/>
    <w:rsid w:val="00962008"/>
    <w:rsid w:val="00977D02"/>
    <w:rsid w:val="00980DCA"/>
    <w:rsid w:val="00991B0D"/>
    <w:rsid w:val="009F4A1A"/>
    <w:rsid w:val="00A0371E"/>
    <w:rsid w:val="00A2684B"/>
    <w:rsid w:val="00A32208"/>
    <w:rsid w:val="00A80309"/>
    <w:rsid w:val="00A84FE5"/>
    <w:rsid w:val="00A87DBD"/>
    <w:rsid w:val="00AA3015"/>
    <w:rsid w:val="00AA3703"/>
    <w:rsid w:val="00AC2ADF"/>
    <w:rsid w:val="00B364C6"/>
    <w:rsid w:val="00B547A0"/>
    <w:rsid w:val="00B562D6"/>
    <w:rsid w:val="00B8508A"/>
    <w:rsid w:val="00B91790"/>
    <w:rsid w:val="00B95F63"/>
    <w:rsid w:val="00B96A79"/>
    <w:rsid w:val="00BD2A9C"/>
    <w:rsid w:val="00C421FE"/>
    <w:rsid w:val="00C67D66"/>
    <w:rsid w:val="00CA14A9"/>
    <w:rsid w:val="00CC54BB"/>
    <w:rsid w:val="00CD0A00"/>
    <w:rsid w:val="00CD5B15"/>
    <w:rsid w:val="00E177CA"/>
    <w:rsid w:val="00E70297"/>
    <w:rsid w:val="00E7337B"/>
    <w:rsid w:val="00E858BE"/>
    <w:rsid w:val="00EC5FB3"/>
    <w:rsid w:val="00ED14A2"/>
    <w:rsid w:val="00EE02E7"/>
    <w:rsid w:val="00F0796A"/>
    <w:rsid w:val="00F20127"/>
    <w:rsid w:val="00F46069"/>
    <w:rsid w:val="00F5775B"/>
    <w:rsid w:val="00F61D32"/>
    <w:rsid w:val="00F66A65"/>
    <w:rsid w:val="00F96C89"/>
    <w:rsid w:val="00FB7D5E"/>
    <w:rsid w:val="00FC39CC"/>
    <w:rsid w:val="00FF296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03"/>
    <w:pPr>
      <w:spacing w:after="0" w:line="240" w:lineRule="auto"/>
    </w:pPr>
    <w:rPr>
      <w:rFonts w:eastAsia="Times New Roman" w:cs="Times New Roman"/>
      <w:sz w:val="24"/>
      <w:szCs w:val="20"/>
      <w:lang w:val="en-US"/>
    </w:rPr>
  </w:style>
  <w:style w:type="paragraph" w:styleId="Heading1">
    <w:name w:val="heading 1"/>
    <w:basedOn w:val="Normal"/>
    <w:next w:val="Normal"/>
    <w:link w:val="Heading1Char"/>
    <w:qFormat/>
    <w:rsid w:val="00470A5E"/>
    <w:pPr>
      <w:outlineLvl w:val="0"/>
    </w:pPr>
    <w:rPr>
      <w:rFonts w:ascii="Cambria" w:hAnsi="Cambria"/>
      <w:b/>
      <w:sz w:val="32"/>
      <w:szCs w:val="32"/>
    </w:rPr>
  </w:style>
  <w:style w:type="paragraph" w:styleId="Heading2">
    <w:name w:val="heading 2"/>
    <w:basedOn w:val="Normal"/>
    <w:next w:val="Normal"/>
    <w:link w:val="Heading2Char"/>
    <w:qFormat/>
    <w:rsid w:val="00B96A79"/>
    <w:pPr>
      <w:keepNext/>
      <w:outlineLvl w:val="1"/>
    </w:pPr>
    <w:rPr>
      <w:rFonts w:ascii="Cambria" w:hAnsi="Cambria"/>
      <w:b/>
      <w:lang w:val="en-IE"/>
    </w:rPr>
  </w:style>
  <w:style w:type="paragraph" w:styleId="Heading3">
    <w:name w:val="heading 3"/>
    <w:basedOn w:val="Normal"/>
    <w:next w:val="Normal"/>
    <w:link w:val="Heading3Char"/>
    <w:qFormat/>
    <w:rsid w:val="00337560"/>
    <w:pPr>
      <w:keepNext/>
      <w:tabs>
        <w:tab w:val="num" w:pos="0"/>
      </w:tabs>
      <w:suppressAutoHyphens/>
      <w:spacing w:line="480" w:lineRule="auto"/>
      <w:jc w:val="right"/>
      <w:outlineLvl w:val="2"/>
    </w:pPr>
    <w:rPr>
      <w:rFonts w:ascii="Times New Roman" w:hAnsi="Times New Roman"/>
      <w:i/>
      <w:iCs/>
      <w:szCs w:val="24"/>
      <w:lang w:val="en-GB" w:eastAsia="ar-SA"/>
    </w:rPr>
  </w:style>
  <w:style w:type="paragraph" w:styleId="Heading4">
    <w:name w:val="heading 4"/>
    <w:basedOn w:val="Normal"/>
    <w:next w:val="Normal"/>
    <w:link w:val="Heading4Char"/>
    <w:unhideWhenUsed/>
    <w:qFormat/>
    <w:rsid w:val="00CD0A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9620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3756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337560"/>
    <w:pPr>
      <w:keepNext/>
      <w:numPr>
        <w:ilvl w:val="6"/>
        <w:numId w:val="9"/>
      </w:numPr>
      <w:suppressAutoHyphens/>
      <w:jc w:val="center"/>
      <w:outlineLvl w:val="6"/>
    </w:pPr>
    <w:rPr>
      <w:rFonts w:ascii="Times New Roman" w:hAnsi="Times New Roman"/>
      <w:b/>
      <w:bCs/>
      <w:sz w:val="96"/>
      <w:szCs w:val="24"/>
      <w:lang w:val="en-GB" w:eastAsia="ar-SA"/>
    </w:rPr>
  </w:style>
  <w:style w:type="paragraph" w:styleId="Heading8">
    <w:name w:val="heading 8"/>
    <w:basedOn w:val="Normal"/>
    <w:next w:val="Normal"/>
    <w:link w:val="Heading8Char"/>
    <w:qFormat/>
    <w:rsid w:val="00337560"/>
    <w:pPr>
      <w:keepNext/>
      <w:tabs>
        <w:tab w:val="num" w:pos="0"/>
      </w:tabs>
      <w:suppressAutoHyphens/>
      <w:jc w:val="center"/>
      <w:outlineLvl w:val="7"/>
    </w:pPr>
    <w:rPr>
      <w:rFonts w:ascii="Times New Roman" w:hAnsi="Times New Roman"/>
      <w:b/>
      <w:sz w:val="48"/>
      <w:szCs w:val="44"/>
      <w:lang w:val="en-IE" w:eastAsia="ar-SA"/>
    </w:rPr>
  </w:style>
  <w:style w:type="paragraph" w:styleId="Heading9">
    <w:name w:val="heading 9"/>
    <w:basedOn w:val="Normal"/>
    <w:next w:val="Normal"/>
    <w:link w:val="Heading9Char"/>
    <w:unhideWhenUsed/>
    <w:qFormat/>
    <w:rsid w:val="00CD0A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703"/>
    <w:rPr>
      <w:color w:val="808080"/>
    </w:rPr>
  </w:style>
  <w:style w:type="paragraph" w:styleId="Title">
    <w:name w:val="Title"/>
    <w:basedOn w:val="Normal"/>
    <w:next w:val="Normal"/>
    <w:link w:val="TitleChar"/>
    <w:uiPriority w:val="10"/>
    <w:qFormat/>
    <w:rsid w:val="00AA3703"/>
    <w:pPr>
      <w:contextualSpacing/>
      <w:jc w:val="center"/>
    </w:pPr>
    <w:rPr>
      <w:rFonts w:ascii="Cambria" w:eastAsiaTheme="majorEastAsia" w:hAnsi="Cambria" w:cstheme="majorBidi"/>
      <w:spacing w:val="-10"/>
      <w:kern w:val="28"/>
      <w:sz w:val="40"/>
      <w:szCs w:val="56"/>
    </w:rPr>
  </w:style>
  <w:style w:type="character" w:customStyle="1" w:styleId="TitleChar">
    <w:name w:val="Title Char"/>
    <w:basedOn w:val="DefaultParagraphFont"/>
    <w:link w:val="Title"/>
    <w:uiPriority w:val="10"/>
    <w:rsid w:val="00AA3703"/>
    <w:rPr>
      <w:rFonts w:ascii="Cambria" w:eastAsiaTheme="majorEastAsia" w:hAnsi="Cambria" w:cstheme="majorBidi"/>
      <w:spacing w:val="-10"/>
      <w:kern w:val="28"/>
      <w:sz w:val="40"/>
      <w:szCs w:val="56"/>
      <w:lang w:val="en-US"/>
    </w:rPr>
  </w:style>
  <w:style w:type="character" w:customStyle="1" w:styleId="Heading2Char">
    <w:name w:val="Heading 2 Char"/>
    <w:basedOn w:val="DefaultParagraphFont"/>
    <w:link w:val="Heading2"/>
    <w:rsid w:val="00B96A79"/>
    <w:rPr>
      <w:rFonts w:ascii="Cambria" w:eastAsia="Times New Roman" w:hAnsi="Cambria" w:cs="Times New Roman"/>
      <w:b/>
      <w:sz w:val="24"/>
      <w:szCs w:val="20"/>
    </w:rPr>
  </w:style>
  <w:style w:type="character" w:customStyle="1" w:styleId="Candidatetext">
    <w:name w:val="Candidate text"/>
    <w:basedOn w:val="DefaultParagraphFont"/>
    <w:rsid w:val="00B96A79"/>
    <w:rPr>
      <w:sz w:val="28"/>
    </w:rPr>
  </w:style>
  <w:style w:type="table" w:styleId="TableGrid">
    <w:name w:val="Table Grid"/>
    <w:basedOn w:val="TableNormal"/>
    <w:uiPriority w:val="59"/>
    <w:rsid w:val="00B96A7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62008"/>
    <w:rPr>
      <w:rFonts w:asciiTheme="majorHAnsi" w:eastAsiaTheme="majorEastAsia" w:hAnsiTheme="majorHAnsi" w:cstheme="majorBidi"/>
      <w:color w:val="2E74B5" w:themeColor="accent1" w:themeShade="BF"/>
      <w:sz w:val="24"/>
      <w:szCs w:val="20"/>
      <w:lang w:val="en-US"/>
    </w:rPr>
  </w:style>
  <w:style w:type="paragraph" w:styleId="BodyTextIndent2">
    <w:name w:val="Body Text Indent 2"/>
    <w:basedOn w:val="Normal"/>
    <w:link w:val="BodyTextIndent2Char"/>
    <w:rsid w:val="00334ED8"/>
    <w:pPr>
      <w:suppressAutoHyphens/>
      <w:ind w:left="720"/>
    </w:pPr>
    <w:rPr>
      <w:rFonts w:ascii="Times New Roman" w:hAnsi="Times New Roman"/>
      <w:b/>
      <w:bCs/>
      <w:szCs w:val="24"/>
      <w:lang w:val="en-IE" w:eastAsia="ar-SA"/>
    </w:rPr>
  </w:style>
  <w:style w:type="character" w:customStyle="1" w:styleId="BodyTextIndent2Char">
    <w:name w:val="Body Text Indent 2 Char"/>
    <w:basedOn w:val="DefaultParagraphFont"/>
    <w:link w:val="BodyTextIndent2"/>
    <w:rsid w:val="00334ED8"/>
    <w:rPr>
      <w:rFonts w:ascii="Times New Roman" w:eastAsia="Times New Roman" w:hAnsi="Times New Roman" w:cs="Times New Roman"/>
      <w:b/>
      <w:bCs/>
      <w:sz w:val="24"/>
      <w:szCs w:val="24"/>
      <w:lang w:eastAsia="ar-SA"/>
    </w:rPr>
  </w:style>
  <w:style w:type="character" w:customStyle="1" w:styleId="Heading1Char">
    <w:name w:val="Heading 1 Char"/>
    <w:basedOn w:val="DefaultParagraphFont"/>
    <w:link w:val="Heading1"/>
    <w:rsid w:val="00470A5E"/>
    <w:rPr>
      <w:rFonts w:ascii="Cambria" w:eastAsia="Times New Roman" w:hAnsi="Cambria" w:cs="Times New Roman"/>
      <w:b/>
      <w:sz w:val="32"/>
      <w:szCs w:val="32"/>
      <w:lang w:val="en-US"/>
    </w:rPr>
  </w:style>
  <w:style w:type="character" w:customStyle="1" w:styleId="Heading4Char">
    <w:name w:val="Heading 4 Char"/>
    <w:basedOn w:val="DefaultParagraphFont"/>
    <w:link w:val="Heading4"/>
    <w:uiPriority w:val="9"/>
    <w:semiHidden/>
    <w:rsid w:val="00CD0A00"/>
    <w:rPr>
      <w:rFonts w:asciiTheme="majorHAnsi" w:eastAsiaTheme="majorEastAsia" w:hAnsiTheme="majorHAnsi" w:cstheme="majorBidi"/>
      <w:i/>
      <w:iCs/>
      <w:color w:val="2E74B5" w:themeColor="accent1" w:themeShade="BF"/>
      <w:sz w:val="24"/>
      <w:szCs w:val="20"/>
      <w:lang w:val="en-US"/>
    </w:rPr>
  </w:style>
  <w:style w:type="character" w:customStyle="1" w:styleId="Heading9Char">
    <w:name w:val="Heading 9 Char"/>
    <w:basedOn w:val="DefaultParagraphFont"/>
    <w:link w:val="Heading9"/>
    <w:uiPriority w:val="9"/>
    <w:semiHidden/>
    <w:rsid w:val="00CD0A00"/>
    <w:rPr>
      <w:rFonts w:asciiTheme="majorHAnsi" w:eastAsiaTheme="majorEastAsia" w:hAnsiTheme="majorHAnsi" w:cstheme="majorBidi"/>
      <w:i/>
      <w:iCs/>
      <w:color w:val="272727" w:themeColor="text1" w:themeTint="D8"/>
      <w:sz w:val="21"/>
      <w:szCs w:val="21"/>
      <w:lang w:val="en-US"/>
    </w:rPr>
  </w:style>
  <w:style w:type="character" w:customStyle="1" w:styleId="Heading6Char">
    <w:name w:val="Heading 6 Char"/>
    <w:basedOn w:val="DefaultParagraphFont"/>
    <w:link w:val="Heading6"/>
    <w:uiPriority w:val="9"/>
    <w:semiHidden/>
    <w:rsid w:val="00337560"/>
    <w:rPr>
      <w:rFonts w:asciiTheme="majorHAnsi" w:eastAsiaTheme="majorEastAsia" w:hAnsiTheme="majorHAnsi" w:cstheme="majorBidi"/>
      <w:color w:val="1F4D78" w:themeColor="accent1" w:themeShade="7F"/>
      <w:sz w:val="24"/>
      <w:szCs w:val="20"/>
      <w:lang w:val="en-US"/>
    </w:rPr>
  </w:style>
  <w:style w:type="paragraph" w:styleId="BodyTextIndent">
    <w:name w:val="Body Text Indent"/>
    <w:basedOn w:val="Normal"/>
    <w:link w:val="BodyTextIndentChar"/>
    <w:unhideWhenUsed/>
    <w:rsid w:val="00337560"/>
    <w:pPr>
      <w:spacing w:after="120"/>
      <w:ind w:left="283"/>
    </w:pPr>
  </w:style>
  <w:style w:type="character" w:customStyle="1" w:styleId="BodyTextIndentChar">
    <w:name w:val="Body Text Indent Char"/>
    <w:basedOn w:val="DefaultParagraphFont"/>
    <w:link w:val="BodyTextIndent"/>
    <w:uiPriority w:val="99"/>
    <w:semiHidden/>
    <w:rsid w:val="00337560"/>
    <w:rPr>
      <w:rFonts w:eastAsia="Times New Roman" w:cs="Times New Roman"/>
      <w:sz w:val="24"/>
      <w:szCs w:val="20"/>
      <w:lang w:val="en-US"/>
    </w:rPr>
  </w:style>
  <w:style w:type="character" w:customStyle="1" w:styleId="Heading3Char">
    <w:name w:val="Heading 3 Char"/>
    <w:basedOn w:val="DefaultParagraphFont"/>
    <w:link w:val="Heading3"/>
    <w:rsid w:val="00337560"/>
    <w:rPr>
      <w:rFonts w:ascii="Times New Roman" w:eastAsia="Times New Roman" w:hAnsi="Times New Roman" w:cs="Times New Roman"/>
      <w:i/>
      <w:iCs/>
      <w:sz w:val="24"/>
      <w:szCs w:val="24"/>
      <w:lang w:val="en-GB" w:eastAsia="ar-SA"/>
    </w:rPr>
  </w:style>
  <w:style w:type="character" w:customStyle="1" w:styleId="Heading7Char">
    <w:name w:val="Heading 7 Char"/>
    <w:basedOn w:val="DefaultParagraphFont"/>
    <w:link w:val="Heading7"/>
    <w:rsid w:val="00337560"/>
    <w:rPr>
      <w:rFonts w:ascii="Times New Roman" w:eastAsia="Times New Roman" w:hAnsi="Times New Roman" w:cs="Times New Roman"/>
      <w:b/>
      <w:bCs/>
      <w:sz w:val="96"/>
      <w:szCs w:val="24"/>
      <w:lang w:val="en-GB" w:eastAsia="ar-SA"/>
    </w:rPr>
  </w:style>
  <w:style w:type="character" w:customStyle="1" w:styleId="Heading8Char">
    <w:name w:val="Heading 8 Char"/>
    <w:basedOn w:val="DefaultParagraphFont"/>
    <w:link w:val="Heading8"/>
    <w:rsid w:val="00337560"/>
    <w:rPr>
      <w:rFonts w:ascii="Times New Roman" w:eastAsia="Times New Roman" w:hAnsi="Times New Roman" w:cs="Times New Roman"/>
      <w:b/>
      <w:sz w:val="48"/>
      <w:szCs w:val="44"/>
      <w:lang w:eastAsia="ar-SA"/>
    </w:rPr>
  </w:style>
  <w:style w:type="character" w:customStyle="1" w:styleId="WW8Num2z0">
    <w:name w:val="WW8Num2z0"/>
    <w:rsid w:val="00337560"/>
    <w:rPr>
      <w:rFonts w:ascii="Symbol" w:hAnsi="Symbol"/>
    </w:rPr>
  </w:style>
  <w:style w:type="character" w:customStyle="1" w:styleId="WW8Num2z1">
    <w:name w:val="WW8Num2z1"/>
    <w:rsid w:val="00337560"/>
    <w:rPr>
      <w:rFonts w:ascii="Courier New" w:hAnsi="Courier New" w:cs="Courier New"/>
    </w:rPr>
  </w:style>
  <w:style w:type="character" w:customStyle="1" w:styleId="WW8Num2z2">
    <w:name w:val="WW8Num2z2"/>
    <w:rsid w:val="00337560"/>
    <w:rPr>
      <w:rFonts w:ascii="Wingdings" w:hAnsi="Wingdings"/>
    </w:rPr>
  </w:style>
  <w:style w:type="character" w:customStyle="1" w:styleId="WW8Num5z0">
    <w:name w:val="WW8Num5z0"/>
    <w:rsid w:val="00337560"/>
    <w:rPr>
      <w:rFonts w:ascii="Symbol" w:hAnsi="Symbol"/>
    </w:rPr>
  </w:style>
  <w:style w:type="character" w:customStyle="1" w:styleId="WW8Num5z1">
    <w:name w:val="WW8Num5z1"/>
    <w:rsid w:val="00337560"/>
    <w:rPr>
      <w:rFonts w:ascii="Courier New" w:hAnsi="Courier New"/>
    </w:rPr>
  </w:style>
  <w:style w:type="character" w:customStyle="1" w:styleId="WW8Num5z2">
    <w:name w:val="WW8Num5z2"/>
    <w:rsid w:val="00337560"/>
    <w:rPr>
      <w:rFonts w:ascii="Wingdings" w:hAnsi="Wingdings"/>
    </w:rPr>
  </w:style>
  <w:style w:type="character" w:customStyle="1" w:styleId="WW8Num7z0">
    <w:name w:val="WW8Num7z0"/>
    <w:rsid w:val="00337560"/>
    <w:rPr>
      <w:rFonts w:ascii="Symbol" w:hAnsi="Symbol"/>
    </w:rPr>
  </w:style>
  <w:style w:type="character" w:customStyle="1" w:styleId="WW8Num7z1">
    <w:name w:val="WW8Num7z1"/>
    <w:rsid w:val="00337560"/>
    <w:rPr>
      <w:rFonts w:ascii="Courier New" w:hAnsi="Courier New"/>
    </w:rPr>
  </w:style>
  <w:style w:type="character" w:customStyle="1" w:styleId="WW8Num7z2">
    <w:name w:val="WW8Num7z2"/>
    <w:rsid w:val="00337560"/>
    <w:rPr>
      <w:rFonts w:ascii="Wingdings" w:hAnsi="Wingdings"/>
    </w:rPr>
  </w:style>
  <w:style w:type="character" w:customStyle="1" w:styleId="WW8Num8z0">
    <w:name w:val="WW8Num8z0"/>
    <w:rsid w:val="00337560"/>
    <w:rPr>
      <w:rFonts w:ascii="Symbol" w:hAnsi="Symbol"/>
    </w:rPr>
  </w:style>
  <w:style w:type="character" w:customStyle="1" w:styleId="WW8Num8z1">
    <w:name w:val="WW8Num8z1"/>
    <w:rsid w:val="00337560"/>
    <w:rPr>
      <w:rFonts w:ascii="Courier New" w:hAnsi="Courier New" w:cs="Courier New"/>
    </w:rPr>
  </w:style>
  <w:style w:type="character" w:customStyle="1" w:styleId="WW8Num8z2">
    <w:name w:val="WW8Num8z2"/>
    <w:rsid w:val="00337560"/>
    <w:rPr>
      <w:rFonts w:ascii="Wingdings" w:hAnsi="Wingdings"/>
    </w:rPr>
  </w:style>
  <w:style w:type="character" w:customStyle="1" w:styleId="WW8Num9z0">
    <w:name w:val="WW8Num9z0"/>
    <w:rsid w:val="00337560"/>
    <w:rPr>
      <w:rFonts w:ascii="Symbol" w:hAnsi="Symbol"/>
    </w:rPr>
  </w:style>
  <w:style w:type="character" w:customStyle="1" w:styleId="WW8Num9z1">
    <w:name w:val="WW8Num9z1"/>
    <w:rsid w:val="00337560"/>
    <w:rPr>
      <w:rFonts w:ascii="Courier New" w:hAnsi="Courier New"/>
    </w:rPr>
  </w:style>
  <w:style w:type="character" w:customStyle="1" w:styleId="WW8Num9z2">
    <w:name w:val="WW8Num9z2"/>
    <w:rsid w:val="00337560"/>
    <w:rPr>
      <w:rFonts w:ascii="Wingdings" w:hAnsi="Wingdings"/>
    </w:rPr>
  </w:style>
  <w:style w:type="character" w:customStyle="1" w:styleId="WW8Num10z0">
    <w:name w:val="WW8Num10z0"/>
    <w:rsid w:val="00337560"/>
    <w:rPr>
      <w:rFonts w:ascii="Symbol" w:hAnsi="Symbol"/>
    </w:rPr>
  </w:style>
  <w:style w:type="character" w:customStyle="1" w:styleId="WW8Num10z1">
    <w:name w:val="WW8Num10z1"/>
    <w:rsid w:val="00337560"/>
    <w:rPr>
      <w:rFonts w:ascii="Courier New" w:hAnsi="Courier New" w:cs="Courier New"/>
    </w:rPr>
  </w:style>
  <w:style w:type="character" w:customStyle="1" w:styleId="WW8Num10z2">
    <w:name w:val="WW8Num10z2"/>
    <w:rsid w:val="00337560"/>
    <w:rPr>
      <w:rFonts w:ascii="Wingdings" w:hAnsi="Wingdings"/>
    </w:rPr>
  </w:style>
  <w:style w:type="character" w:customStyle="1" w:styleId="WW8Num11z0">
    <w:name w:val="WW8Num11z0"/>
    <w:rsid w:val="00337560"/>
    <w:rPr>
      <w:rFonts w:ascii="Symbol" w:hAnsi="Symbol"/>
    </w:rPr>
  </w:style>
  <w:style w:type="character" w:customStyle="1" w:styleId="WW8Num11z1">
    <w:name w:val="WW8Num11z1"/>
    <w:rsid w:val="00337560"/>
    <w:rPr>
      <w:rFonts w:ascii="Courier New" w:hAnsi="Courier New" w:cs="Courier New"/>
    </w:rPr>
  </w:style>
  <w:style w:type="character" w:customStyle="1" w:styleId="WW8Num11z2">
    <w:name w:val="WW8Num11z2"/>
    <w:rsid w:val="00337560"/>
    <w:rPr>
      <w:rFonts w:ascii="Wingdings" w:hAnsi="Wingdings"/>
    </w:rPr>
  </w:style>
  <w:style w:type="character" w:customStyle="1" w:styleId="WW8Num12z0">
    <w:name w:val="WW8Num12z0"/>
    <w:rsid w:val="00337560"/>
    <w:rPr>
      <w:rFonts w:ascii="Symbol" w:hAnsi="Symbol"/>
    </w:rPr>
  </w:style>
  <w:style w:type="character" w:customStyle="1" w:styleId="WW8Num12z1">
    <w:name w:val="WW8Num12z1"/>
    <w:rsid w:val="00337560"/>
    <w:rPr>
      <w:rFonts w:ascii="Courier New" w:hAnsi="Courier New"/>
    </w:rPr>
  </w:style>
  <w:style w:type="character" w:customStyle="1" w:styleId="WW8Num12z2">
    <w:name w:val="WW8Num12z2"/>
    <w:rsid w:val="00337560"/>
    <w:rPr>
      <w:rFonts w:ascii="Wingdings" w:hAnsi="Wingdings"/>
    </w:rPr>
  </w:style>
  <w:style w:type="character" w:customStyle="1" w:styleId="WW8Num13z0">
    <w:name w:val="WW8Num13z0"/>
    <w:rsid w:val="00337560"/>
    <w:rPr>
      <w:rFonts w:ascii="Symbol" w:hAnsi="Symbol"/>
    </w:rPr>
  </w:style>
  <w:style w:type="character" w:customStyle="1" w:styleId="WW8Num13z1">
    <w:name w:val="WW8Num13z1"/>
    <w:rsid w:val="00337560"/>
    <w:rPr>
      <w:rFonts w:ascii="Courier New" w:hAnsi="Courier New"/>
    </w:rPr>
  </w:style>
  <w:style w:type="character" w:customStyle="1" w:styleId="WW8Num13z2">
    <w:name w:val="WW8Num13z2"/>
    <w:rsid w:val="00337560"/>
    <w:rPr>
      <w:rFonts w:ascii="Wingdings" w:hAnsi="Wingdings"/>
    </w:rPr>
  </w:style>
  <w:style w:type="character" w:customStyle="1" w:styleId="WW8Num14z0">
    <w:name w:val="WW8Num14z0"/>
    <w:rsid w:val="00337560"/>
    <w:rPr>
      <w:rFonts w:ascii="Symbol" w:hAnsi="Symbol"/>
    </w:rPr>
  </w:style>
  <w:style w:type="character" w:customStyle="1" w:styleId="WW8Num14z1">
    <w:name w:val="WW8Num14z1"/>
    <w:rsid w:val="00337560"/>
    <w:rPr>
      <w:rFonts w:ascii="Courier New" w:hAnsi="Courier New"/>
    </w:rPr>
  </w:style>
  <w:style w:type="character" w:customStyle="1" w:styleId="WW8Num14z2">
    <w:name w:val="WW8Num14z2"/>
    <w:rsid w:val="00337560"/>
    <w:rPr>
      <w:rFonts w:ascii="Wingdings" w:hAnsi="Wingdings"/>
    </w:rPr>
  </w:style>
  <w:style w:type="character" w:customStyle="1" w:styleId="WW8Num15z0">
    <w:name w:val="WW8Num15z0"/>
    <w:rsid w:val="00337560"/>
    <w:rPr>
      <w:rFonts w:ascii="Symbol" w:hAnsi="Symbol"/>
    </w:rPr>
  </w:style>
  <w:style w:type="character" w:customStyle="1" w:styleId="WW8Num15z1">
    <w:name w:val="WW8Num15z1"/>
    <w:rsid w:val="00337560"/>
    <w:rPr>
      <w:rFonts w:ascii="Courier New" w:hAnsi="Courier New"/>
    </w:rPr>
  </w:style>
  <w:style w:type="character" w:customStyle="1" w:styleId="WW8Num15z2">
    <w:name w:val="WW8Num15z2"/>
    <w:rsid w:val="00337560"/>
    <w:rPr>
      <w:rFonts w:ascii="Wingdings" w:hAnsi="Wingdings"/>
    </w:rPr>
  </w:style>
  <w:style w:type="character" w:customStyle="1" w:styleId="WW8Num16z0">
    <w:name w:val="WW8Num16z0"/>
    <w:rsid w:val="00337560"/>
    <w:rPr>
      <w:rFonts w:ascii="Symbol" w:hAnsi="Symbol"/>
    </w:rPr>
  </w:style>
  <w:style w:type="character" w:customStyle="1" w:styleId="WW8Num16z1">
    <w:name w:val="WW8Num16z1"/>
    <w:rsid w:val="00337560"/>
    <w:rPr>
      <w:rFonts w:ascii="Courier New" w:hAnsi="Courier New"/>
    </w:rPr>
  </w:style>
  <w:style w:type="character" w:customStyle="1" w:styleId="WW8Num16z2">
    <w:name w:val="WW8Num16z2"/>
    <w:rsid w:val="00337560"/>
    <w:rPr>
      <w:rFonts w:ascii="Wingdings" w:hAnsi="Wingdings"/>
    </w:rPr>
  </w:style>
  <w:style w:type="character" w:customStyle="1" w:styleId="WW8Num18z0">
    <w:name w:val="WW8Num18z0"/>
    <w:rsid w:val="00337560"/>
    <w:rPr>
      <w:rFonts w:ascii="Symbol" w:hAnsi="Symbol"/>
    </w:rPr>
  </w:style>
  <w:style w:type="character" w:customStyle="1" w:styleId="WW8Num18z1">
    <w:name w:val="WW8Num18z1"/>
    <w:rsid w:val="00337560"/>
    <w:rPr>
      <w:rFonts w:ascii="Courier New" w:hAnsi="Courier New"/>
    </w:rPr>
  </w:style>
  <w:style w:type="character" w:customStyle="1" w:styleId="WW8Num18z2">
    <w:name w:val="WW8Num18z2"/>
    <w:rsid w:val="00337560"/>
    <w:rPr>
      <w:rFonts w:ascii="Wingdings" w:hAnsi="Wingdings"/>
    </w:rPr>
  </w:style>
  <w:style w:type="character" w:customStyle="1" w:styleId="WW8Num19z0">
    <w:name w:val="WW8Num19z0"/>
    <w:rsid w:val="00337560"/>
    <w:rPr>
      <w:rFonts w:ascii="Symbol" w:hAnsi="Symbol"/>
    </w:rPr>
  </w:style>
  <w:style w:type="character" w:customStyle="1" w:styleId="WW8Num19z2">
    <w:name w:val="WW8Num19z2"/>
    <w:rsid w:val="00337560"/>
    <w:rPr>
      <w:rFonts w:ascii="Wingdings" w:hAnsi="Wingdings"/>
    </w:rPr>
  </w:style>
  <w:style w:type="character" w:customStyle="1" w:styleId="WW8Num19z4">
    <w:name w:val="WW8Num19z4"/>
    <w:rsid w:val="00337560"/>
    <w:rPr>
      <w:rFonts w:ascii="Courier New" w:hAnsi="Courier New" w:cs="Courier New"/>
    </w:rPr>
  </w:style>
  <w:style w:type="character" w:customStyle="1" w:styleId="WW8Num21z0">
    <w:name w:val="WW8Num21z0"/>
    <w:rsid w:val="00337560"/>
    <w:rPr>
      <w:rFonts w:ascii="Symbol" w:hAnsi="Symbol"/>
    </w:rPr>
  </w:style>
  <w:style w:type="character" w:customStyle="1" w:styleId="WW8Num21z1">
    <w:name w:val="WW8Num21z1"/>
    <w:rsid w:val="00337560"/>
    <w:rPr>
      <w:rFonts w:ascii="Courier New" w:hAnsi="Courier New"/>
    </w:rPr>
  </w:style>
  <w:style w:type="character" w:customStyle="1" w:styleId="WW8Num21z2">
    <w:name w:val="WW8Num21z2"/>
    <w:rsid w:val="00337560"/>
    <w:rPr>
      <w:rFonts w:ascii="Wingdings" w:hAnsi="Wingdings"/>
    </w:rPr>
  </w:style>
  <w:style w:type="character" w:customStyle="1" w:styleId="WW8Num22z0">
    <w:name w:val="WW8Num22z0"/>
    <w:rsid w:val="00337560"/>
    <w:rPr>
      <w:rFonts w:ascii="Symbol" w:hAnsi="Symbol"/>
    </w:rPr>
  </w:style>
  <w:style w:type="character" w:customStyle="1" w:styleId="WW8Num22z1">
    <w:name w:val="WW8Num22z1"/>
    <w:rsid w:val="00337560"/>
    <w:rPr>
      <w:rFonts w:ascii="Courier New" w:hAnsi="Courier New" w:cs="Courier New"/>
    </w:rPr>
  </w:style>
  <w:style w:type="character" w:customStyle="1" w:styleId="WW8Num22z2">
    <w:name w:val="WW8Num22z2"/>
    <w:rsid w:val="00337560"/>
    <w:rPr>
      <w:rFonts w:ascii="Wingdings" w:hAnsi="Wingdings"/>
    </w:rPr>
  </w:style>
  <w:style w:type="character" w:customStyle="1" w:styleId="WW8Num23z0">
    <w:name w:val="WW8Num23z0"/>
    <w:rsid w:val="00337560"/>
    <w:rPr>
      <w:rFonts w:ascii="Symbol" w:hAnsi="Symbol"/>
    </w:rPr>
  </w:style>
  <w:style w:type="character" w:customStyle="1" w:styleId="WW8Num23z1">
    <w:name w:val="WW8Num23z1"/>
    <w:rsid w:val="00337560"/>
    <w:rPr>
      <w:rFonts w:ascii="Courier New" w:hAnsi="Courier New" w:cs="Courier New"/>
    </w:rPr>
  </w:style>
  <w:style w:type="character" w:customStyle="1" w:styleId="WW8Num23z2">
    <w:name w:val="WW8Num23z2"/>
    <w:rsid w:val="00337560"/>
    <w:rPr>
      <w:rFonts w:ascii="Wingdings" w:hAnsi="Wingdings"/>
    </w:rPr>
  </w:style>
  <w:style w:type="character" w:customStyle="1" w:styleId="WW8Num24z0">
    <w:name w:val="WW8Num24z0"/>
    <w:rsid w:val="00337560"/>
    <w:rPr>
      <w:rFonts w:ascii="Symbol" w:hAnsi="Symbol"/>
    </w:rPr>
  </w:style>
  <w:style w:type="character" w:customStyle="1" w:styleId="WW8Num24z1">
    <w:name w:val="WW8Num24z1"/>
    <w:rsid w:val="00337560"/>
    <w:rPr>
      <w:rFonts w:ascii="Courier New" w:hAnsi="Courier New"/>
    </w:rPr>
  </w:style>
  <w:style w:type="character" w:customStyle="1" w:styleId="WW8Num24z2">
    <w:name w:val="WW8Num24z2"/>
    <w:rsid w:val="00337560"/>
    <w:rPr>
      <w:rFonts w:ascii="Wingdings" w:hAnsi="Wingdings"/>
    </w:rPr>
  </w:style>
  <w:style w:type="character" w:customStyle="1" w:styleId="WW8Num26z0">
    <w:name w:val="WW8Num26z0"/>
    <w:rsid w:val="00337560"/>
    <w:rPr>
      <w:rFonts w:ascii="Symbol" w:hAnsi="Symbol"/>
    </w:rPr>
  </w:style>
  <w:style w:type="character" w:customStyle="1" w:styleId="WW8Num26z1">
    <w:name w:val="WW8Num26z1"/>
    <w:rsid w:val="00337560"/>
    <w:rPr>
      <w:rFonts w:ascii="Courier New" w:hAnsi="Courier New"/>
    </w:rPr>
  </w:style>
  <w:style w:type="character" w:customStyle="1" w:styleId="WW8Num26z2">
    <w:name w:val="WW8Num26z2"/>
    <w:rsid w:val="00337560"/>
    <w:rPr>
      <w:rFonts w:ascii="Wingdings" w:hAnsi="Wingdings"/>
    </w:rPr>
  </w:style>
  <w:style w:type="character" w:customStyle="1" w:styleId="WW8Num27z0">
    <w:name w:val="WW8Num27z0"/>
    <w:rsid w:val="00337560"/>
    <w:rPr>
      <w:rFonts w:ascii="Symbol" w:hAnsi="Symbol"/>
    </w:rPr>
  </w:style>
  <w:style w:type="character" w:customStyle="1" w:styleId="WW8Num27z1">
    <w:name w:val="WW8Num27z1"/>
    <w:rsid w:val="00337560"/>
    <w:rPr>
      <w:rFonts w:ascii="Courier New" w:hAnsi="Courier New"/>
    </w:rPr>
  </w:style>
  <w:style w:type="character" w:customStyle="1" w:styleId="WW8Num27z2">
    <w:name w:val="WW8Num27z2"/>
    <w:rsid w:val="00337560"/>
    <w:rPr>
      <w:rFonts w:ascii="Wingdings" w:hAnsi="Wingdings"/>
    </w:rPr>
  </w:style>
  <w:style w:type="character" w:customStyle="1" w:styleId="WW8Num28z0">
    <w:name w:val="WW8Num28z0"/>
    <w:rsid w:val="00337560"/>
    <w:rPr>
      <w:rFonts w:ascii="Symbol" w:hAnsi="Symbol"/>
    </w:rPr>
  </w:style>
  <w:style w:type="character" w:customStyle="1" w:styleId="WW8Num28z1">
    <w:name w:val="WW8Num28z1"/>
    <w:rsid w:val="00337560"/>
    <w:rPr>
      <w:rFonts w:ascii="Courier New" w:hAnsi="Courier New"/>
    </w:rPr>
  </w:style>
  <w:style w:type="character" w:customStyle="1" w:styleId="WW8Num28z2">
    <w:name w:val="WW8Num28z2"/>
    <w:rsid w:val="00337560"/>
    <w:rPr>
      <w:rFonts w:ascii="Wingdings" w:hAnsi="Wingdings"/>
    </w:rPr>
  </w:style>
  <w:style w:type="character" w:customStyle="1" w:styleId="WW8Num29z0">
    <w:name w:val="WW8Num29z0"/>
    <w:rsid w:val="00337560"/>
    <w:rPr>
      <w:rFonts w:ascii="Symbol" w:hAnsi="Symbol"/>
    </w:rPr>
  </w:style>
  <w:style w:type="character" w:customStyle="1" w:styleId="WW8Num29z1">
    <w:name w:val="WW8Num29z1"/>
    <w:rsid w:val="00337560"/>
    <w:rPr>
      <w:rFonts w:ascii="Courier New" w:hAnsi="Courier New" w:cs="Courier New"/>
    </w:rPr>
  </w:style>
  <w:style w:type="character" w:customStyle="1" w:styleId="WW8Num29z2">
    <w:name w:val="WW8Num29z2"/>
    <w:rsid w:val="00337560"/>
    <w:rPr>
      <w:rFonts w:ascii="Wingdings" w:hAnsi="Wingdings"/>
    </w:rPr>
  </w:style>
  <w:style w:type="character" w:customStyle="1" w:styleId="WW8Num30z0">
    <w:name w:val="WW8Num30z0"/>
    <w:rsid w:val="00337560"/>
    <w:rPr>
      <w:rFonts w:ascii="Symbol" w:hAnsi="Symbol"/>
    </w:rPr>
  </w:style>
  <w:style w:type="character" w:customStyle="1" w:styleId="WW8Num30z1">
    <w:name w:val="WW8Num30z1"/>
    <w:rsid w:val="00337560"/>
    <w:rPr>
      <w:rFonts w:ascii="Courier New" w:hAnsi="Courier New" w:cs="Courier New"/>
    </w:rPr>
  </w:style>
  <w:style w:type="character" w:customStyle="1" w:styleId="WW8Num30z2">
    <w:name w:val="WW8Num30z2"/>
    <w:rsid w:val="00337560"/>
    <w:rPr>
      <w:rFonts w:ascii="Wingdings" w:hAnsi="Wingdings"/>
    </w:rPr>
  </w:style>
  <w:style w:type="paragraph" w:customStyle="1" w:styleId="Heading">
    <w:name w:val="Heading"/>
    <w:basedOn w:val="Normal"/>
    <w:next w:val="BodyText"/>
    <w:rsid w:val="00337560"/>
    <w:pPr>
      <w:keepNext/>
      <w:suppressAutoHyphens/>
      <w:spacing w:before="240" w:after="120"/>
    </w:pPr>
    <w:rPr>
      <w:rFonts w:ascii="Arial" w:eastAsia="Andale Sans UI" w:hAnsi="Arial" w:cs="Andale Sans UI"/>
      <w:sz w:val="28"/>
      <w:szCs w:val="28"/>
      <w:lang w:val="en-GB" w:eastAsia="ar-SA"/>
    </w:rPr>
  </w:style>
  <w:style w:type="paragraph" w:styleId="BodyText">
    <w:name w:val="Body Text"/>
    <w:basedOn w:val="Normal"/>
    <w:link w:val="BodyTextChar"/>
    <w:rsid w:val="00337560"/>
    <w:pPr>
      <w:suppressAutoHyphens/>
      <w:spacing w:line="480" w:lineRule="auto"/>
    </w:pPr>
    <w:rPr>
      <w:rFonts w:ascii="Times New Roman" w:hAnsi="Times New Roman"/>
      <w:sz w:val="20"/>
      <w:szCs w:val="24"/>
      <w:lang w:val="en-GB" w:eastAsia="ar-SA"/>
    </w:rPr>
  </w:style>
  <w:style w:type="character" w:customStyle="1" w:styleId="BodyTextChar">
    <w:name w:val="Body Text Char"/>
    <w:basedOn w:val="DefaultParagraphFont"/>
    <w:link w:val="BodyText"/>
    <w:rsid w:val="00337560"/>
    <w:rPr>
      <w:rFonts w:ascii="Times New Roman" w:eastAsia="Times New Roman" w:hAnsi="Times New Roman" w:cs="Times New Roman"/>
      <w:sz w:val="20"/>
      <w:szCs w:val="24"/>
      <w:lang w:val="en-GB" w:eastAsia="ar-SA"/>
    </w:rPr>
  </w:style>
  <w:style w:type="paragraph" w:styleId="List">
    <w:name w:val="List"/>
    <w:basedOn w:val="BodyText"/>
    <w:rsid w:val="00337560"/>
    <w:rPr>
      <w:rFonts w:cs="Andale Sans UI"/>
    </w:rPr>
  </w:style>
  <w:style w:type="paragraph" w:styleId="Caption">
    <w:name w:val="caption"/>
    <w:basedOn w:val="Normal"/>
    <w:next w:val="Normal"/>
    <w:qFormat/>
    <w:rsid w:val="00337560"/>
    <w:pPr>
      <w:suppressAutoHyphens/>
      <w:jc w:val="center"/>
    </w:pPr>
    <w:rPr>
      <w:rFonts w:ascii="Times New Roman" w:hAnsi="Times New Roman"/>
      <w:b/>
      <w:sz w:val="20"/>
      <w:lang w:val="en-IE" w:eastAsia="ar-SA"/>
    </w:rPr>
  </w:style>
  <w:style w:type="paragraph" w:customStyle="1" w:styleId="Index">
    <w:name w:val="Index"/>
    <w:basedOn w:val="Normal"/>
    <w:rsid w:val="00337560"/>
    <w:pPr>
      <w:suppressLineNumbers/>
      <w:suppressAutoHyphens/>
    </w:pPr>
    <w:rPr>
      <w:rFonts w:ascii="Times New Roman" w:hAnsi="Times New Roman" w:cs="Andale Sans UI"/>
      <w:szCs w:val="24"/>
      <w:lang w:val="en-GB" w:eastAsia="ar-SA"/>
    </w:rPr>
  </w:style>
  <w:style w:type="paragraph" w:styleId="BodyText2">
    <w:name w:val="Body Text 2"/>
    <w:basedOn w:val="Normal"/>
    <w:link w:val="BodyText2Char"/>
    <w:rsid w:val="00337560"/>
    <w:pPr>
      <w:suppressAutoHyphens/>
      <w:spacing w:line="480" w:lineRule="auto"/>
    </w:pPr>
    <w:rPr>
      <w:rFonts w:ascii="Times New Roman" w:hAnsi="Times New Roman"/>
      <w:b/>
      <w:bCs/>
      <w:i/>
      <w:iCs/>
      <w:szCs w:val="24"/>
      <w:lang w:val="en-GB" w:eastAsia="ar-SA"/>
    </w:rPr>
  </w:style>
  <w:style w:type="character" w:customStyle="1" w:styleId="BodyText2Char">
    <w:name w:val="Body Text 2 Char"/>
    <w:basedOn w:val="DefaultParagraphFont"/>
    <w:link w:val="BodyText2"/>
    <w:rsid w:val="00337560"/>
    <w:rPr>
      <w:rFonts w:ascii="Times New Roman" w:eastAsia="Times New Roman" w:hAnsi="Times New Roman" w:cs="Times New Roman"/>
      <w:b/>
      <w:bCs/>
      <w:i/>
      <w:iCs/>
      <w:sz w:val="24"/>
      <w:szCs w:val="24"/>
      <w:lang w:val="en-GB" w:eastAsia="ar-SA"/>
    </w:rPr>
  </w:style>
  <w:style w:type="paragraph" w:styleId="Header">
    <w:name w:val="header"/>
    <w:basedOn w:val="Normal"/>
    <w:link w:val="HeaderChar"/>
    <w:rsid w:val="00337560"/>
    <w:pPr>
      <w:tabs>
        <w:tab w:val="center" w:pos="4153"/>
        <w:tab w:val="right" w:pos="8306"/>
      </w:tabs>
      <w:suppressAutoHyphens/>
    </w:pPr>
    <w:rPr>
      <w:rFonts w:ascii="Times New Roman" w:hAnsi="Times New Roman"/>
      <w:szCs w:val="24"/>
      <w:lang w:val="en-GB" w:eastAsia="ar-SA"/>
    </w:rPr>
  </w:style>
  <w:style w:type="character" w:customStyle="1" w:styleId="HeaderChar">
    <w:name w:val="Header Char"/>
    <w:basedOn w:val="DefaultParagraphFont"/>
    <w:link w:val="Header"/>
    <w:rsid w:val="00337560"/>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rsid w:val="00337560"/>
    <w:pPr>
      <w:tabs>
        <w:tab w:val="center" w:pos="4153"/>
        <w:tab w:val="right" w:pos="8306"/>
      </w:tabs>
      <w:suppressAutoHyphens/>
    </w:pPr>
    <w:rPr>
      <w:rFonts w:ascii="Times New Roman" w:hAnsi="Times New Roman"/>
      <w:szCs w:val="24"/>
      <w:lang w:val="en-GB" w:eastAsia="ar-SA"/>
    </w:rPr>
  </w:style>
  <w:style w:type="character" w:customStyle="1" w:styleId="FooterChar">
    <w:name w:val="Footer Char"/>
    <w:basedOn w:val="DefaultParagraphFont"/>
    <w:link w:val="Footer"/>
    <w:uiPriority w:val="99"/>
    <w:rsid w:val="00337560"/>
    <w:rPr>
      <w:rFonts w:ascii="Times New Roman" w:eastAsia="Times New Roman" w:hAnsi="Times New Roman" w:cs="Times New Roman"/>
      <w:sz w:val="24"/>
      <w:szCs w:val="24"/>
      <w:lang w:val="en-GB" w:eastAsia="ar-SA"/>
    </w:rPr>
  </w:style>
  <w:style w:type="paragraph" w:styleId="DocumentMap">
    <w:name w:val="Document Map"/>
    <w:basedOn w:val="Normal"/>
    <w:link w:val="DocumentMapChar"/>
    <w:rsid w:val="00337560"/>
    <w:pPr>
      <w:shd w:val="clear" w:color="auto" w:fill="000080"/>
      <w:suppressAutoHyphens/>
    </w:pPr>
    <w:rPr>
      <w:rFonts w:ascii="Tahoma" w:hAnsi="Tahoma" w:cs="Tahoma"/>
      <w:sz w:val="20"/>
      <w:lang w:val="en-GB" w:eastAsia="ar-SA"/>
    </w:rPr>
  </w:style>
  <w:style w:type="character" w:customStyle="1" w:styleId="DocumentMapChar">
    <w:name w:val="Document Map Char"/>
    <w:basedOn w:val="DefaultParagraphFont"/>
    <w:link w:val="DocumentMap"/>
    <w:rsid w:val="00337560"/>
    <w:rPr>
      <w:rFonts w:ascii="Tahoma" w:eastAsia="Times New Roman" w:hAnsi="Tahoma" w:cs="Tahoma"/>
      <w:sz w:val="20"/>
      <w:szCs w:val="20"/>
      <w:shd w:val="clear" w:color="auto" w:fill="000080"/>
      <w:lang w:val="en-GB" w:eastAsia="ar-SA"/>
    </w:rPr>
  </w:style>
  <w:style w:type="paragraph" w:styleId="BodyText3">
    <w:name w:val="Body Text 3"/>
    <w:basedOn w:val="Normal"/>
    <w:link w:val="BodyText3Char"/>
    <w:rsid w:val="00337560"/>
    <w:pPr>
      <w:suppressAutoHyphens/>
      <w:spacing w:line="480" w:lineRule="auto"/>
      <w:jc w:val="center"/>
    </w:pPr>
    <w:rPr>
      <w:rFonts w:ascii="Times New Roman" w:hAnsi="Times New Roman"/>
      <w:szCs w:val="24"/>
      <w:lang w:val="en-GB" w:eastAsia="ar-SA"/>
    </w:rPr>
  </w:style>
  <w:style w:type="character" w:customStyle="1" w:styleId="BodyText3Char">
    <w:name w:val="Body Text 3 Char"/>
    <w:basedOn w:val="DefaultParagraphFont"/>
    <w:link w:val="BodyText3"/>
    <w:rsid w:val="00337560"/>
    <w:rPr>
      <w:rFonts w:ascii="Times New Roman" w:eastAsia="Times New Roman" w:hAnsi="Times New Roman" w:cs="Times New Roman"/>
      <w:sz w:val="24"/>
      <w:szCs w:val="24"/>
      <w:lang w:val="en-GB" w:eastAsia="ar-SA"/>
    </w:rPr>
  </w:style>
  <w:style w:type="paragraph" w:styleId="BalloonText">
    <w:name w:val="Balloon Text"/>
    <w:basedOn w:val="Normal"/>
    <w:link w:val="BalloonTextChar"/>
    <w:rsid w:val="00337560"/>
    <w:pPr>
      <w:suppressAutoHyphens/>
    </w:pPr>
    <w:rPr>
      <w:rFonts w:ascii="Tahoma" w:hAnsi="Tahoma" w:cs="Tahoma"/>
      <w:sz w:val="16"/>
      <w:szCs w:val="16"/>
      <w:lang w:val="en-GB" w:eastAsia="ar-SA"/>
    </w:rPr>
  </w:style>
  <w:style w:type="character" w:customStyle="1" w:styleId="BalloonTextChar">
    <w:name w:val="Balloon Text Char"/>
    <w:basedOn w:val="DefaultParagraphFont"/>
    <w:link w:val="BalloonText"/>
    <w:rsid w:val="00337560"/>
    <w:rPr>
      <w:rFonts w:ascii="Tahoma" w:eastAsia="Times New Roman" w:hAnsi="Tahoma" w:cs="Tahoma"/>
      <w:sz w:val="16"/>
      <w:szCs w:val="16"/>
      <w:lang w:val="en-GB" w:eastAsia="ar-SA"/>
    </w:rPr>
  </w:style>
  <w:style w:type="paragraph" w:customStyle="1" w:styleId="TableContents">
    <w:name w:val="Table Contents"/>
    <w:basedOn w:val="Normal"/>
    <w:rsid w:val="00337560"/>
    <w:pPr>
      <w:suppressLineNumbers/>
      <w:suppressAutoHyphens/>
    </w:pPr>
    <w:rPr>
      <w:rFonts w:ascii="Times New Roman" w:hAnsi="Times New Roman"/>
      <w:szCs w:val="24"/>
      <w:lang w:val="en-GB" w:eastAsia="ar-SA"/>
    </w:rPr>
  </w:style>
  <w:style w:type="paragraph" w:customStyle="1" w:styleId="TableHeading">
    <w:name w:val="Table Heading"/>
    <w:basedOn w:val="TableContents"/>
    <w:rsid w:val="00337560"/>
    <w:pPr>
      <w:jc w:val="center"/>
    </w:pPr>
    <w:rPr>
      <w:b/>
      <w:bCs/>
    </w:rPr>
  </w:style>
  <w:style w:type="paragraph" w:customStyle="1" w:styleId="Framecontents">
    <w:name w:val="Frame contents"/>
    <w:basedOn w:val="BodyText"/>
    <w:rsid w:val="00337560"/>
  </w:style>
  <w:style w:type="paragraph" w:styleId="ListParagraph">
    <w:name w:val="List Paragraph"/>
    <w:basedOn w:val="Normal"/>
    <w:uiPriority w:val="34"/>
    <w:qFormat/>
    <w:rsid w:val="00337560"/>
    <w:pPr>
      <w:suppressAutoHyphens/>
      <w:ind w:left="720"/>
      <w:contextualSpacing/>
    </w:pPr>
    <w:rPr>
      <w:rFonts w:ascii="Times New Roman" w:hAnsi="Times New Roman"/>
      <w:szCs w:val="24"/>
      <w:lang w:val="en-GB" w:eastAsia="ar-SA"/>
    </w:rPr>
  </w:style>
  <w:style w:type="paragraph" w:styleId="Subtitle">
    <w:name w:val="Subtitle"/>
    <w:basedOn w:val="Title"/>
    <w:next w:val="Normal"/>
    <w:link w:val="SubtitleChar"/>
    <w:uiPriority w:val="11"/>
    <w:qFormat/>
    <w:rsid w:val="00700797"/>
    <w:rPr>
      <w:sz w:val="32"/>
      <w:lang w:val="en-IE"/>
    </w:rPr>
  </w:style>
  <w:style w:type="character" w:customStyle="1" w:styleId="SubtitleChar">
    <w:name w:val="Subtitle Char"/>
    <w:basedOn w:val="DefaultParagraphFont"/>
    <w:link w:val="Subtitle"/>
    <w:uiPriority w:val="11"/>
    <w:rsid w:val="00700797"/>
    <w:rPr>
      <w:rFonts w:ascii="Cambria" w:eastAsiaTheme="majorEastAsia" w:hAnsi="Cambria" w:cstheme="majorBidi"/>
      <w:spacing w:val="-10"/>
      <w:kern w:val="28"/>
      <w:sz w:val="32"/>
      <w:szCs w:val="56"/>
    </w:rPr>
  </w:style>
  <w:style w:type="paragraph" w:customStyle="1" w:styleId="Text6">
    <w:name w:val="Text+6"/>
    <w:basedOn w:val="Text0"/>
    <w:link w:val="Text6Char"/>
    <w:qFormat/>
    <w:rsid w:val="00FC39CC"/>
    <w:pPr>
      <w:spacing w:after="120"/>
    </w:pPr>
  </w:style>
  <w:style w:type="paragraph" w:customStyle="1" w:styleId="DoNotWrite">
    <w:name w:val="Do Not Write"/>
    <w:next w:val="Text0"/>
    <w:link w:val="DoNotWriteChar"/>
    <w:uiPriority w:val="4"/>
    <w:rsid w:val="00FC39CC"/>
    <w:pPr>
      <w:pBdr>
        <w:top w:val="single" w:sz="12" w:space="30" w:color="auto"/>
        <w:left w:val="single" w:sz="12" w:space="0" w:color="auto"/>
        <w:bottom w:val="single" w:sz="12" w:space="30" w:color="auto"/>
        <w:right w:val="single" w:sz="12" w:space="0" w:color="auto"/>
      </w:pBdr>
      <w:spacing w:before="600" w:after="600" w:line="240" w:lineRule="auto"/>
      <w:jc w:val="center"/>
    </w:pPr>
    <w:rPr>
      <w:sz w:val="40"/>
      <w:szCs w:val="40"/>
    </w:rPr>
  </w:style>
  <w:style w:type="character" w:customStyle="1" w:styleId="Text6Char">
    <w:name w:val="Text+6 Char"/>
    <w:basedOn w:val="Text0Char"/>
    <w:link w:val="Text6"/>
    <w:rsid w:val="00FC39CC"/>
    <w:rPr>
      <w:sz w:val="24"/>
    </w:rPr>
  </w:style>
  <w:style w:type="character" w:customStyle="1" w:styleId="DoNotWriteChar">
    <w:name w:val="Do Not Write Char"/>
    <w:basedOn w:val="DefaultParagraphFont"/>
    <w:link w:val="DoNotWrite"/>
    <w:uiPriority w:val="4"/>
    <w:rsid w:val="00FC39CC"/>
    <w:rPr>
      <w:sz w:val="40"/>
      <w:szCs w:val="40"/>
    </w:rPr>
  </w:style>
  <w:style w:type="paragraph" w:customStyle="1" w:styleId="Text0">
    <w:name w:val="Text+0"/>
    <w:link w:val="Text0Char"/>
    <w:qFormat/>
    <w:rsid w:val="00FC39CC"/>
    <w:pPr>
      <w:spacing w:after="0" w:line="240" w:lineRule="auto"/>
    </w:pPr>
    <w:rPr>
      <w:sz w:val="24"/>
    </w:rPr>
  </w:style>
  <w:style w:type="character" w:customStyle="1" w:styleId="Text0Char">
    <w:name w:val="Text+0 Char"/>
    <w:basedOn w:val="DefaultParagraphFont"/>
    <w:link w:val="Text0"/>
    <w:rsid w:val="00FC39CC"/>
    <w:rPr>
      <w:sz w:val="24"/>
    </w:rPr>
  </w:style>
  <w:style w:type="paragraph" w:customStyle="1" w:styleId="Text12">
    <w:name w:val="Text+12"/>
    <w:basedOn w:val="Text0"/>
    <w:link w:val="Text12Char"/>
    <w:qFormat/>
    <w:rsid w:val="00FC39CC"/>
    <w:pPr>
      <w:spacing w:after="240"/>
    </w:pPr>
  </w:style>
  <w:style w:type="character" w:customStyle="1" w:styleId="Text12Char">
    <w:name w:val="Text+12 Char"/>
    <w:basedOn w:val="Text0Char"/>
    <w:link w:val="Text12"/>
    <w:rsid w:val="00FC39CC"/>
    <w:rPr>
      <w:sz w:val="24"/>
    </w:rPr>
  </w:style>
  <w:style w:type="character" w:customStyle="1" w:styleId="normaltextrun">
    <w:name w:val="normaltextrun"/>
    <w:basedOn w:val="DefaultParagraphFont"/>
    <w:rsid w:val="0068483C"/>
  </w:style>
  <w:style w:type="character" w:customStyle="1" w:styleId="eop">
    <w:name w:val="eop"/>
    <w:basedOn w:val="DefaultParagraphFont"/>
    <w:rsid w:val="0068483C"/>
  </w:style>
  <w:style w:type="paragraph" w:customStyle="1" w:styleId="paragraph">
    <w:name w:val="paragraph"/>
    <w:basedOn w:val="Normal"/>
    <w:rsid w:val="00E858BE"/>
    <w:pPr>
      <w:spacing w:before="100" w:beforeAutospacing="1" w:after="100" w:afterAutospacing="1"/>
    </w:pPr>
    <w:rPr>
      <w:rFonts w:ascii="Times New Roman" w:hAnsi="Times New Roman"/>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03"/>
    <w:pPr>
      <w:spacing w:after="0" w:line="240" w:lineRule="auto"/>
    </w:pPr>
    <w:rPr>
      <w:rFonts w:eastAsia="Times New Roman" w:cs="Times New Roman"/>
      <w:sz w:val="24"/>
      <w:szCs w:val="20"/>
      <w:lang w:val="en-US"/>
    </w:rPr>
  </w:style>
  <w:style w:type="paragraph" w:styleId="Heading1">
    <w:name w:val="heading 1"/>
    <w:basedOn w:val="Normal"/>
    <w:next w:val="Normal"/>
    <w:link w:val="Heading1Char"/>
    <w:qFormat/>
    <w:rsid w:val="00470A5E"/>
    <w:pPr>
      <w:outlineLvl w:val="0"/>
    </w:pPr>
    <w:rPr>
      <w:rFonts w:ascii="Cambria" w:hAnsi="Cambria"/>
      <w:b/>
      <w:sz w:val="32"/>
      <w:szCs w:val="32"/>
    </w:rPr>
  </w:style>
  <w:style w:type="paragraph" w:styleId="Heading2">
    <w:name w:val="heading 2"/>
    <w:basedOn w:val="Normal"/>
    <w:next w:val="Normal"/>
    <w:link w:val="Heading2Char"/>
    <w:qFormat/>
    <w:rsid w:val="00B96A79"/>
    <w:pPr>
      <w:keepNext/>
      <w:outlineLvl w:val="1"/>
    </w:pPr>
    <w:rPr>
      <w:rFonts w:ascii="Cambria" w:hAnsi="Cambria"/>
      <w:b/>
      <w:lang w:val="en-IE"/>
    </w:rPr>
  </w:style>
  <w:style w:type="paragraph" w:styleId="Heading3">
    <w:name w:val="heading 3"/>
    <w:basedOn w:val="Normal"/>
    <w:next w:val="Normal"/>
    <w:link w:val="Heading3Char"/>
    <w:qFormat/>
    <w:rsid w:val="00337560"/>
    <w:pPr>
      <w:keepNext/>
      <w:tabs>
        <w:tab w:val="num" w:pos="0"/>
      </w:tabs>
      <w:suppressAutoHyphens/>
      <w:spacing w:line="480" w:lineRule="auto"/>
      <w:jc w:val="right"/>
      <w:outlineLvl w:val="2"/>
    </w:pPr>
    <w:rPr>
      <w:rFonts w:ascii="Times New Roman" w:hAnsi="Times New Roman"/>
      <w:i/>
      <w:iCs/>
      <w:szCs w:val="24"/>
      <w:lang w:val="en-GB" w:eastAsia="ar-SA"/>
    </w:rPr>
  </w:style>
  <w:style w:type="paragraph" w:styleId="Heading4">
    <w:name w:val="heading 4"/>
    <w:basedOn w:val="Normal"/>
    <w:next w:val="Normal"/>
    <w:link w:val="Heading4Char"/>
    <w:unhideWhenUsed/>
    <w:qFormat/>
    <w:rsid w:val="00CD0A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96200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3756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337560"/>
    <w:pPr>
      <w:keepNext/>
      <w:numPr>
        <w:ilvl w:val="6"/>
        <w:numId w:val="9"/>
      </w:numPr>
      <w:suppressAutoHyphens/>
      <w:jc w:val="center"/>
      <w:outlineLvl w:val="6"/>
    </w:pPr>
    <w:rPr>
      <w:rFonts w:ascii="Times New Roman" w:hAnsi="Times New Roman"/>
      <w:b/>
      <w:bCs/>
      <w:sz w:val="96"/>
      <w:szCs w:val="24"/>
      <w:lang w:val="en-GB" w:eastAsia="ar-SA"/>
    </w:rPr>
  </w:style>
  <w:style w:type="paragraph" w:styleId="Heading8">
    <w:name w:val="heading 8"/>
    <w:basedOn w:val="Normal"/>
    <w:next w:val="Normal"/>
    <w:link w:val="Heading8Char"/>
    <w:qFormat/>
    <w:rsid w:val="00337560"/>
    <w:pPr>
      <w:keepNext/>
      <w:tabs>
        <w:tab w:val="num" w:pos="0"/>
      </w:tabs>
      <w:suppressAutoHyphens/>
      <w:jc w:val="center"/>
      <w:outlineLvl w:val="7"/>
    </w:pPr>
    <w:rPr>
      <w:rFonts w:ascii="Times New Roman" w:hAnsi="Times New Roman"/>
      <w:b/>
      <w:sz w:val="48"/>
      <w:szCs w:val="44"/>
      <w:lang w:val="en-IE" w:eastAsia="ar-SA"/>
    </w:rPr>
  </w:style>
  <w:style w:type="paragraph" w:styleId="Heading9">
    <w:name w:val="heading 9"/>
    <w:basedOn w:val="Normal"/>
    <w:next w:val="Normal"/>
    <w:link w:val="Heading9Char"/>
    <w:unhideWhenUsed/>
    <w:qFormat/>
    <w:rsid w:val="00CD0A0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703"/>
    <w:rPr>
      <w:color w:val="808080"/>
    </w:rPr>
  </w:style>
  <w:style w:type="paragraph" w:styleId="Title">
    <w:name w:val="Title"/>
    <w:basedOn w:val="Normal"/>
    <w:next w:val="Normal"/>
    <w:link w:val="TitleChar"/>
    <w:uiPriority w:val="10"/>
    <w:qFormat/>
    <w:rsid w:val="00AA3703"/>
    <w:pPr>
      <w:contextualSpacing/>
      <w:jc w:val="center"/>
    </w:pPr>
    <w:rPr>
      <w:rFonts w:ascii="Cambria" w:eastAsiaTheme="majorEastAsia" w:hAnsi="Cambria" w:cstheme="majorBidi"/>
      <w:spacing w:val="-10"/>
      <w:kern w:val="28"/>
      <w:sz w:val="40"/>
      <w:szCs w:val="56"/>
    </w:rPr>
  </w:style>
  <w:style w:type="character" w:customStyle="1" w:styleId="TitleChar">
    <w:name w:val="Title Char"/>
    <w:basedOn w:val="DefaultParagraphFont"/>
    <w:link w:val="Title"/>
    <w:uiPriority w:val="10"/>
    <w:rsid w:val="00AA3703"/>
    <w:rPr>
      <w:rFonts w:ascii="Cambria" w:eastAsiaTheme="majorEastAsia" w:hAnsi="Cambria" w:cstheme="majorBidi"/>
      <w:spacing w:val="-10"/>
      <w:kern w:val="28"/>
      <w:sz w:val="40"/>
      <w:szCs w:val="56"/>
      <w:lang w:val="en-US"/>
    </w:rPr>
  </w:style>
  <w:style w:type="character" w:customStyle="1" w:styleId="Heading2Char">
    <w:name w:val="Heading 2 Char"/>
    <w:basedOn w:val="DefaultParagraphFont"/>
    <w:link w:val="Heading2"/>
    <w:rsid w:val="00B96A79"/>
    <w:rPr>
      <w:rFonts w:ascii="Cambria" w:eastAsia="Times New Roman" w:hAnsi="Cambria" w:cs="Times New Roman"/>
      <w:b/>
      <w:sz w:val="24"/>
      <w:szCs w:val="20"/>
    </w:rPr>
  </w:style>
  <w:style w:type="character" w:customStyle="1" w:styleId="Candidatetext">
    <w:name w:val="Candidate text"/>
    <w:basedOn w:val="DefaultParagraphFont"/>
    <w:rsid w:val="00B96A79"/>
    <w:rPr>
      <w:sz w:val="28"/>
    </w:rPr>
  </w:style>
  <w:style w:type="table" w:styleId="TableGrid">
    <w:name w:val="Table Grid"/>
    <w:basedOn w:val="TableNormal"/>
    <w:uiPriority w:val="59"/>
    <w:rsid w:val="00B96A79"/>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962008"/>
    <w:rPr>
      <w:rFonts w:asciiTheme="majorHAnsi" w:eastAsiaTheme="majorEastAsia" w:hAnsiTheme="majorHAnsi" w:cstheme="majorBidi"/>
      <w:color w:val="2E74B5" w:themeColor="accent1" w:themeShade="BF"/>
      <w:sz w:val="24"/>
      <w:szCs w:val="20"/>
      <w:lang w:val="en-US"/>
    </w:rPr>
  </w:style>
  <w:style w:type="paragraph" w:styleId="BodyTextIndent2">
    <w:name w:val="Body Text Indent 2"/>
    <w:basedOn w:val="Normal"/>
    <w:link w:val="BodyTextIndent2Char"/>
    <w:rsid w:val="00334ED8"/>
    <w:pPr>
      <w:suppressAutoHyphens/>
      <w:ind w:left="720"/>
    </w:pPr>
    <w:rPr>
      <w:rFonts w:ascii="Times New Roman" w:hAnsi="Times New Roman"/>
      <w:b/>
      <w:bCs/>
      <w:szCs w:val="24"/>
      <w:lang w:val="en-IE" w:eastAsia="ar-SA"/>
    </w:rPr>
  </w:style>
  <w:style w:type="character" w:customStyle="1" w:styleId="BodyTextIndent2Char">
    <w:name w:val="Body Text Indent 2 Char"/>
    <w:basedOn w:val="DefaultParagraphFont"/>
    <w:link w:val="BodyTextIndent2"/>
    <w:rsid w:val="00334ED8"/>
    <w:rPr>
      <w:rFonts w:ascii="Times New Roman" w:eastAsia="Times New Roman" w:hAnsi="Times New Roman" w:cs="Times New Roman"/>
      <w:b/>
      <w:bCs/>
      <w:sz w:val="24"/>
      <w:szCs w:val="24"/>
      <w:lang w:eastAsia="ar-SA"/>
    </w:rPr>
  </w:style>
  <w:style w:type="character" w:customStyle="1" w:styleId="Heading1Char">
    <w:name w:val="Heading 1 Char"/>
    <w:basedOn w:val="DefaultParagraphFont"/>
    <w:link w:val="Heading1"/>
    <w:rsid w:val="00470A5E"/>
    <w:rPr>
      <w:rFonts w:ascii="Cambria" w:eastAsia="Times New Roman" w:hAnsi="Cambria" w:cs="Times New Roman"/>
      <w:b/>
      <w:sz w:val="32"/>
      <w:szCs w:val="32"/>
      <w:lang w:val="en-US"/>
    </w:rPr>
  </w:style>
  <w:style w:type="character" w:customStyle="1" w:styleId="Heading4Char">
    <w:name w:val="Heading 4 Char"/>
    <w:basedOn w:val="DefaultParagraphFont"/>
    <w:link w:val="Heading4"/>
    <w:uiPriority w:val="9"/>
    <w:semiHidden/>
    <w:rsid w:val="00CD0A00"/>
    <w:rPr>
      <w:rFonts w:asciiTheme="majorHAnsi" w:eastAsiaTheme="majorEastAsia" w:hAnsiTheme="majorHAnsi" w:cstheme="majorBidi"/>
      <w:i/>
      <w:iCs/>
      <w:color w:val="2E74B5" w:themeColor="accent1" w:themeShade="BF"/>
      <w:sz w:val="24"/>
      <w:szCs w:val="20"/>
      <w:lang w:val="en-US"/>
    </w:rPr>
  </w:style>
  <w:style w:type="character" w:customStyle="1" w:styleId="Heading9Char">
    <w:name w:val="Heading 9 Char"/>
    <w:basedOn w:val="DefaultParagraphFont"/>
    <w:link w:val="Heading9"/>
    <w:uiPriority w:val="9"/>
    <w:semiHidden/>
    <w:rsid w:val="00CD0A00"/>
    <w:rPr>
      <w:rFonts w:asciiTheme="majorHAnsi" w:eastAsiaTheme="majorEastAsia" w:hAnsiTheme="majorHAnsi" w:cstheme="majorBidi"/>
      <w:i/>
      <w:iCs/>
      <w:color w:val="272727" w:themeColor="text1" w:themeTint="D8"/>
      <w:sz w:val="21"/>
      <w:szCs w:val="21"/>
      <w:lang w:val="en-US"/>
    </w:rPr>
  </w:style>
  <w:style w:type="character" w:customStyle="1" w:styleId="Heading6Char">
    <w:name w:val="Heading 6 Char"/>
    <w:basedOn w:val="DefaultParagraphFont"/>
    <w:link w:val="Heading6"/>
    <w:uiPriority w:val="9"/>
    <w:semiHidden/>
    <w:rsid w:val="00337560"/>
    <w:rPr>
      <w:rFonts w:asciiTheme="majorHAnsi" w:eastAsiaTheme="majorEastAsia" w:hAnsiTheme="majorHAnsi" w:cstheme="majorBidi"/>
      <w:color w:val="1F4D78" w:themeColor="accent1" w:themeShade="7F"/>
      <w:sz w:val="24"/>
      <w:szCs w:val="20"/>
      <w:lang w:val="en-US"/>
    </w:rPr>
  </w:style>
  <w:style w:type="paragraph" w:styleId="BodyTextIndent">
    <w:name w:val="Body Text Indent"/>
    <w:basedOn w:val="Normal"/>
    <w:link w:val="BodyTextIndentChar"/>
    <w:unhideWhenUsed/>
    <w:rsid w:val="00337560"/>
    <w:pPr>
      <w:spacing w:after="120"/>
      <w:ind w:left="283"/>
    </w:pPr>
  </w:style>
  <w:style w:type="character" w:customStyle="1" w:styleId="BodyTextIndentChar">
    <w:name w:val="Body Text Indent Char"/>
    <w:basedOn w:val="DefaultParagraphFont"/>
    <w:link w:val="BodyTextIndent"/>
    <w:uiPriority w:val="99"/>
    <w:semiHidden/>
    <w:rsid w:val="00337560"/>
    <w:rPr>
      <w:rFonts w:eastAsia="Times New Roman" w:cs="Times New Roman"/>
      <w:sz w:val="24"/>
      <w:szCs w:val="20"/>
      <w:lang w:val="en-US"/>
    </w:rPr>
  </w:style>
  <w:style w:type="character" w:customStyle="1" w:styleId="Heading3Char">
    <w:name w:val="Heading 3 Char"/>
    <w:basedOn w:val="DefaultParagraphFont"/>
    <w:link w:val="Heading3"/>
    <w:rsid w:val="00337560"/>
    <w:rPr>
      <w:rFonts w:ascii="Times New Roman" w:eastAsia="Times New Roman" w:hAnsi="Times New Roman" w:cs="Times New Roman"/>
      <w:i/>
      <w:iCs/>
      <w:sz w:val="24"/>
      <w:szCs w:val="24"/>
      <w:lang w:val="en-GB" w:eastAsia="ar-SA"/>
    </w:rPr>
  </w:style>
  <w:style w:type="character" w:customStyle="1" w:styleId="Heading7Char">
    <w:name w:val="Heading 7 Char"/>
    <w:basedOn w:val="DefaultParagraphFont"/>
    <w:link w:val="Heading7"/>
    <w:rsid w:val="00337560"/>
    <w:rPr>
      <w:rFonts w:ascii="Times New Roman" w:eastAsia="Times New Roman" w:hAnsi="Times New Roman" w:cs="Times New Roman"/>
      <w:b/>
      <w:bCs/>
      <w:sz w:val="96"/>
      <w:szCs w:val="24"/>
      <w:lang w:val="en-GB" w:eastAsia="ar-SA"/>
    </w:rPr>
  </w:style>
  <w:style w:type="character" w:customStyle="1" w:styleId="Heading8Char">
    <w:name w:val="Heading 8 Char"/>
    <w:basedOn w:val="DefaultParagraphFont"/>
    <w:link w:val="Heading8"/>
    <w:rsid w:val="00337560"/>
    <w:rPr>
      <w:rFonts w:ascii="Times New Roman" w:eastAsia="Times New Roman" w:hAnsi="Times New Roman" w:cs="Times New Roman"/>
      <w:b/>
      <w:sz w:val="48"/>
      <w:szCs w:val="44"/>
      <w:lang w:eastAsia="ar-SA"/>
    </w:rPr>
  </w:style>
  <w:style w:type="character" w:customStyle="1" w:styleId="WW8Num2z0">
    <w:name w:val="WW8Num2z0"/>
    <w:rsid w:val="00337560"/>
    <w:rPr>
      <w:rFonts w:ascii="Symbol" w:hAnsi="Symbol"/>
    </w:rPr>
  </w:style>
  <w:style w:type="character" w:customStyle="1" w:styleId="WW8Num2z1">
    <w:name w:val="WW8Num2z1"/>
    <w:rsid w:val="00337560"/>
    <w:rPr>
      <w:rFonts w:ascii="Courier New" w:hAnsi="Courier New" w:cs="Courier New"/>
    </w:rPr>
  </w:style>
  <w:style w:type="character" w:customStyle="1" w:styleId="WW8Num2z2">
    <w:name w:val="WW8Num2z2"/>
    <w:rsid w:val="00337560"/>
    <w:rPr>
      <w:rFonts w:ascii="Wingdings" w:hAnsi="Wingdings"/>
    </w:rPr>
  </w:style>
  <w:style w:type="character" w:customStyle="1" w:styleId="WW8Num5z0">
    <w:name w:val="WW8Num5z0"/>
    <w:rsid w:val="00337560"/>
    <w:rPr>
      <w:rFonts w:ascii="Symbol" w:hAnsi="Symbol"/>
    </w:rPr>
  </w:style>
  <w:style w:type="character" w:customStyle="1" w:styleId="WW8Num5z1">
    <w:name w:val="WW8Num5z1"/>
    <w:rsid w:val="00337560"/>
    <w:rPr>
      <w:rFonts w:ascii="Courier New" w:hAnsi="Courier New"/>
    </w:rPr>
  </w:style>
  <w:style w:type="character" w:customStyle="1" w:styleId="WW8Num5z2">
    <w:name w:val="WW8Num5z2"/>
    <w:rsid w:val="00337560"/>
    <w:rPr>
      <w:rFonts w:ascii="Wingdings" w:hAnsi="Wingdings"/>
    </w:rPr>
  </w:style>
  <w:style w:type="character" w:customStyle="1" w:styleId="WW8Num7z0">
    <w:name w:val="WW8Num7z0"/>
    <w:rsid w:val="00337560"/>
    <w:rPr>
      <w:rFonts w:ascii="Symbol" w:hAnsi="Symbol"/>
    </w:rPr>
  </w:style>
  <w:style w:type="character" w:customStyle="1" w:styleId="WW8Num7z1">
    <w:name w:val="WW8Num7z1"/>
    <w:rsid w:val="00337560"/>
    <w:rPr>
      <w:rFonts w:ascii="Courier New" w:hAnsi="Courier New"/>
    </w:rPr>
  </w:style>
  <w:style w:type="character" w:customStyle="1" w:styleId="WW8Num7z2">
    <w:name w:val="WW8Num7z2"/>
    <w:rsid w:val="00337560"/>
    <w:rPr>
      <w:rFonts w:ascii="Wingdings" w:hAnsi="Wingdings"/>
    </w:rPr>
  </w:style>
  <w:style w:type="character" w:customStyle="1" w:styleId="WW8Num8z0">
    <w:name w:val="WW8Num8z0"/>
    <w:rsid w:val="00337560"/>
    <w:rPr>
      <w:rFonts w:ascii="Symbol" w:hAnsi="Symbol"/>
    </w:rPr>
  </w:style>
  <w:style w:type="character" w:customStyle="1" w:styleId="WW8Num8z1">
    <w:name w:val="WW8Num8z1"/>
    <w:rsid w:val="00337560"/>
    <w:rPr>
      <w:rFonts w:ascii="Courier New" w:hAnsi="Courier New" w:cs="Courier New"/>
    </w:rPr>
  </w:style>
  <w:style w:type="character" w:customStyle="1" w:styleId="WW8Num8z2">
    <w:name w:val="WW8Num8z2"/>
    <w:rsid w:val="00337560"/>
    <w:rPr>
      <w:rFonts w:ascii="Wingdings" w:hAnsi="Wingdings"/>
    </w:rPr>
  </w:style>
  <w:style w:type="character" w:customStyle="1" w:styleId="WW8Num9z0">
    <w:name w:val="WW8Num9z0"/>
    <w:rsid w:val="00337560"/>
    <w:rPr>
      <w:rFonts w:ascii="Symbol" w:hAnsi="Symbol"/>
    </w:rPr>
  </w:style>
  <w:style w:type="character" w:customStyle="1" w:styleId="WW8Num9z1">
    <w:name w:val="WW8Num9z1"/>
    <w:rsid w:val="00337560"/>
    <w:rPr>
      <w:rFonts w:ascii="Courier New" w:hAnsi="Courier New"/>
    </w:rPr>
  </w:style>
  <w:style w:type="character" w:customStyle="1" w:styleId="WW8Num9z2">
    <w:name w:val="WW8Num9z2"/>
    <w:rsid w:val="00337560"/>
    <w:rPr>
      <w:rFonts w:ascii="Wingdings" w:hAnsi="Wingdings"/>
    </w:rPr>
  </w:style>
  <w:style w:type="character" w:customStyle="1" w:styleId="WW8Num10z0">
    <w:name w:val="WW8Num10z0"/>
    <w:rsid w:val="00337560"/>
    <w:rPr>
      <w:rFonts w:ascii="Symbol" w:hAnsi="Symbol"/>
    </w:rPr>
  </w:style>
  <w:style w:type="character" w:customStyle="1" w:styleId="WW8Num10z1">
    <w:name w:val="WW8Num10z1"/>
    <w:rsid w:val="00337560"/>
    <w:rPr>
      <w:rFonts w:ascii="Courier New" w:hAnsi="Courier New" w:cs="Courier New"/>
    </w:rPr>
  </w:style>
  <w:style w:type="character" w:customStyle="1" w:styleId="WW8Num10z2">
    <w:name w:val="WW8Num10z2"/>
    <w:rsid w:val="00337560"/>
    <w:rPr>
      <w:rFonts w:ascii="Wingdings" w:hAnsi="Wingdings"/>
    </w:rPr>
  </w:style>
  <w:style w:type="character" w:customStyle="1" w:styleId="WW8Num11z0">
    <w:name w:val="WW8Num11z0"/>
    <w:rsid w:val="00337560"/>
    <w:rPr>
      <w:rFonts w:ascii="Symbol" w:hAnsi="Symbol"/>
    </w:rPr>
  </w:style>
  <w:style w:type="character" w:customStyle="1" w:styleId="WW8Num11z1">
    <w:name w:val="WW8Num11z1"/>
    <w:rsid w:val="00337560"/>
    <w:rPr>
      <w:rFonts w:ascii="Courier New" w:hAnsi="Courier New" w:cs="Courier New"/>
    </w:rPr>
  </w:style>
  <w:style w:type="character" w:customStyle="1" w:styleId="WW8Num11z2">
    <w:name w:val="WW8Num11z2"/>
    <w:rsid w:val="00337560"/>
    <w:rPr>
      <w:rFonts w:ascii="Wingdings" w:hAnsi="Wingdings"/>
    </w:rPr>
  </w:style>
  <w:style w:type="character" w:customStyle="1" w:styleId="WW8Num12z0">
    <w:name w:val="WW8Num12z0"/>
    <w:rsid w:val="00337560"/>
    <w:rPr>
      <w:rFonts w:ascii="Symbol" w:hAnsi="Symbol"/>
    </w:rPr>
  </w:style>
  <w:style w:type="character" w:customStyle="1" w:styleId="WW8Num12z1">
    <w:name w:val="WW8Num12z1"/>
    <w:rsid w:val="00337560"/>
    <w:rPr>
      <w:rFonts w:ascii="Courier New" w:hAnsi="Courier New"/>
    </w:rPr>
  </w:style>
  <w:style w:type="character" w:customStyle="1" w:styleId="WW8Num12z2">
    <w:name w:val="WW8Num12z2"/>
    <w:rsid w:val="00337560"/>
    <w:rPr>
      <w:rFonts w:ascii="Wingdings" w:hAnsi="Wingdings"/>
    </w:rPr>
  </w:style>
  <w:style w:type="character" w:customStyle="1" w:styleId="WW8Num13z0">
    <w:name w:val="WW8Num13z0"/>
    <w:rsid w:val="00337560"/>
    <w:rPr>
      <w:rFonts w:ascii="Symbol" w:hAnsi="Symbol"/>
    </w:rPr>
  </w:style>
  <w:style w:type="character" w:customStyle="1" w:styleId="WW8Num13z1">
    <w:name w:val="WW8Num13z1"/>
    <w:rsid w:val="00337560"/>
    <w:rPr>
      <w:rFonts w:ascii="Courier New" w:hAnsi="Courier New"/>
    </w:rPr>
  </w:style>
  <w:style w:type="character" w:customStyle="1" w:styleId="WW8Num13z2">
    <w:name w:val="WW8Num13z2"/>
    <w:rsid w:val="00337560"/>
    <w:rPr>
      <w:rFonts w:ascii="Wingdings" w:hAnsi="Wingdings"/>
    </w:rPr>
  </w:style>
  <w:style w:type="character" w:customStyle="1" w:styleId="WW8Num14z0">
    <w:name w:val="WW8Num14z0"/>
    <w:rsid w:val="00337560"/>
    <w:rPr>
      <w:rFonts w:ascii="Symbol" w:hAnsi="Symbol"/>
    </w:rPr>
  </w:style>
  <w:style w:type="character" w:customStyle="1" w:styleId="WW8Num14z1">
    <w:name w:val="WW8Num14z1"/>
    <w:rsid w:val="00337560"/>
    <w:rPr>
      <w:rFonts w:ascii="Courier New" w:hAnsi="Courier New"/>
    </w:rPr>
  </w:style>
  <w:style w:type="character" w:customStyle="1" w:styleId="WW8Num14z2">
    <w:name w:val="WW8Num14z2"/>
    <w:rsid w:val="00337560"/>
    <w:rPr>
      <w:rFonts w:ascii="Wingdings" w:hAnsi="Wingdings"/>
    </w:rPr>
  </w:style>
  <w:style w:type="character" w:customStyle="1" w:styleId="WW8Num15z0">
    <w:name w:val="WW8Num15z0"/>
    <w:rsid w:val="00337560"/>
    <w:rPr>
      <w:rFonts w:ascii="Symbol" w:hAnsi="Symbol"/>
    </w:rPr>
  </w:style>
  <w:style w:type="character" w:customStyle="1" w:styleId="WW8Num15z1">
    <w:name w:val="WW8Num15z1"/>
    <w:rsid w:val="00337560"/>
    <w:rPr>
      <w:rFonts w:ascii="Courier New" w:hAnsi="Courier New"/>
    </w:rPr>
  </w:style>
  <w:style w:type="character" w:customStyle="1" w:styleId="WW8Num15z2">
    <w:name w:val="WW8Num15z2"/>
    <w:rsid w:val="00337560"/>
    <w:rPr>
      <w:rFonts w:ascii="Wingdings" w:hAnsi="Wingdings"/>
    </w:rPr>
  </w:style>
  <w:style w:type="character" w:customStyle="1" w:styleId="WW8Num16z0">
    <w:name w:val="WW8Num16z0"/>
    <w:rsid w:val="00337560"/>
    <w:rPr>
      <w:rFonts w:ascii="Symbol" w:hAnsi="Symbol"/>
    </w:rPr>
  </w:style>
  <w:style w:type="character" w:customStyle="1" w:styleId="WW8Num16z1">
    <w:name w:val="WW8Num16z1"/>
    <w:rsid w:val="00337560"/>
    <w:rPr>
      <w:rFonts w:ascii="Courier New" w:hAnsi="Courier New"/>
    </w:rPr>
  </w:style>
  <w:style w:type="character" w:customStyle="1" w:styleId="WW8Num16z2">
    <w:name w:val="WW8Num16z2"/>
    <w:rsid w:val="00337560"/>
    <w:rPr>
      <w:rFonts w:ascii="Wingdings" w:hAnsi="Wingdings"/>
    </w:rPr>
  </w:style>
  <w:style w:type="character" w:customStyle="1" w:styleId="WW8Num18z0">
    <w:name w:val="WW8Num18z0"/>
    <w:rsid w:val="00337560"/>
    <w:rPr>
      <w:rFonts w:ascii="Symbol" w:hAnsi="Symbol"/>
    </w:rPr>
  </w:style>
  <w:style w:type="character" w:customStyle="1" w:styleId="WW8Num18z1">
    <w:name w:val="WW8Num18z1"/>
    <w:rsid w:val="00337560"/>
    <w:rPr>
      <w:rFonts w:ascii="Courier New" w:hAnsi="Courier New"/>
    </w:rPr>
  </w:style>
  <w:style w:type="character" w:customStyle="1" w:styleId="WW8Num18z2">
    <w:name w:val="WW8Num18z2"/>
    <w:rsid w:val="00337560"/>
    <w:rPr>
      <w:rFonts w:ascii="Wingdings" w:hAnsi="Wingdings"/>
    </w:rPr>
  </w:style>
  <w:style w:type="character" w:customStyle="1" w:styleId="WW8Num19z0">
    <w:name w:val="WW8Num19z0"/>
    <w:rsid w:val="00337560"/>
    <w:rPr>
      <w:rFonts w:ascii="Symbol" w:hAnsi="Symbol"/>
    </w:rPr>
  </w:style>
  <w:style w:type="character" w:customStyle="1" w:styleId="WW8Num19z2">
    <w:name w:val="WW8Num19z2"/>
    <w:rsid w:val="00337560"/>
    <w:rPr>
      <w:rFonts w:ascii="Wingdings" w:hAnsi="Wingdings"/>
    </w:rPr>
  </w:style>
  <w:style w:type="character" w:customStyle="1" w:styleId="WW8Num19z4">
    <w:name w:val="WW8Num19z4"/>
    <w:rsid w:val="00337560"/>
    <w:rPr>
      <w:rFonts w:ascii="Courier New" w:hAnsi="Courier New" w:cs="Courier New"/>
    </w:rPr>
  </w:style>
  <w:style w:type="character" w:customStyle="1" w:styleId="WW8Num21z0">
    <w:name w:val="WW8Num21z0"/>
    <w:rsid w:val="00337560"/>
    <w:rPr>
      <w:rFonts w:ascii="Symbol" w:hAnsi="Symbol"/>
    </w:rPr>
  </w:style>
  <w:style w:type="character" w:customStyle="1" w:styleId="WW8Num21z1">
    <w:name w:val="WW8Num21z1"/>
    <w:rsid w:val="00337560"/>
    <w:rPr>
      <w:rFonts w:ascii="Courier New" w:hAnsi="Courier New"/>
    </w:rPr>
  </w:style>
  <w:style w:type="character" w:customStyle="1" w:styleId="WW8Num21z2">
    <w:name w:val="WW8Num21z2"/>
    <w:rsid w:val="00337560"/>
    <w:rPr>
      <w:rFonts w:ascii="Wingdings" w:hAnsi="Wingdings"/>
    </w:rPr>
  </w:style>
  <w:style w:type="character" w:customStyle="1" w:styleId="WW8Num22z0">
    <w:name w:val="WW8Num22z0"/>
    <w:rsid w:val="00337560"/>
    <w:rPr>
      <w:rFonts w:ascii="Symbol" w:hAnsi="Symbol"/>
    </w:rPr>
  </w:style>
  <w:style w:type="character" w:customStyle="1" w:styleId="WW8Num22z1">
    <w:name w:val="WW8Num22z1"/>
    <w:rsid w:val="00337560"/>
    <w:rPr>
      <w:rFonts w:ascii="Courier New" w:hAnsi="Courier New" w:cs="Courier New"/>
    </w:rPr>
  </w:style>
  <w:style w:type="character" w:customStyle="1" w:styleId="WW8Num22z2">
    <w:name w:val="WW8Num22z2"/>
    <w:rsid w:val="00337560"/>
    <w:rPr>
      <w:rFonts w:ascii="Wingdings" w:hAnsi="Wingdings"/>
    </w:rPr>
  </w:style>
  <w:style w:type="character" w:customStyle="1" w:styleId="WW8Num23z0">
    <w:name w:val="WW8Num23z0"/>
    <w:rsid w:val="00337560"/>
    <w:rPr>
      <w:rFonts w:ascii="Symbol" w:hAnsi="Symbol"/>
    </w:rPr>
  </w:style>
  <w:style w:type="character" w:customStyle="1" w:styleId="WW8Num23z1">
    <w:name w:val="WW8Num23z1"/>
    <w:rsid w:val="00337560"/>
    <w:rPr>
      <w:rFonts w:ascii="Courier New" w:hAnsi="Courier New" w:cs="Courier New"/>
    </w:rPr>
  </w:style>
  <w:style w:type="character" w:customStyle="1" w:styleId="WW8Num23z2">
    <w:name w:val="WW8Num23z2"/>
    <w:rsid w:val="00337560"/>
    <w:rPr>
      <w:rFonts w:ascii="Wingdings" w:hAnsi="Wingdings"/>
    </w:rPr>
  </w:style>
  <w:style w:type="character" w:customStyle="1" w:styleId="WW8Num24z0">
    <w:name w:val="WW8Num24z0"/>
    <w:rsid w:val="00337560"/>
    <w:rPr>
      <w:rFonts w:ascii="Symbol" w:hAnsi="Symbol"/>
    </w:rPr>
  </w:style>
  <w:style w:type="character" w:customStyle="1" w:styleId="WW8Num24z1">
    <w:name w:val="WW8Num24z1"/>
    <w:rsid w:val="00337560"/>
    <w:rPr>
      <w:rFonts w:ascii="Courier New" w:hAnsi="Courier New"/>
    </w:rPr>
  </w:style>
  <w:style w:type="character" w:customStyle="1" w:styleId="WW8Num24z2">
    <w:name w:val="WW8Num24z2"/>
    <w:rsid w:val="00337560"/>
    <w:rPr>
      <w:rFonts w:ascii="Wingdings" w:hAnsi="Wingdings"/>
    </w:rPr>
  </w:style>
  <w:style w:type="character" w:customStyle="1" w:styleId="WW8Num26z0">
    <w:name w:val="WW8Num26z0"/>
    <w:rsid w:val="00337560"/>
    <w:rPr>
      <w:rFonts w:ascii="Symbol" w:hAnsi="Symbol"/>
    </w:rPr>
  </w:style>
  <w:style w:type="character" w:customStyle="1" w:styleId="WW8Num26z1">
    <w:name w:val="WW8Num26z1"/>
    <w:rsid w:val="00337560"/>
    <w:rPr>
      <w:rFonts w:ascii="Courier New" w:hAnsi="Courier New"/>
    </w:rPr>
  </w:style>
  <w:style w:type="character" w:customStyle="1" w:styleId="WW8Num26z2">
    <w:name w:val="WW8Num26z2"/>
    <w:rsid w:val="00337560"/>
    <w:rPr>
      <w:rFonts w:ascii="Wingdings" w:hAnsi="Wingdings"/>
    </w:rPr>
  </w:style>
  <w:style w:type="character" w:customStyle="1" w:styleId="WW8Num27z0">
    <w:name w:val="WW8Num27z0"/>
    <w:rsid w:val="00337560"/>
    <w:rPr>
      <w:rFonts w:ascii="Symbol" w:hAnsi="Symbol"/>
    </w:rPr>
  </w:style>
  <w:style w:type="character" w:customStyle="1" w:styleId="WW8Num27z1">
    <w:name w:val="WW8Num27z1"/>
    <w:rsid w:val="00337560"/>
    <w:rPr>
      <w:rFonts w:ascii="Courier New" w:hAnsi="Courier New"/>
    </w:rPr>
  </w:style>
  <w:style w:type="character" w:customStyle="1" w:styleId="WW8Num27z2">
    <w:name w:val="WW8Num27z2"/>
    <w:rsid w:val="00337560"/>
    <w:rPr>
      <w:rFonts w:ascii="Wingdings" w:hAnsi="Wingdings"/>
    </w:rPr>
  </w:style>
  <w:style w:type="character" w:customStyle="1" w:styleId="WW8Num28z0">
    <w:name w:val="WW8Num28z0"/>
    <w:rsid w:val="00337560"/>
    <w:rPr>
      <w:rFonts w:ascii="Symbol" w:hAnsi="Symbol"/>
    </w:rPr>
  </w:style>
  <w:style w:type="character" w:customStyle="1" w:styleId="WW8Num28z1">
    <w:name w:val="WW8Num28z1"/>
    <w:rsid w:val="00337560"/>
    <w:rPr>
      <w:rFonts w:ascii="Courier New" w:hAnsi="Courier New"/>
    </w:rPr>
  </w:style>
  <w:style w:type="character" w:customStyle="1" w:styleId="WW8Num28z2">
    <w:name w:val="WW8Num28z2"/>
    <w:rsid w:val="00337560"/>
    <w:rPr>
      <w:rFonts w:ascii="Wingdings" w:hAnsi="Wingdings"/>
    </w:rPr>
  </w:style>
  <w:style w:type="character" w:customStyle="1" w:styleId="WW8Num29z0">
    <w:name w:val="WW8Num29z0"/>
    <w:rsid w:val="00337560"/>
    <w:rPr>
      <w:rFonts w:ascii="Symbol" w:hAnsi="Symbol"/>
    </w:rPr>
  </w:style>
  <w:style w:type="character" w:customStyle="1" w:styleId="WW8Num29z1">
    <w:name w:val="WW8Num29z1"/>
    <w:rsid w:val="00337560"/>
    <w:rPr>
      <w:rFonts w:ascii="Courier New" w:hAnsi="Courier New" w:cs="Courier New"/>
    </w:rPr>
  </w:style>
  <w:style w:type="character" w:customStyle="1" w:styleId="WW8Num29z2">
    <w:name w:val="WW8Num29z2"/>
    <w:rsid w:val="00337560"/>
    <w:rPr>
      <w:rFonts w:ascii="Wingdings" w:hAnsi="Wingdings"/>
    </w:rPr>
  </w:style>
  <w:style w:type="character" w:customStyle="1" w:styleId="WW8Num30z0">
    <w:name w:val="WW8Num30z0"/>
    <w:rsid w:val="00337560"/>
    <w:rPr>
      <w:rFonts w:ascii="Symbol" w:hAnsi="Symbol"/>
    </w:rPr>
  </w:style>
  <w:style w:type="character" w:customStyle="1" w:styleId="WW8Num30z1">
    <w:name w:val="WW8Num30z1"/>
    <w:rsid w:val="00337560"/>
    <w:rPr>
      <w:rFonts w:ascii="Courier New" w:hAnsi="Courier New" w:cs="Courier New"/>
    </w:rPr>
  </w:style>
  <w:style w:type="character" w:customStyle="1" w:styleId="WW8Num30z2">
    <w:name w:val="WW8Num30z2"/>
    <w:rsid w:val="00337560"/>
    <w:rPr>
      <w:rFonts w:ascii="Wingdings" w:hAnsi="Wingdings"/>
    </w:rPr>
  </w:style>
  <w:style w:type="paragraph" w:customStyle="1" w:styleId="Heading">
    <w:name w:val="Heading"/>
    <w:basedOn w:val="Normal"/>
    <w:next w:val="BodyText"/>
    <w:rsid w:val="00337560"/>
    <w:pPr>
      <w:keepNext/>
      <w:suppressAutoHyphens/>
      <w:spacing w:before="240" w:after="120"/>
    </w:pPr>
    <w:rPr>
      <w:rFonts w:ascii="Arial" w:eastAsia="Andale Sans UI" w:hAnsi="Arial" w:cs="Andale Sans UI"/>
      <w:sz w:val="28"/>
      <w:szCs w:val="28"/>
      <w:lang w:val="en-GB" w:eastAsia="ar-SA"/>
    </w:rPr>
  </w:style>
  <w:style w:type="paragraph" w:styleId="BodyText">
    <w:name w:val="Body Text"/>
    <w:basedOn w:val="Normal"/>
    <w:link w:val="BodyTextChar"/>
    <w:rsid w:val="00337560"/>
    <w:pPr>
      <w:suppressAutoHyphens/>
      <w:spacing w:line="480" w:lineRule="auto"/>
    </w:pPr>
    <w:rPr>
      <w:rFonts w:ascii="Times New Roman" w:hAnsi="Times New Roman"/>
      <w:sz w:val="20"/>
      <w:szCs w:val="24"/>
      <w:lang w:val="en-GB" w:eastAsia="ar-SA"/>
    </w:rPr>
  </w:style>
  <w:style w:type="character" w:customStyle="1" w:styleId="BodyTextChar">
    <w:name w:val="Body Text Char"/>
    <w:basedOn w:val="DefaultParagraphFont"/>
    <w:link w:val="BodyText"/>
    <w:rsid w:val="00337560"/>
    <w:rPr>
      <w:rFonts w:ascii="Times New Roman" w:eastAsia="Times New Roman" w:hAnsi="Times New Roman" w:cs="Times New Roman"/>
      <w:sz w:val="20"/>
      <w:szCs w:val="24"/>
      <w:lang w:val="en-GB" w:eastAsia="ar-SA"/>
    </w:rPr>
  </w:style>
  <w:style w:type="paragraph" w:styleId="List">
    <w:name w:val="List"/>
    <w:basedOn w:val="BodyText"/>
    <w:rsid w:val="00337560"/>
    <w:rPr>
      <w:rFonts w:cs="Andale Sans UI"/>
    </w:rPr>
  </w:style>
  <w:style w:type="paragraph" w:styleId="Caption">
    <w:name w:val="caption"/>
    <w:basedOn w:val="Normal"/>
    <w:next w:val="Normal"/>
    <w:qFormat/>
    <w:rsid w:val="00337560"/>
    <w:pPr>
      <w:suppressAutoHyphens/>
      <w:jc w:val="center"/>
    </w:pPr>
    <w:rPr>
      <w:rFonts w:ascii="Times New Roman" w:hAnsi="Times New Roman"/>
      <w:b/>
      <w:sz w:val="20"/>
      <w:lang w:val="en-IE" w:eastAsia="ar-SA"/>
    </w:rPr>
  </w:style>
  <w:style w:type="paragraph" w:customStyle="1" w:styleId="Index">
    <w:name w:val="Index"/>
    <w:basedOn w:val="Normal"/>
    <w:rsid w:val="00337560"/>
    <w:pPr>
      <w:suppressLineNumbers/>
      <w:suppressAutoHyphens/>
    </w:pPr>
    <w:rPr>
      <w:rFonts w:ascii="Times New Roman" w:hAnsi="Times New Roman" w:cs="Andale Sans UI"/>
      <w:szCs w:val="24"/>
      <w:lang w:val="en-GB" w:eastAsia="ar-SA"/>
    </w:rPr>
  </w:style>
  <w:style w:type="paragraph" w:styleId="BodyText2">
    <w:name w:val="Body Text 2"/>
    <w:basedOn w:val="Normal"/>
    <w:link w:val="BodyText2Char"/>
    <w:rsid w:val="00337560"/>
    <w:pPr>
      <w:suppressAutoHyphens/>
      <w:spacing w:line="480" w:lineRule="auto"/>
    </w:pPr>
    <w:rPr>
      <w:rFonts w:ascii="Times New Roman" w:hAnsi="Times New Roman"/>
      <w:b/>
      <w:bCs/>
      <w:i/>
      <w:iCs/>
      <w:szCs w:val="24"/>
      <w:lang w:val="en-GB" w:eastAsia="ar-SA"/>
    </w:rPr>
  </w:style>
  <w:style w:type="character" w:customStyle="1" w:styleId="BodyText2Char">
    <w:name w:val="Body Text 2 Char"/>
    <w:basedOn w:val="DefaultParagraphFont"/>
    <w:link w:val="BodyText2"/>
    <w:rsid w:val="00337560"/>
    <w:rPr>
      <w:rFonts w:ascii="Times New Roman" w:eastAsia="Times New Roman" w:hAnsi="Times New Roman" w:cs="Times New Roman"/>
      <w:b/>
      <w:bCs/>
      <w:i/>
      <w:iCs/>
      <w:sz w:val="24"/>
      <w:szCs w:val="24"/>
      <w:lang w:val="en-GB" w:eastAsia="ar-SA"/>
    </w:rPr>
  </w:style>
  <w:style w:type="paragraph" w:styleId="Header">
    <w:name w:val="header"/>
    <w:basedOn w:val="Normal"/>
    <w:link w:val="HeaderChar"/>
    <w:rsid w:val="00337560"/>
    <w:pPr>
      <w:tabs>
        <w:tab w:val="center" w:pos="4153"/>
        <w:tab w:val="right" w:pos="8306"/>
      </w:tabs>
      <w:suppressAutoHyphens/>
    </w:pPr>
    <w:rPr>
      <w:rFonts w:ascii="Times New Roman" w:hAnsi="Times New Roman"/>
      <w:szCs w:val="24"/>
      <w:lang w:val="en-GB" w:eastAsia="ar-SA"/>
    </w:rPr>
  </w:style>
  <w:style w:type="character" w:customStyle="1" w:styleId="HeaderChar">
    <w:name w:val="Header Char"/>
    <w:basedOn w:val="DefaultParagraphFont"/>
    <w:link w:val="Header"/>
    <w:rsid w:val="00337560"/>
    <w:rPr>
      <w:rFonts w:ascii="Times New Roman" w:eastAsia="Times New Roman" w:hAnsi="Times New Roman" w:cs="Times New Roman"/>
      <w:sz w:val="24"/>
      <w:szCs w:val="24"/>
      <w:lang w:val="en-GB" w:eastAsia="ar-SA"/>
    </w:rPr>
  </w:style>
  <w:style w:type="paragraph" w:styleId="Footer">
    <w:name w:val="footer"/>
    <w:basedOn w:val="Normal"/>
    <w:link w:val="FooterChar"/>
    <w:uiPriority w:val="99"/>
    <w:rsid w:val="00337560"/>
    <w:pPr>
      <w:tabs>
        <w:tab w:val="center" w:pos="4153"/>
        <w:tab w:val="right" w:pos="8306"/>
      </w:tabs>
      <w:suppressAutoHyphens/>
    </w:pPr>
    <w:rPr>
      <w:rFonts w:ascii="Times New Roman" w:hAnsi="Times New Roman"/>
      <w:szCs w:val="24"/>
      <w:lang w:val="en-GB" w:eastAsia="ar-SA"/>
    </w:rPr>
  </w:style>
  <w:style w:type="character" w:customStyle="1" w:styleId="FooterChar">
    <w:name w:val="Footer Char"/>
    <w:basedOn w:val="DefaultParagraphFont"/>
    <w:link w:val="Footer"/>
    <w:uiPriority w:val="99"/>
    <w:rsid w:val="00337560"/>
    <w:rPr>
      <w:rFonts w:ascii="Times New Roman" w:eastAsia="Times New Roman" w:hAnsi="Times New Roman" w:cs="Times New Roman"/>
      <w:sz w:val="24"/>
      <w:szCs w:val="24"/>
      <w:lang w:val="en-GB" w:eastAsia="ar-SA"/>
    </w:rPr>
  </w:style>
  <w:style w:type="paragraph" w:styleId="DocumentMap">
    <w:name w:val="Document Map"/>
    <w:basedOn w:val="Normal"/>
    <w:link w:val="DocumentMapChar"/>
    <w:rsid w:val="00337560"/>
    <w:pPr>
      <w:shd w:val="clear" w:color="auto" w:fill="000080"/>
      <w:suppressAutoHyphens/>
    </w:pPr>
    <w:rPr>
      <w:rFonts w:ascii="Tahoma" w:hAnsi="Tahoma" w:cs="Tahoma"/>
      <w:sz w:val="20"/>
      <w:lang w:val="en-GB" w:eastAsia="ar-SA"/>
    </w:rPr>
  </w:style>
  <w:style w:type="character" w:customStyle="1" w:styleId="DocumentMapChar">
    <w:name w:val="Document Map Char"/>
    <w:basedOn w:val="DefaultParagraphFont"/>
    <w:link w:val="DocumentMap"/>
    <w:rsid w:val="00337560"/>
    <w:rPr>
      <w:rFonts w:ascii="Tahoma" w:eastAsia="Times New Roman" w:hAnsi="Tahoma" w:cs="Tahoma"/>
      <w:sz w:val="20"/>
      <w:szCs w:val="20"/>
      <w:shd w:val="clear" w:color="auto" w:fill="000080"/>
      <w:lang w:val="en-GB" w:eastAsia="ar-SA"/>
    </w:rPr>
  </w:style>
  <w:style w:type="paragraph" w:styleId="BodyText3">
    <w:name w:val="Body Text 3"/>
    <w:basedOn w:val="Normal"/>
    <w:link w:val="BodyText3Char"/>
    <w:rsid w:val="00337560"/>
    <w:pPr>
      <w:suppressAutoHyphens/>
      <w:spacing w:line="480" w:lineRule="auto"/>
      <w:jc w:val="center"/>
    </w:pPr>
    <w:rPr>
      <w:rFonts w:ascii="Times New Roman" w:hAnsi="Times New Roman"/>
      <w:szCs w:val="24"/>
      <w:lang w:val="en-GB" w:eastAsia="ar-SA"/>
    </w:rPr>
  </w:style>
  <w:style w:type="character" w:customStyle="1" w:styleId="BodyText3Char">
    <w:name w:val="Body Text 3 Char"/>
    <w:basedOn w:val="DefaultParagraphFont"/>
    <w:link w:val="BodyText3"/>
    <w:rsid w:val="00337560"/>
    <w:rPr>
      <w:rFonts w:ascii="Times New Roman" w:eastAsia="Times New Roman" w:hAnsi="Times New Roman" w:cs="Times New Roman"/>
      <w:sz w:val="24"/>
      <w:szCs w:val="24"/>
      <w:lang w:val="en-GB" w:eastAsia="ar-SA"/>
    </w:rPr>
  </w:style>
  <w:style w:type="paragraph" w:styleId="BalloonText">
    <w:name w:val="Balloon Text"/>
    <w:basedOn w:val="Normal"/>
    <w:link w:val="BalloonTextChar"/>
    <w:rsid w:val="00337560"/>
    <w:pPr>
      <w:suppressAutoHyphens/>
    </w:pPr>
    <w:rPr>
      <w:rFonts w:ascii="Tahoma" w:hAnsi="Tahoma" w:cs="Tahoma"/>
      <w:sz w:val="16"/>
      <w:szCs w:val="16"/>
      <w:lang w:val="en-GB" w:eastAsia="ar-SA"/>
    </w:rPr>
  </w:style>
  <w:style w:type="character" w:customStyle="1" w:styleId="BalloonTextChar">
    <w:name w:val="Balloon Text Char"/>
    <w:basedOn w:val="DefaultParagraphFont"/>
    <w:link w:val="BalloonText"/>
    <w:rsid w:val="00337560"/>
    <w:rPr>
      <w:rFonts w:ascii="Tahoma" w:eastAsia="Times New Roman" w:hAnsi="Tahoma" w:cs="Tahoma"/>
      <w:sz w:val="16"/>
      <w:szCs w:val="16"/>
      <w:lang w:val="en-GB" w:eastAsia="ar-SA"/>
    </w:rPr>
  </w:style>
  <w:style w:type="paragraph" w:customStyle="1" w:styleId="TableContents">
    <w:name w:val="Table Contents"/>
    <w:basedOn w:val="Normal"/>
    <w:rsid w:val="00337560"/>
    <w:pPr>
      <w:suppressLineNumbers/>
      <w:suppressAutoHyphens/>
    </w:pPr>
    <w:rPr>
      <w:rFonts w:ascii="Times New Roman" w:hAnsi="Times New Roman"/>
      <w:szCs w:val="24"/>
      <w:lang w:val="en-GB" w:eastAsia="ar-SA"/>
    </w:rPr>
  </w:style>
  <w:style w:type="paragraph" w:customStyle="1" w:styleId="TableHeading">
    <w:name w:val="Table Heading"/>
    <w:basedOn w:val="TableContents"/>
    <w:rsid w:val="00337560"/>
    <w:pPr>
      <w:jc w:val="center"/>
    </w:pPr>
    <w:rPr>
      <w:b/>
      <w:bCs/>
    </w:rPr>
  </w:style>
  <w:style w:type="paragraph" w:customStyle="1" w:styleId="Framecontents">
    <w:name w:val="Frame contents"/>
    <w:basedOn w:val="BodyText"/>
    <w:rsid w:val="00337560"/>
  </w:style>
  <w:style w:type="paragraph" w:styleId="ListParagraph">
    <w:name w:val="List Paragraph"/>
    <w:basedOn w:val="Normal"/>
    <w:uiPriority w:val="34"/>
    <w:qFormat/>
    <w:rsid w:val="00337560"/>
    <w:pPr>
      <w:suppressAutoHyphens/>
      <w:ind w:left="720"/>
      <w:contextualSpacing/>
    </w:pPr>
    <w:rPr>
      <w:rFonts w:ascii="Times New Roman" w:hAnsi="Times New Roman"/>
      <w:szCs w:val="24"/>
      <w:lang w:val="en-GB" w:eastAsia="ar-SA"/>
    </w:rPr>
  </w:style>
  <w:style w:type="paragraph" w:styleId="Subtitle">
    <w:name w:val="Subtitle"/>
    <w:basedOn w:val="Title"/>
    <w:next w:val="Normal"/>
    <w:link w:val="SubtitleChar"/>
    <w:uiPriority w:val="11"/>
    <w:qFormat/>
    <w:rsid w:val="00700797"/>
    <w:rPr>
      <w:sz w:val="32"/>
      <w:lang w:val="en-IE"/>
    </w:rPr>
  </w:style>
  <w:style w:type="character" w:customStyle="1" w:styleId="SubtitleChar">
    <w:name w:val="Subtitle Char"/>
    <w:basedOn w:val="DefaultParagraphFont"/>
    <w:link w:val="Subtitle"/>
    <w:uiPriority w:val="11"/>
    <w:rsid w:val="00700797"/>
    <w:rPr>
      <w:rFonts w:ascii="Cambria" w:eastAsiaTheme="majorEastAsia" w:hAnsi="Cambria" w:cstheme="majorBidi"/>
      <w:spacing w:val="-10"/>
      <w:kern w:val="28"/>
      <w:sz w:val="32"/>
      <w:szCs w:val="56"/>
    </w:rPr>
  </w:style>
  <w:style w:type="paragraph" w:customStyle="1" w:styleId="Text6">
    <w:name w:val="Text+6"/>
    <w:basedOn w:val="Text0"/>
    <w:link w:val="Text6Char"/>
    <w:qFormat/>
    <w:rsid w:val="00FC39CC"/>
    <w:pPr>
      <w:spacing w:after="120"/>
    </w:pPr>
  </w:style>
  <w:style w:type="paragraph" w:customStyle="1" w:styleId="DoNotWrite">
    <w:name w:val="Do Not Write"/>
    <w:next w:val="Text0"/>
    <w:link w:val="DoNotWriteChar"/>
    <w:uiPriority w:val="4"/>
    <w:rsid w:val="00FC39CC"/>
    <w:pPr>
      <w:pBdr>
        <w:top w:val="single" w:sz="12" w:space="30" w:color="auto"/>
        <w:left w:val="single" w:sz="12" w:space="0" w:color="auto"/>
        <w:bottom w:val="single" w:sz="12" w:space="30" w:color="auto"/>
        <w:right w:val="single" w:sz="12" w:space="0" w:color="auto"/>
      </w:pBdr>
      <w:spacing w:before="600" w:after="600" w:line="240" w:lineRule="auto"/>
      <w:jc w:val="center"/>
    </w:pPr>
    <w:rPr>
      <w:sz w:val="40"/>
      <w:szCs w:val="40"/>
    </w:rPr>
  </w:style>
  <w:style w:type="character" w:customStyle="1" w:styleId="Text6Char">
    <w:name w:val="Text+6 Char"/>
    <w:basedOn w:val="Text0Char"/>
    <w:link w:val="Text6"/>
    <w:rsid w:val="00FC39CC"/>
    <w:rPr>
      <w:sz w:val="24"/>
    </w:rPr>
  </w:style>
  <w:style w:type="character" w:customStyle="1" w:styleId="DoNotWriteChar">
    <w:name w:val="Do Not Write Char"/>
    <w:basedOn w:val="DefaultParagraphFont"/>
    <w:link w:val="DoNotWrite"/>
    <w:uiPriority w:val="4"/>
    <w:rsid w:val="00FC39CC"/>
    <w:rPr>
      <w:sz w:val="40"/>
      <w:szCs w:val="40"/>
    </w:rPr>
  </w:style>
  <w:style w:type="paragraph" w:customStyle="1" w:styleId="Text0">
    <w:name w:val="Text+0"/>
    <w:link w:val="Text0Char"/>
    <w:qFormat/>
    <w:rsid w:val="00FC39CC"/>
    <w:pPr>
      <w:spacing w:after="0" w:line="240" w:lineRule="auto"/>
    </w:pPr>
    <w:rPr>
      <w:sz w:val="24"/>
    </w:rPr>
  </w:style>
  <w:style w:type="character" w:customStyle="1" w:styleId="Text0Char">
    <w:name w:val="Text+0 Char"/>
    <w:basedOn w:val="DefaultParagraphFont"/>
    <w:link w:val="Text0"/>
    <w:rsid w:val="00FC39CC"/>
    <w:rPr>
      <w:sz w:val="24"/>
    </w:rPr>
  </w:style>
  <w:style w:type="paragraph" w:customStyle="1" w:styleId="Text12">
    <w:name w:val="Text+12"/>
    <w:basedOn w:val="Text0"/>
    <w:link w:val="Text12Char"/>
    <w:qFormat/>
    <w:rsid w:val="00FC39CC"/>
    <w:pPr>
      <w:spacing w:after="240"/>
    </w:pPr>
  </w:style>
  <w:style w:type="character" w:customStyle="1" w:styleId="Text12Char">
    <w:name w:val="Text+12 Char"/>
    <w:basedOn w:val="Text0Char"/>
    <w:link w:val="Text12"/>
    <w:rsid w:val="00FC39CC"/>
    <w:rPr>
      <w:sz w:val="24"/>
    </w:rPr>
  </w:style>
  <w:style w:type="character" w:customStyle="1" w:styleId="normaltextrun">
    <w:name w:val="normaltextrun"/>
    <w:basedOn w:val="DefaultParagraphFont"/>
    <w:rsid w:val="0068483C"/>
  </w:style>
  <w:style w:type="character" w:customStyle="1" w:styleId="eop">
    <w:name w:val="eop"/>
    <w:basedOn w:val="DefaultParagraphFont"/>
    <w:rsid w:val="0068483C"/>
  </w:style>
  <w:style w:type="paragraph" w:customStyle="1" w:styleId="paragraph">
    <w:name w:val="paragraph"/>
    <w:basedOn w:val="Normal"/>
    <w:rsid w:val="00E858BE"/>
    <w:pPr>
      <w:spacing w:before="100" w:beforeAutospacing="1" w:after="100" w:afterAutospacing="1"/>
    </w:pPr>
    <w:rPr>
      <w:rFonts w:ascii="Times New Roman" w:hAnsi="Times New Roman"/>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093491">
      <w:bodyDiv w:val="1"/>
      <w:marLeft w:val="0"/>
      <w:marRight w:val="0"/>
      <w:marTop w:val="0"/>
      <w:marBottom w:val="0"/>
      <w:divBdr>
        <w:top w:val="none" w:sz="0" w:space="0" w:color="auto"/>
        <w:left w:val="none" w:sz="0" w:space="0" w:color="auto"/>
        <w:bottom w:val="none" w:sz="0" w:space="0" w:color="auto"/>
        <w:right w:val="none" w:sz="0" w:space="0" w:color="auto"/>
      </w:divBdr>
      <w:divsChild>
        <w:div w:id="1930429325">
          <w:marLeft w:val="0"/>
          <w:marRight w:val="0"/>
          <w:marTop w:val="0"/>
          <w:marBottom w:val="0"/>
          <w:divBdr>
            <w:top w:val="none" w:sz="0" w:space="0" w:color="auto"/>
            <w:left w:val="none" w:sz="0" w:space="0" w:color="auto"/>
            <w:bottom w:val="none" w:sz="0" w:space="0" w:color="auto"/>
            <w:right w:val="none" w:sz="0" w:space="0" w:color="auto"/>
          </w:divBdr>
        </w:div>
        <w:div w:id="949704634">
          <w:marLeft w:val="0"/>
          <w:marRight w:val="0"/>
          <w:marTop w:val="0"/>
          <w:marBottom w:val="0"/>
          <w:divBdr>
            <w:top w:val="none" w:sz="0" w:space="0" w:color="auto"/>
            <w:left w:val="none" w:sz="0" w:space="0" w:color="auto"/>
            <w:bottom w:val="none" w:sz="0" w:space="0" w:color="auto"/>
            <w:right w:val="none" w:sz="0" w:space="0" w:color="auto"/>
          </w:divBdr>
        </w:div>
      </w:divsChild>
    </w:div>
    <w:div w:id="1462726325">
      <w:bodyDiv w:val="1"/>
      <w:marLeft w:val="0"/>
      <w:marRight w:val="0"/>
      <w:marTop w:val="0"/>
      <w:marBottom w:val="0"/>
      <w:divBdr>
        <w:top w:val="none" w:sz="0" w:space="0" w:color="auto"/>
        <w:left w:val="none" w:sz="0" w:space="0" w:color="auto"/>
        <w:bottom w:val="none" w:sz="0" w:space="0" w:color="auto"/>
        <w:right w:val="none" w:sz="0" w:space="0" w:color="auto"/>
      </w:divBdr>
      <w:divsChild>
        <w:div w:id="1922712416">
          <w:marLeft w:val="0"/>
          <w:marRight w:val="0"/>
          <w:marTop w:val="0"/>
          <w:marBottom w:val="0"/>
          <w:divBdr>
            <w:top w:val="none" w:sz="0" w:space="0" w:color="auto"/>
            <w:left w:val="none" w:sz="0" w:space="0" w:color="auto"/>
            <w:bottom w:val="none" w:sz="0" w:space="0" w:color="auto"/>
            <w:right w:val="none" w:sz="0" w:space="0" w:color="auto"/>
          </w:divBdr>
          <w:divsChild>
            <w:div w:id="356543885">
              <w:marLeft w:val="0"/>
              <w:marRight w:val="0"/>
              <w:marTop w:val="0"/>
              <w:marBottom w:val="0"/>
              <w:divBdr>
                <w:top w:val="none" w:sz="0" w:space="0" w:color="auto"/>
                <w:left w:val="none" w:sz="0" w:space="0" w:color="auto"/>
                <w:bottom w:val="none" w:sz="0" w:space="0" w:color="auto"/>
                <w:right w:val="none" w:sz="0" w:space="0" w:color="auto"/>
              </w:divBdr>
              <w:divsChild>
                <w:div w:id="1016346568">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773552930">
      <w:bodyDiv w:val="1"/>
      <w:marLeft w:val="0"/>
      <w:marRight w:val="0"/>
      <w:marTop w:val="0"/>
      <w:marBottom w:val="0"/>
      <w:divBdr>
        <w:top w:val="none" w:sz="0" w:space="0" w:color="auto"/>
        <w:left w:val="none" w:sz="0" w:space="0" w:color="auto"/>
        <w:bottom w:val="none" w:sz="0" w:space="0" w:color="auto"/>
        <w:right w:val="none" w:sz="0" w:space="0" w:color="auto"/>
      </w:divBdr>
      <w:divsChild>
        <w:div w:id="2056659959">
          <w:marLeft w:val="0"/>
          <w:marRight w:val="0"/>
          <w:marTop w:val="0"/>
          <w:marBottom w:val="0"/>
          <w:divBdr>
            <w:top w:val="none" w:sz="0" w:space="0" w:color="auto"/>
            <w:left w:val="none" w:sz="0" w:space="0" w:color="auto"/>
            <w:bottom w:val="none" w:sz="0" w:space="0" w:color="auto"/>
            <w:right w:val="none" w:sz="0" w:space="0" w:color="auto"/>
          </w:divBdr>
        </w:div>
        <w:div w:id="1324120323">
          <w:marLeft w:val="0"/>
          <w:marRight w:val="0"/>
          <w:marTop w:val="0"/>
          <w:marBottom w:val="0"/>
          <w:divBdr>
            <w:top w:val="none" w:sz="0" w:space="0" w:color="auto"/>
            <w:left w:val="none" w:sz="0" w:space="0" w:color="auto"/>
            <w:bottom w:val="none" w:sz="0" w:space="0" w:color="auto"/>
            <w:right w:val="none" w:sz="0" w:space="0" w:color="auto"/>
          </w:divBdr>
        </w:div>
        <w:div w:id="413623224">
          <w:marLeft w:val="0"/>
          <w:marRight w:val="0"/>
          <w:marTop w:val="0"/>
          <w:marBottom w:val="0"/>
          <w:divBdr>
            <w:top w:val="none" w:sz="0" w:space="0" w:color="auto"/>
            <w:left w:val="none" w:sz="0" w:space="0" w:color="auto"/>
            <w:bottom w:val="none" w:sz="0" w:space="0" w:color="auto"/>
            <w:right w:val="none" w:sz="0" w:space="0" w:color="auto"/>
          </w:divBdr>
        </w:div>
        <w:div w:id="526987197">
          <w:marLeft w:val="0"/>
          <w:marRight w:val="0"/>
          <w:marTop w:val="0"/>
          <w:marBottom w:val="0"/>
          <w:divBdr>
            <w:top w:val="none" w:sz="0" w:space="0" w:color="auto"/>
            <w:left w:val="none" w:sz="0" w:space="0" w:color="auto"/>
            <w:bottom w:val="none" w:sz="0" w:space="0" w:color="auto"/>
            <w:right w:val="none" w:sz="0" w:space="0" w:color="auto"/>
          </w:divBdr>
        </w:div>
        <w:div w:id="2041003934">
          <w:marLeft w:val="0"/>
          <w:marRight w:val="0"/>
          <w:marTop w:val="0"/>
          <w:marBottom w:val="0"/>
          <w:divBdr>
            <w:top w:val="none" w:sz="0" w:space="0" w:color="auto"/>
            <w:left w:val="none" w:sz="0" w:space="0" w:color="auto"/>
            <w:bottom w:val="none" w:sz="0" w:space="0" w:color="auto"/>
            <w:right w:val="none" w:sz="0" w:space="0" w:color="auto"/>
          </w:divBdr>
        </w:div>
        <w:div w:id="903563617">
          <w:marLeft w:val="0"/>
          <w:marRight w:val="0"/>
          <w:marTop w:val="0"/>
          <w:marBottom w:val="0"/>
          <w:divBdr>
            <w:top w:val="none" w:sz="0" w:space="0" w:color="auto"/>
            <w:left w:val="none" w:sz="0" w:space="0" w:color="auto"/>
            <w:bottom w:val="none" w:sz="0" w:space="0" w:color="auto"/>
            <w:right w:val="none" w:sz="0" w:space="0" w:color="auto"/>
          </w:divBdr>
        </w:div>
        <w:div w:id="1054281608">
          <w:marLeft w:val="0"/>
          <w:marRight w:val="0"/>
          <w:marTop w:val="0"/>
          <w:marBottom w:val="0"/>
          <w:divBdr>
            <w:top w:val="none" w:sz="0" w:space="0" w:color="auto"/>
            <w:left w:val="none" w:sz="0" w:space="0" w:color="auto"/>
            <w:bottom w:val="none" w:sz="0" w:space="0" w:color="auto"/>
            <w:right w:val="none" w:sz="0" w:space="0" w:color="auto"/>
          </w:divBdr>
        </w:div>
      </w:divsChild>
    </w:div>
    <w:div w:id="1885143205">
      <w:bodyDiv w:val="1"/>
      <w:marLeft w:val="0"/>
      <w:marRight w:val="0"/>
      <w:marTop w:val="0"/>
      <w:marBottom w:val="0"/>
      <w:divBdr>
        <w:top w:val="none" w:sz="0" w:space="0" w:color="auto"/>
        <w:left w:val="none" w:sz="0" w:space="0" w:color="auto"/>
        <w:bottom w:val="none" w:sz="0" w:space="0" w:color="auto"/>
        <w:right w:val="none" w:sz="0" w:space="0" w:color="auto"/>
      </w:divBdr>
      <w:divsChild>
        <w:div w:id="403914721">
          <w:marLeft w:val="0"/>
          <w:marRight w:val="0"/>
          <w:marTop w:val="0"/>
          <w:marBottom w:val="0"/>
          <w:divBdr>
            <w:top w:val="none" w:sz="0" w:space="0" w:color="auto"/>
            <w:left w:val="none" w:sz="0" w:space="0" w:color="auto"/>
            <w:bottom w:val="none" w:sz="0" w:space="0" w:color="auto"/>
            <w:right w:val="none" w:sz="0" w:space="0" w:color="auto"/>
          </w:divBdr>
        </w:div>
        <w:div w:id="945387326">
          <w:marLeft w:val="0"/>
          <w:marRight w:val="0"/>
          <w:marTop w:val="0"/>
          <w:marBottom w:val="0"/>
          <w:divBdr>
            <w:top w:val="none" w:sz="0" w:space="0" w:color="auto"/>
            <w:left w:val="none" w:sz="0" w:space="0" w:color="auto"/>
            <w:bottom w:val="none" w:sz="0" w:space="0" w:color="auto"/>
            <w:right w:val="none" w:sz="0" w:space="0" w:color="auto"/>
          </w:divBdr>
        </w:div>
        <w:div w:id="96327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E48FB3F2D144A483F7DE97D91C5AAD"/>
        <w:category>
          <w:name w:val="General"/>
          <w:gallery w:val="placeholder"/>
        </w:category>
        <w:types>
          <w:type w:val="bbPlcHdr"/>
        </w:types>
        <w:behaviors>
          <w:behavior w:val="content"/>
        </w:behaviors>
        <w:guid w:val="{F4344157-3B52-4B27-A472-06A3F27C356B}"/>
      </w:docPartPr>
      <w:docPartBody>
        <w:p w:rsidR="00D81941" w:rsidRDefault="00E808B6" w:rsidP="00E808B6">
          <w:pPr>
            <w:pStyle w:val="0AE48FB3F2D144A483F7DE97D91C5AAD5"/>
          </w:pPr>
          <w:r w:rsidRPr="00D73BC3">
            <w:rPr>
              <w:rStyle w:val="PlaceholderText"/>
            </w:rPr>
            <w:t>Click here to enter text.</w:t>
          </w:r>
        </w:p>
      </w:docPartBody>
    </w:docPart>
    <w:docPart>
      <w:docPartPr>
        <w:name w:val="E97B57A2E3754C258ED6A57A16711451"/>
        <w:category>
          <w:name w:val="General"/>
          <w:gallery w:val="placeholder"/>
        </w:category>
        <w:types>
          <w:type w:val="bbPlcHdr"/>
        </w:types>
        <w:behaviors>
          <w:behavior w:val="content"/>
        </w:behaviors>
        <w:guid w:val="{CCEBFBC2-0A88-4655-9A39-3CCEE2FAA5C8}"/>
      </w:docPartPr>
      <w:docPartBody>
        <w:p w:rsidR="00D81941" w:rsidRDefault="00E808B6" w:rsidP="00E808B6">
          <w:pPr>
            <w:pStyle w:val="E97B57A2E3754C258ED6A57A167114515"/>
          </w:pPr>
          <w:r w:rsidRPr="00D73BC3">
            <w:rPr>
              <w:rStyle w:val="PlaceholderText"/>
            </w:rPr>
            <w:t>Click here to enter text.</w:t>
          </w:r>
        </w:p>
      </w:docPartBody>
    </w:docPart>
    <w:docPart>
      <w:docPartPr>
        <w:name w:val="AA4A7FDF64A74175A0BF9CC957F0A3E3"/>
        <w:category>
          <w:name w:val="General"/>
          <w:gallery w:val="placeholder"/>
        </w:category>
        <w:types>
          <w:type w:val="bbPlcHdr"/>
        </w:types>
        <w:behaviors>
          <w:behavior w:val="content"/>
        </w:behaviors>
        <w:guid w:val="{3CD8D511-C9C7-4668-8769-6C6BD938E157}"/>
      </w:docPartPr>
      <w:docPartBody>
        <w:p w:rsidR="00E808B6" w:rsidRDefault="00E808B6" w:rsidP="00E808B6">
          <w:pPr>
            <w:pStyle w:val="AA4A7FDF64A74175A0BF9CC957F0A3E31"/>
          </w:pPr>
          <w:r w:rsidRPr="00D73BC3">
            <w:rPr>
              <w:rStyle w:val="PlaceholderText"/>
            </w:rPr>
            <w:t>Click here to enter text.</w:t>
          </w:r>
        </w:p>
      </w:docPartBody>
    </w:docPart>
    <w:docPart>
      <w:docPartPr>
        <w:name w:val="F469978FB6FB4124B33604FCF9C8C1BB"/>
        <w:category>
          <w:name w:val="General"/>
          <w:gallery w:val="placeholder"/>
        </w:category>
        <w:types>
          <w:type w:val="bbPlcHdr"/>
        </w:types>
        <w:behaviors>
          <w:behavior w:val="content"/>
        </w:behaviors>
        <w:guid w:val="{3B7D8EA5-E176-49AB-8AB7-F5FC643C492B}"/>
      </w:docPartPr>
      <w:docPartBody>
        <w:p w:rsidR="00E808B6" w:rsidRDefault="00E808B6" w:rsidP="00E808B6">
          <w:pPr>
            <w:pStyle w:val="F469978FB6FB4124B33604FCF9C8C1BB1"/>
          </w:pPr>
          <w:r w:rsidRPr="00D73BC3">
            <w:rPr>
              <w:rStyle w:val="PlaceholderText"/>
            </w:rPr>
            <w:t>Click here to enter text.</w:t>
          </w:r>
        </w:p>
      </w:docPartBody>
    </w:docPart>
    <w:docPart>
      <w:docPartPr>
        <w:name w:val="F586F945179D4B76B86CD56AC915A9B3"/>
        <w:category>
          <w:name w:val="General"/>
          <w:gallery w:val="placeholder"/>
        </w:category>
        <w:types>
          <w:type w:val="bbPlcHdr"/>
        </w:types>
        <w:behaviors>
          <w:behavior w:val="content"/>
        </w:behaviors>
        <w:guid w:val="{4D5EBB2C-381C-41A4-A000-C86D295B97B8}"/>
      </w:docPartPr>
      <w:docPartBody>
        <w:p w:rsidR="00E808B6" w:rsidRDefault="00E808B6" w:rsidP="00E808B6">
          <w:pPr>
            <w:pStyle w:val="F586F945179D4B76B86CD56AC915A9B31"/>
          </w:pPr>
          <w:r w:rsidRPr="00D73BC3">
            <w:rPr>
              <w:rStyle w:val="PlaceholderText"/>
            </w:rPr>
            <w:t>Click here to enter text.</w:t>
          </w:r>
        </w:p>
      </w:docPartBody>
    </w:docPart>
    <w:docPart>
      <w:docPartPr>
        <w:name w:val="82E7ECD507A04A449723647A356F9B63"/>
        <w:category>
          <w:name w:val="General"/>
          <w:gallery w:val="placeholder"/>
        </w:category>
        <w:types>
          <w:type w:val="bbPlcHdr"/>
        </w:types>
        <w:behaviors>
          <w:behavior w:val="content"/>
        </w:behaviors>
        <w:guid w:val="{522862D6-E9A3-451F-866F-5813F23A9916}"/>
      </w:docPartPr>
      <w:docPartBody>
        <w:p w:rsidR="00E808B6" w:rsidRDefault="00E808B6" w:rsidP="00E808B6">
          <w:pPr>
            <w:pStyle w:val="82E7ECD507A04A449723647A356F9B631"/>
          </w:pPr>
          <w:r w:rsidRPr="00D73BC3">
            <w:rPr>
              <w:rStyle w:val="PlaceholderText"/>
            </w:rPr>
            <w:t>Click here to enter text.</w:t>
          </w:r>
        </w:p>
      </w:docPartBody>
    </w:docPart>
    <w:docPart>
      <w:docPartPr>
        <w:name w:val="0E3CFE58B75C4DE6A7082A1A099C01A5"/>
        <w:category>
          <w:name w:val="General"/>
          <w:gallery w:val="placeholder"/>
        </w:category>
        <w:types>
          <w:type w:val="bbPlcHdr"/>
        </w:types>
        <w:behaviors>
          <w:behavior w:val="content"/>
        </w:behaviors>
        <w:guid w:val="{D1AA1B41-E000-4EB0-8368-59081502EBBD}"/>
      </w:docPartPr>
      <w:docPartBody>
        <w:p w:rsidR="00E808B6" w:rsidRDefault="00E808B6" w:rsidP="00E808B6">
          <w:pPr>
            <w:pStyle w:val="0E3CFE58B75C4DE6A7082A1A099C01A51"/>
          </w:pPr>
          <w:r w:rsidRPr="00D73BC3">
            <w:rPr>
              <w:rStyle w:val="PlaceholderText"/>
            </w:rPr>
            <w:t>Click here to enter text.</w:t>
          </w:r>
        </w:p>
      </w:docPartBody>
    </w:docPart>
    <w:docPart>
      <w:docPartPr>
        <w:name w:val="51D67BE3EF1B40BEAC140630FB4404EA"/>
        <w:category>
          <w:name w:val="General"/>
          <w:gallery w:val="placeholder"/>
        </w:category>
        <w:types>
          <w:type w:val="bbPlcHdr"/>
        </w:types>
        <w:behaviors>
          <w:behavior w:val="content"/>
        </w:behaviors>
        <w:guid w:val="{B496B103-1644-4241-9395-DD193B4EEE9A}"/>
      </w:docPartPr>
      <w:docPartBody>
        <w:p w:rsidR="00E808B6" w:rsidRDefault="00E808B6" w:rsidP="00E808B6">
          <w:pPr>
            <w:pStyle w:val="51D67BE3EF1B40BEAC140630FB4404EA1"/>
          </w:pPr>
          <w:r w:rsidRPr="00D73BC3">
            <w:rPr>
              <w:rStyle w:val="PlaceholderText"/>
            </w:rPr>
            <w:t>Click here to enter text.</w:t>
          </w:r>
        </w:p>
      </w:docPartBody>
    </w:docPart>
    <w:docPart>
      <w:docPartPr>
        <w:name w:val="8BBD21B29EB34611B245765BC9A110F0"/>
        <w:category>
          <w:name w:val="General"/>
          <w:gallery w:val="placeholder"/>
        </w:category>
        <w:types>
          <w:type w:val="bbPlcHdr"/>
        </w:types>
        <w:behaviors>
          <w:behavior w:val="content"/>
        </w:behaviors>
        <w:guid w:val="{649B8F0D-7296-4E72-B1CB-D6AEC7F1BAA1}"/>
      </w:docPartPr>
      <w:docPartBody>
        <w:p w:rsidR="00E808B6" w:rsidRDefault="00E808B6" w:rsidP="00E808B6">
          <w:pPr>
            <w:pStyle w:val="8BBD21B29EB34611B245765BC9A110F01"/>
          </w:pPr>
          <w:r w:rsidRPr="00D73BC3">
            <w:rPr>
              <w:rStyle w:val="PlaceholderText"/>
            </w:rPr>
            <w:t>Click here to enter text.</w:t>
          </w:r>
        </w:p>
      </w:docPartBody>
    </w:docPart>
    <w:docPart>
      <w:docPartPr>
        <w:name w:val="B86DB8A8A46048FFB5474E093FD83E11"/>
        <w:category>
          <w:name w:val="General"/>
          <w:gallery w:val="placeholder"/>
        </w:category>
        <w:types>
          <w:type w:val="bbPlcHdr"/>
        </w:types>
        <w:behaviors>
          <w:behavior w:val="content"/>
        </w:behaviors>
        <w:guid w:val="{D79919E2-DC5F-4FF4-84DF-373F0D88351E}"/>
      </w:docPartPr>
      <w:docPartBody>
        <w:p w:rsidR="00E808B6" w:rsidRDefault="00E808B6" w:rsidP="00E808B6">
          <w:pPr>
            <w:pStyle w:val="B86DB8A8A46048FFB5474E093FD83E111"/>
          </w:pPr>
          <w:r w:rsidRPr="00D73BC3">
            <w:rPr>
              <w:rStyle w:val="PlaceholderText"/>
            </w:rPr>
            <w:t>Click here to enter text.</w:t>
          </w:r>
        </w:p>
      </w:docPartBody>
    </w:docPart>
    <w:docPart>
      <w:docPartPr>
        <w:name w:val="83F8A274C59A43F5AD2B7CD110CCF51F"/>
        <w:category>
          <w:name w:val="General"/>
          <w:gallery w:val="placeholder"/>
        </w:category>
        <w:types>
          <w:type w:val="bbPlcHdr"/>
        </w:types>
        <w:behaviors>
          <w:behavior w:val="content"/>
        </w:behaviors>
        <w:guid w:val="{9543A7A8-4D26-400C-85CC-C0BBAD170F2A}"/>
      </w:docPartPr>
      <w:docPartBody>
        <w:p w:rsidR="00E808B6" w:rsidRDefault="00E808B6" w:rsidP="00E808B6">
          <w:pPr>
            <w:pStyle w:val="83F8A274C59A43F5AD2B7CD110CCF51F1"/>
          </w:pPr>
          <w:r w:rsidRPr="00D73BC3">
            <w:rPr>
              <w:rStyle w:val="PlaceholderText"/>
            </w:rPr>
            <w:t>Click here to enter text.</w:t>
          </w:r>
        </w:p>
      </w:docPartBody>
    </w:docPart>
    <w:docPart>
      <w:docPartPr>
        <w:name w:val="F01B410AEA174707A46F5EAA3B9F5335"/>
        <w:category>
          <w:name w:val="General"/>
          <w:gallery w:val="placeholder"/>
        </w:category>
        <w:types>
          <w:type w:val="bbPlcHdr"/>
        </w:types>
        <w:behaviors>
          <w:behavior w:val="content"/>
        </w:behaviors>
        <w:guid w:val="{24C5F8A5-EF8F-41C3-8499-74EA757BC8B3}"/>
      </w:docPartPr>
      <w:docPartBody>
        <w:p w:rsidR="00E808B6" w:rsidRDefault="00E808B6" w:rsidP="00E808B6">
          <w:pPr>
            <w:pStyle w:val="F01B410AEA174707A46F5EAA3B9F53351"/>
          </w:pPr>
          <w:r w:rsidRPr="00D73BC3">
            <w:rPr>
              <w:rStyle w:val="PlaceholderText"/>
            </w:rPr>
            <w:t>Click here to enter text.</w:t>
          </w:r>
        </w:p>
      </w:docPartBody>
    </w:docPart>
    <w:docPart>
      <w:docPartPr>
        <w:name w:val="3D7E9293D7EC462CA1EB942E94A9135A"/>
        <w:category>
          <w:name w:val="General"/>
          <w:gallery w:val="placeholder"/>
        </w:category>
        <w:types>
          <w:type w:val="bbPlcHdr"/>
        </w:types>
        <w:behaviors>
          <w:behavior w:val="content"/>
        </w:behaviors>
        <w:guid w:val="{E381701A-270E-4EF5-B36C-5C0D4AAD4764}"/>
      </w:docPartPr>
      <w:docPartBody>
        <w:p w:rsidR="00E808B6" w:rsidRDefault="00E808B6" w:rsidP="00E808B6">
          <w:pPr>
            <w:pStyle w:val="3D7E9293D7EC462CA1EB942E94A9135A1"/>
          </w:pPr>
          <w:r w:rsidRPr="00D73BC3">
            <w:rPr>
              <w:rStyle w:val="PlaceholderText"/>
            </w:rPr>
            <w:t>Click here to enter text.</w:t>
          </w:r>
        </w:p>
      </w:docPartBody>
    </w:docPart>
    <w:docPart>
      <w:docPartPr>
        <w:name w:val="A291747A50B241C19D94F8DCE11EF520"/>
        <w:category>
          <w:name w:val="General"/>
          <w:gallery w:val="placeholder"/>
        </w:category>
        <w:types>
          <w:type w:val="bbPlcHdr"/>
        </w:types>
        <w:behaviors>
          <w:behavior w:val="content"/>
        </w:behaviors>
        <w:guid w:val="{89EB026D-163C-46B2-B9D3-8E06FD4DE937}"/>
      </w:docPartPr>
      <w:docPartBody>
        <w:p w:rsidR="00E808B6" w:rsidRDefault="00E808B6" w:rsidP="00E808B6">
          <w:pPr>
            <w:pStyle w:val="A291747A50B241C19D94F8DCE11EF520"/>
          </w:pPr>
          <w:r w:rsidRPr="003C4B9D">
            <w:rPr>
              <w:rStyle w:val="PlaceholderText"/>
              <w:rFonts w:eastAsiaTheme="minorHAnsi"/>
            </w:rPr>
            <w:t>Click here to enter text.</w:t>
          </w:r>
        </w:p>
      </w:docPartBody>
    </w:docPart>
    <w:docPart>
      <w:docPartPr>
        <w:name w:val="CA3B339379D1478AA07984927C586CBB"/>
        <w:category>
          <w:name w:val="General"/>
          <w:gallery w:val="placeholder"/>
        </w:category>
        <w:types>
          <w:type w:val="bbPlcHdr"/>
        </w:types>
        <w:behaviors>
          <w:behavior w:val="content"/>
        </w:behaviors>
        <w:guid w:val="{16C04147-72C5-447C-9D0D-3E9379CFBBD0}"/>
      </w:docPartPr>
      <w:docPartBody>
        <w:p w:rsidR="001819BF" w:rsidRDefault="00E36D4D" w:rsidP="00E36D4D">
          <w:pPr>
            <w:pStyle w:val="CA3B339379D1478AA07984927C586CBB"/>
          </w:pPr>
          <w:r w:rsidRPr="00D73BC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9F474D7B-2937-47A2-A9E3-009666908F54}"/>
      </w:docPartPr>
      <w:docPartBody>
        <w:p w:rsidR="004F633E" w:rsidRDefault="00A9722C">
          <w:r w:rsidRPr="00CB11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26"/>
    <w:rsid w:val="0004191A"/>
    <w:rsid w:val="000B009E"/>
    <w:rsid w:val="00120626"/>
    <w:rsid w:val="001819BF"/>
    <w:rsid w:val="004623F6"/>
    <w:rsid w:val="004F633E"/>
    <w:rsid w:val="00846B08"/>
    <w:rsid w:val="008C3686"/>
    <w:rsid w:val="00980D95"/>
    <w:rsid w:val="00A9722C"/>
    <w:rsid w:val="00C7262A"/>
    <w:rsid w:val="00D81941"/>
    <w:rsid w:val="00E36D4D"/>
    <w:rsid w:val="00E43C8A"/>
    <w:rsid w:val="00E808B6"/>
    <w:rsid w:val="00FA751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22C"/>
    <w:rPr>
      <w:color w:val="808080"/>
    </w:rPr>
  </w:style>
  <w:style w:type="paragraph" w:customStyle="1" w:styleId="B206EBF82D274D34829CCCBB39F2F02D">
    <w:name w:val="B206EBF82D274D34829CCCBB39F2F02D"/>
    <w:rsid w:val="00120626"/>
  </w:style>
  <w:style w:type="paragraph" w:customStyle="1" w:styleId="1A0909DCD09E49B8BCD933871D32844D">
    <w:name w:val="1A0909DCD09E49B8BCD933871D32844D"/>
    <w:rsid w:val="00120626"/>
  </w:style>
  <w:style w:type="paragraph" w:customStyle="1" w:styleId="11CA0B7C7065438782843E8FFB1F18FE">
    <w:name w:val="11CA0B7C7065438782843E8FFB1F18FE"/>
    <w:rsid w:val="00120626"/>
  </w:style>
  <w:style w:type="paragraph" w:customStyle="1" w:styleId="E03CB30094AE4376A1E19296549464E4">
    <w:name w:val="E03CB30094AE4376A1E19296549464E4"/>
    <w:rsid w:val="00120626"/>
  </w:style>
  <w:style w:type="paragraph" w:customStyle="1" w:styleId="B9152561A9EA402895523C4BA6272242">
    <w:name w:val="B9152561A9EA402895523C4BA6272242"/>
    <w:rsid w:val="00120626"/>
  </w:style>
  <w:style w:type="paragraph" w:customStyle="1" w:styleId="40EAF1914CDD456F94E913D7564F7B90">
    <w:name w:val="40EAF1914CDD456F94E913D7564F7B90"/>
    <w:rsid w:val="00120626"/>
  </w:style>
  <w:style w:type="paragraph" w:customStyle="1" w:styleId="40EAF1914CDD456F94E913D7564F7B901">
    <w:name w:val="40EAF1914CDD456F94E913D7564F7B901"/>
    <w:rsid w:val="00120626"/>
    <w:pPr>
      <w:spacing w:after="0" w:line="240" w:lineRule="auto"/>
    </w:pPr>
    <w:rPr>
      <w:rFonts w:eastAsia="Times New Roman" w:cs="Times New Roman"/>
      <w:sz w:val="24"/>
      <w:szCs w:val="20"/>
      <w:lang w:val="en-US" w:eastAsia="en-US"/>
    </w:rPr>
  </w:style>
  <w:style w:type="paragraph" w:customStyle="1" w:styleId="11CA0B7C7065438782843E8FFB1F18FE1">
    <w:name w:val="11CA0B7C7065438782843E8FFB1F18FE1"/>
    <w:rsid w:val="00120626"/>
    <w:pPr>
      <w:spacing w:after="0" w:line="240" w:lineRule="auto"/>
    </w:pPr>
    <w:rPr>
      <w:rFonts w:eastAsia="Times New Roman" w:cs="Times New Roman"/>
      <w:sz w:val="24"/>
      <w:szCs w:val="20"/>
      <w:lang w:val="en-US" w:eastAsia="en-US"/>
    </w:rPr>
  </w:style>
  <w:style w:type="paragraph" w:customStyle="1" w:styleId="40EAF1914CDD456F94E913D7564F7B902">
    <w:name w:val="40EAF1914CDD456F94E913D7564F7B902"/>
    <w:rsid w:val="00120626"/>
    <w:pPr>
      <w:spacing w:after="0" w:line="240" w:lineRule="auto"/>
    </w:pPr>
    <w:rPr>
      <w:rFonts w:eastAsia="Times New Roman" w:cs="Times New Roman"/>
      <w:sz w:val="24"/>
      <w:szCs w:val="20"/>
      <w:lang w:val="en-US" w:eastAsia="en-US"/>
    </w:rPr>
  </w:style>
  <w:style w:type="paragraph" w:customStyle="1" w:styleId="11CA0B7C7065438782843E8FFB1F18FE2">
    <w:name w:val="11CA0B7C7065438782843E8FFB1F18FE2"/>
    <w:rsid w:val="00120626"/>
    <w:pPr>
      <w:spacing w:after="0" w:line="240" w:lineRule="auto"/>
    </w:pPr>
    <w:rPr>
      <w:rFonts w:eastAsia="Times New Roman" w:cs="Times New Roman"/>
      <w:sz w:val="24"/>
      <w:szCs w:val="20"/>
      <w:lang w:val="en-US" w:eastAsia="en-US"/>
    </w:rPr>
  </w:style>
  <w:style w:type="paragraph" w:customStyle="1" w:styleId="0825A17D46734529B934968095456330">
    <w:name w:val="0825A17D46734529B934968095456330"/>
    <w:rsid w:val="00120626"/>
    <w:pPr>
      <w:spacing w:after="0" w:line="240" w:lineRule="auto"/>
    </w:pPr>
    <w:rPr>
      <w:rFonts w:eastAsia="Times New Roman" w:cs="Times New Roman"/>
      <w:sz w:val="24"/>
      <w:szCs w:val="20"/>
      <w:lang w:val="en-US" w:eastAsia="en-US"/>
    </w:rPr>
  </w:style>
  <w:style w:type="paragraph" w:customStyle="1" w:styleId="6C1A189E0AF940DEAA95B8AED43F6EE9">
    <w:name w:val="6C1A189E0AF940DEAA95B8AED43F6EE9"/>
    <w:rsid w:val="00120626"/>
  </w:style>
  <w:style w:type="paragraph" w:customStyle="1" w:styleId="0283B51D16494C4E9F46BC640CC63B06">
    <w:name w:val="0283B51D16494C4E9F46BC640CC63B06"/>
    <w:rsid w:val="00120626"/>
  </w:style>
  <w:style w:type="paragraph" w:customStyle="1" w:styleId="06C74A7F9D124AAE989E1F649284B0A0">
    <w:name w:val="06C74A7F9D124AAE989E1F649284B0A0"/>
    <w:rsid w:val="00120626"/>
  </w:style>
  <w:style w:type="paragraph" w:customStyle="1" w:styleId="FC543F7FDD8340A6BB1F616E8C1F4C2D">
    <w:name w:val="FC543F7FDD8340A6BB1F616E8C1F4C2D"/>
    <w:rsid w:val="00120626"/>
  </w:style>
  <w:style w:type="paragraph" w:customStyle="1" w:styleId="4835266990AE4EAC8F1AC91C076D42A5">
    <w:name w:val="4835266990AE4EAC8F1AC91C076D42A5"/>
    <w:rsid w:val="00120626"/>
  </w:style>
  <w:style w:type="paragraph" w:customStyle="1" w:styleId="F39408CA2512408283CCBDAC9881E8E4">
    <w:name w:val="F39408CA2512408283CCBDAC9881E8E4"/>
    <w:rsid w:val="00120626"/>
  </w:style>
  <w:style w:type="paragraph" w:customStyle="1" w:styleId="F90359DC12AB4A34BB47E5C904698D12">
    <w:name w:val="F90359DC12AB4A34BB47E5C904698D12"/>
    <w:rsid w:val="00120626"/>
  </w:style>
  <w:style w:type="paragraph" w:customStyle="1" w:styleId="33AFEFEBD50B492F806C79DF902599DF">
    <w:name w:val="33AFEFEBD50B492F806C79DF902599DF"/>
    <w:rsid w:val="00120626"/>
  </w:style>
  <w:style w:type="paragraph" w:customStyle="1" w:styleId="40EAF1914CDD456F94E913D7564F7B903">
    <w:name w:val="40EAF1914CDD456F94E913D7564F7B903"/>
    <w:rsid w:val="00120626"/>
    <w:pPr>
      <w:spacing w:after="0" w:line="240" w:lineRule="auto"/>
    </w:pPr>
    <w:rPr>
      <w:rFonts w:eastAsia="Times New Roman" w:cs="Times New Roman"/>
      <w:sz w:val="24"/>
      <w:szCs w:val="20"/>
      <w:lang w:val="en-US" w:eastAsia="en-US"/>
    </w:rPr>
  </w:style>
  <w:style w:type="paragraph" w:customStyle="1" w:styleId="11CA0B7C7065438782843E8FFB1F18FE3">
    <w:name w:val="11CA0B7C7065438782843E8FFB1F18FE3"/>
    <w:rsid w:val="00120626"/>
    <w:pPr>
      <w:spacing w:after="0" w:line="240" w:lineRule="auto"/>
    </w:pPr>
    <w:rPr>
      <w:rFonts w:eastAsia="Times New Roman" w:cs="Times New Roman"/>
      <w:sz w:val="24"/>
      <w:szCs w:val="20"/>
      <w:lang w:val="en-US" w:eastAsia="en-US"/>
    </w:rPr>
  </w:style>
  <w:style w:type="paragraph" w:customStyle="1" w:styleId="0825A17D46734529B9349680954563301">
    <w:name w:val="0825A17D46734529B9349680954563301"/>
    <w:rsid w:val="00120626"/>
    <w:pPr>
      <w:spacing w:after="0" w:line="240" w:lineRule="auto"/>
    </w:pPr>
    <w:rPr>
      <w:rFonts w:eastAsia="Times New Roman" w:cs="Times New Roman"/>
      <w:sz w:val="24"/>
      <w:szCs w:val="20"/>
      <w:lang w:val="en-US" w:eastAsia="en-US"/>
    </w:rPr>
  </w:style>
  <w:style w:type="paragraph" w:customStyle="1" w:styleId="0AE48FB3F2D144A483F7DE97D91C5AAD">
    <w:name w:val="0AE48FB3F2D144A483F7DE97D91C5AAD"/>
    <w:rsid w:val="00120626"/>
    <w:pPr>
      <w:spacing w:after="0" w:line="240" w:lineRule="auto"/>
    </w:pPr>
    <w:rPr>
      <w:rFonts w:eastAsia="Times New Roman" w:cs="Times New Roman"/>
      <w:sz w:val="24"/>
      <w:szCs w:val="20"/>
      <w:lang w:val="en-US" w:eastAsia="en-US"/>
    </w:rPr>
  </w:style>
  <w:style w:type="paragraph" w:customStyle="1" w:styleId="22DB1C02832C488D925F9162F2C75DE0">
    <w:name w:val="22DB1C02832C488D925F9162F2C75DE0"/>
    <w:rsid w:val="00120626"/>
    <w:pPr>
      <w:spacing w:after="0" w:line="240" w:lineRule="auto"/>
    </w:pPr>
    <w:rPr>
      <w:rFonts w:eastAsia="Times New Roman" w:cs="Times New Roman"/>
      <w:sz w:val="24"/>
      <w:szCs w:val="20"/>
      <w:lang w:val="en-US" w:eastAsia="en-US"/>
    </w:rPr>
  </w:style>
  <w:style w:type="paragraph" w:customStyle="1" w:styleId="AAB46EBFE84548319E379D57F5E9DCAA">
    <w:name w:val="AAB46EBFE84548319E379D57F5E9DCAA"/>
    <w:rsid w:val="00120626"/>
    <w:pPr>
      <w:spacing w:after="0" w:line="240" w:lineRule="auto"/>
    </w:pPr>
    <w:rPr>
      <w:rFonts w:eastAsia="Times New Roman" w:cs="Times New Roman"/>
      <w:sz w:val="24"/>
      <w:szCs w:val="20"/>
      <w:lang w:val="en-US" w:eastAsia="en-US"/>
    </w:rPr>
  </w:style>
  <w:style w:type="paragraph" w:customStyle="1" w:styleId="E97B57A2E3754C258ED6A57A16711451">
    <w:name w:val="E97B57A2E3754C258ED6A57A16711451"/>
    <w:rsid w:val="00120626"/>
    <w:pPr>
      <w:spacing w:after="0" w:line="240" w:lineRule="auto"/>
    </w:pPr>
    <w:rPr>
      <w:rFonts w:eastAsia="Times New Roman" w:cs="Times New Roman"/>
      <w:sz w:val="24"/>
      <w:szCs w:val="20"/>
      <w:lang w:val="en-US" w:eastAsia="en-US"/>
    </w:rPr>
  </w:style>
  <w:style w:type="paragraph" w:customStyle="1" w:styleId="6C1A189E0AF940DEAA95B8AED43F6EE91">
    <w:name w:val="6C1A189E0AF940DEAA95B8AED43F6EE91"/>
    <w:rsid w:val="00120626"/>
    <w:pPr>
      <w:spacing w:after="0" w:line="240" w:lineRule="auto"/>
    </w:pPr>
    <w:rPr>
      <w:rFonts w:eastAsia="Times New Roman" w:cs="Times New Roman"/>
      <w:sz w:val="24"/>
      <w:szCs w:val="20"/>
      <w:lang w:val="en-US" w:eastAsia="en-US"/>
    </w:rPr>
  </w:style>
  <w:style w:type="paragraph" w:customStyle="1" w:styleId="CEE9E54B2D3041949CF20EF62124A2FB">
    <w:name w:val="CEE9E54B2D3041949CF20EF62124A2FB"/>
    <w:rsid w:val="00120626"/>
    <w:pPr>
      <w:spacing w:after="0" w:line="240" w:lineRule="auto"/>
    </w:pPr>
    <w:rPr>
      <w:rFonts w:eastAsia="Times New Roman" w:cs="Times New Roman"/>
      <w:sz w:val="24"/>
      <w:szCs w:val="20"/>
      <w:lang w:val="en-US" w:eastAsia="en-US"/>
    </w:rPr>
  </w:style>
  <w:style w:type="paragraph" w:customStyle="1" w:styleId="0283B51D16494C4E9F46BC640CC63B061">
    <w:name w:val="0283B51D16494C4E9F46BC640CC63B061"/>
    <w:rsid w:val="00120626"/>
    <w:pPr>
      <w:spacing w:after="0" w:line="240" w:lineRule="auto"/>
    </w:pPr>
    <w:rPr>
      <w:rFonts w:eastAsia="Times New Roman" w:cs="Times New Roman"/>
      <w:sz w:val="24"/>
      <w:szCs w:val="20"/>
      <w:lang w:val="en-US" w:eastAsia="en-US"/>
    </w:rPr>
  </w:style>
  <w:style w:type="paragraph" w:customStyle="1" w:styleId="458D14B9CB4E47D0A629E596C14E53AE">
    <w:name w:val="458D14B9CB4E47D0A629E596C14E53AE"/>
    <w:rsid w:val="00120626"/>
    <w:pPr>
      <w:spacing w:after="0" w:line="240" w:lineRule="auto"/>
    </w:pPr>
    <w:rPr>
      <w:rFonts w:eastAsia="Times New Roman" w:cs="Times New Roman"/>
      <w:sz w:val="24"/>
      <w:szCs w:val="20"/>
      <w:lang w:val="en-US" w:eastAsia="en-US"/>
    </w:rPr>
  </w:style>
  <w:style w:type="paragraph" w:customStyle="1" w:styleId="06C74A7F9D124AAE989E1F649284B0A01">
    <w:name w:val="06C74A7F9D124AAE989E1F649284B0A01"/>
    <w:rsid w:val="00120626"/>
    <w:pPr>
      <w:spacing w:after="0" w:line="240" w:lineRule="auto"/>
    </w:pPr>
    <w:rPr>
      <w:rFonts w:eastAsia="Times New Roman" w:cs="Times New Roman"/>
      <w:sz w:val="24"/>
      <w:szCs w:val="20"/>
      <w:lang w:val="en-US" w:eastAsia="en-US"/>
    </w:rPr>
  </w:style>
  <w:style w:type="paragraph" w:customStyle="1" w:styleId="D2CA0D91163445E2BC4C3963534FCB1F">
    <w:name w:val="D2CA0D91163445E2BC4C3963534FCB1F"/>
    <w:rsid w:val="00120626"/>
    <w:pPr>
      <w:spacing w:after="0" w:line="240" w:lineRule="auto"/>
    </w:pPr>
    <w:rPr>
      <w:rFonts w:eastAsia="Times New Roman" w:cs="Times New Roman"/>
      <w:sz w:val="24"/>
      <w:szCs w:val="20"/>
      <w:lang w:val="en-US" w:eastAsia="en-US"/>
    </w:rPr>
  </w:style>
  <w:style w:type="paragraph" w:customStyle="1" w:styleId="FC543F7FDD8340A6BB1F616E8C1F4C2D1">
    <w:name w:val="FC543F7FDD8340A6BB1F616E8C1F4C2D1"/>
    <w:rsid w:val="00120626"/>
    <w:pPr>
      <w:spacing w:after="0" w:line="240" w:lineRule="auto"/>
    </w:pPr>
    <w:rPr>
      <w:rFonts w:eastAsia="Times New Roman" w:cs="Times New Roman"/>
      <w:sz w:val="24"/>
      <w:szCs w:val="20"/>
      <w:lang w:val="en-US" w:eastAsia="en-US"/>
    </w:rPr>
  </w:style>
  <w:style w:type="paragraph" w:customStyle="1" w:styleId="65CDCB69AF2045C29BBB40C2B530B593">
    <w:name w:val="65CDCB69AF2045C29BBB40C2B530B593"/>
    <w:rsid w:val="00120626"/>
    <w:pPr>
      <w:spacing w:after="0" w:line="240" w:lineRule="auto"/>
    </w:pPr>
    <w:rPr>
      <w:rFonts w:eastAsia="Times New Roman" w:cs="Times New Roman"/>
      <w:sz w:val="24"/>
      <w:szCs w:val="20"/>
      <w:lang w:val="en-US" w:eastAsia="en-US"/>
    </w:rPr>
  </w:style>
  <w:style w:type="paragraph" w:customStyle="1" w:styleId="4835266990AE4EAC8F1AC91C076D42A51">
    <w:name w:val="4835266990AE4EAC8F1AC91C076D42A51"/>
    <w:rsid w:val="00120626"/>
    <w:pPr>
      <w:spacing w:after="0" w:line="240" w:lineRule="auto"/>
    </w:pPr>
    <w:rPr>
      <w:rFonts w:eastAsia="Times New Roman" w:cs="Times New Roman"/>
      <w:sz w:val="24"/>
      <w:szCs w:val="20"/>
      <w:lang w:val="en-US" w:eastAsia="en-US"/>
    </w:rPr>
  </w:style>
  <w:style w:type="paragraph" w:customStyle="1" w:styleId="6F9F0C7A7C42405C8887D451B54FC41B">
    <w:name w:val="6F9F0C7A7C42405C8887D451B54FC41B"/>
    <w:rsid w:val="00120626"/>
    <w:pPr>
      <w:spacing w:after="0" w:line="240" w:lineRule="auto"/>
    </w:pPr>
    <w:rPr>
      <w:rFonts w:eastAsia="Times New Roman" w:cs="Times New Roman"/>
      <w:sz w:val="24"/>
      <w:szCs w:val="20"/>
      <w:lang w:val="en-US" w:eastAsia="en-US"/>
    </w:rPr>
  </w:style>
  <w:style w:type="paragraph" w:customStyle="1" w:styleId="40EAF1914CDD456F94E913D7564F7B904">
    <w:name w:val="40EAF1914CDD456F94E913D7564F7B904"/>
    <w:rsid w:val="00120626"/>
    <w:pPr>
      <w:spacing w:after="0" w:line="240" w:lineRule="auto"/>
    </w:pPr>
    <w:rPr>
      <w:rFonts w:eastAsia="Times New Roman" w:cs="Times New Roman"/>
      <w:sz w:val="24"/>
      <w:szCs w:val="20"/>
      <w:lang w:val="en-US" w:eastAsia="en-US"/>
    </w:rPr>
  </w:style>
  <w:style w:type="paragraph" w:customStyle="1" w:styleId="11CA0B7C7065438782843E8FFB1F18FE4">
    <w:name w:val="11CA0B7C7065438782843E8FFB1F18FE4"/>
    <w:rsid w:val="00120626"/>
    <w:pPr>
      <w:spacing w:after="0" w:line="240" w:lineRule="auto"/>
    </w:pPr>
    <w:rPr>
      <w:rFonts w:eastAsia="Times New Roman" w:cs="Times New Roman"/>
      <w:sz w:val="24"/>
      <w:szCs w:val="20"/>
      <w:lang w:val="en-US" w:eastAsia="en-US"/>
    </w:rPr>
  </w:style>
  <w:style w:type="paragraph" w:customStyle="1" w:styleId="0825A17D46734529B9349680954563302">
    <w:name w:val="0825A17D46734529B9349680954563302"/>
    <w:rsid w:val="00120626"/>
    <w:pPr>
      <w:spacing w:after="0" w:line="240" w:lineRule="auto"/>
    </w:pPr>
    <w:rPr>
      <w:rFonts w:eastAsia="Times New Roman" w:cs="Times New Roman"/>
      <w:sz w:val="24"/>
      <w:szCs w:val="20"/>
      <w:lang w:val="en-US" w:eastAsia="en-US"/>
    </w:rPr>
  </w:style>
  <w:style w:type="paragraph" w:customStyle="1" w:styleId="0AE48FB3F2D144A483F7DE97D91C5AAD1">
    <w:name w:val="0AE48FB3F2D144A483F7DE97D91C5AAD1"/>
    <w:rsid w:val="00120626"/>
    <w:pPr>
      <w:spacing w:after="0" w:line="240" w:lineRule="auto"/>
    </w:pPr>
    <w:rPr>
      <w:rFonts w:eastAsia="Times New Roman" w:cs="Times New Roman"/>
      <w:sz w:val="24"/>
      <w:szCs w:val="20"/>
      <w:lang w:val="en-US" w:eastAsia="en-US"/>
    </w:rPr>
  </w:style>
  <w:style w:type="paragraph" w:customStyle="1" w:styleId="22DB1C02832C488D925F9162F2C75DE01">
    <w:name w:val="22DB1C02832C488D925F9162F2C75DE01"/>
    <w:rsid w:val="00120626"/>
    <w:pPr>
      <w:spacing w:after="0" w:line="240" w:lineRule="auto"/>
    </w:pPr>
    <w:rPr>
      <w:rFonts w:eastAsia="Times New Roman" w:cs="Times New Roman"/>
      <w:sz w:val="24"/>
      <w:szCs w:val="20"/>
      <w:lang w:val="en-US" w:eastAsia="en-US"/>
    </w:rPr>
  </w:style>
  <w:style w:type="paragraph" w:customStyle="1" w:styleId="AAB46EBFE84548319E379D57F5E9DCAA1">
    <w:name w:val="AAB46EBFE84548319E379D57F5E9DCAA1"/>
    <w:rsid w:val="00120626"/>
    <w:pPr>
      <w:spacing w:after="0" w:line="240" w:lineRule="auto"/>
    </w:pPr>
    <w:rPr>
      <w:rFonts w:eastAsia="Times New Roman" w:cs="Times New Roman"/>
      <w:sz w:val="24"/>
      <w:szCs w:val="20"/>
      <w:lang w:val="en-US" w:eastAsia="en-US"/>
    </w:rPr>
  </w:style>
  <w:style w:type="paragraph" w:customStyle="1" w:styleId="E97B57A2E3754C258ED6A57A167114511">
    <w:name w:val="E97B57A2E3754C258ED6A57A167114511"/>
    <w:rsid w:val="00120626"/>
    <w:pPr>
      <w:spacing w:after="0" w:line="240" w:lineRule="auto"/>
    </w:pPr>
    <w:rPr>
      <w:rFonts w:eastAsia="Times New Roman" w:cs="Times New Roman"/>
      <w:sz w:val="24"/>
      <w:szCs w:val="20"/>
      <w:lang w:val="en-US" w:eastAsia="en-US"/>
    </w:rPr>
  </w:style>
  <w:style w:type="paragraph" w:customStyle="1" w:styleId="6C1A189E0AF940DEAA95B8AED43F6EE92">
    <w:name w:val="6C1A189E0AF940DEAA95B8AED43F6EE92"/>
    <w:rsid w:val="00120626"/>
    <w:pPr>
      <w:spacing w:after="0" w:line="240" w:lineRule="auto"/>
    </w:pPr>
    <w:rPr>
      <w:rFonts w:eastAsia="Times New Roman" w:cs="Times New Roman"/>
      <w:sz w:val="24"/>
      <w:szCs w:val="20"/>
      <w:lang w:val="en-US" w:eastAsia="en-US"/>
    </w:rPr>
  </w:style>
  <w:style w:type="paragraph" w:customStyle="1" w:styleId="CEE9E54B2D3041949CF20EF62124A2FB1">
    <w:name w:val="CEE9E54B2D3041949CF20EF62124A2FB1"/>
    <w:rsid w:val="00120626"/>
    <w:pPr>
      <w:spacing w:after="0" w:line="240" w:lineRule="auto"/>
    </w:pPr>
    <w:rPr>
      <w:rFonts w:eastAsia="Times New Roman" w:cs="Times New Roman"/>
      <w:sz w:val="24"/>
      <w:szCs w:val="20"/>
      <w:lang w:val="en-US" w:eastAsia="en-US"/>
    </w:rPr>
  </w:style>
  <w:style w:type="paragraph" w:customStyle="1" w:styleId="0283B51D16494C4E9F46BC640CC63B062">
    <w:name w:val="0283B51D16494C4E9F46BC640CC63B062"/>
    <w:rsid w:val="00120626"/>
    <w:pPr>
      <w:spacing w:after="0" w:line="240" w:lineRule="auto"/>
    </w:pPr>
    <w:rPr>
      <w:rFonts w:eastAsia="Times New Roman" w:cs="Times New Roman"/>
      <w:sz w:val="24"/>
      <w:szCs w:val="20"/>
      <w:lang w:val="en-US" w:eastAsia="en-US"/>
    </w:rPr>
  </w:style>
  <w:style w:type="paragraph" w:customStyle="1" w:styleId="458D14B9CB4E47D0A629E596C14E53AE1">
    <w:name w:val="458D14B9CB4E47D0A629E596C14E53AE1"/>
    <w:rsid w:val="00120626"/>
    <w:pPr>
      <w:spacing w:after="0" w:line="240" w:lineRule="auto"/>
    </w:pPr>
    <w:rPr>
      <w:rFonts w:eastAsia="Times New Roman" w:cs="Times New Roman"/>
      <w:sz w:val="24"/>
      <w:szCs w:val="20"/>
      <w:lang w:val="en-US" w:eastAsia="en-US"/>
    </w:rPr>
  </w:style>
  <w:style w:type="paragraph" w:customStyle="1" w:styleId="06C74A7F9D124AAE989E1F649284B0A02">
    <w:name w:val="06C74A7F9D124AAE989E1F649284B0A02"/>
    <w:rsid w:val="00120626"/>
    <w:pPr>
      <w:spacing w:after="0" w:line="240" w:lineRule="auto"/>
    </w:pPr>
    <w:rPr>
      <w:rFonts w:eastAsia="Times New Roman" w:cs="Times New Roman"/>
      <w:sz w:val="24"/>
      <w:szCs w:val="20"/>
      <w:lang w:val="en-US" w:eastAsia="en-US"/>
    </w:rPr>
  </w:style>
  <w:style w:type="paragraph" w:customStyle="1" w:styleId="D2CA0D91163445E2BC4C3963534FCB1F1">
    <w:name w:val="D2CA0D91163445E2BC4C3963534FCB1F1"/>
    <w:rsid w:val="00120626"/>
    <w:pPr>
      <w:spacing w:after="0" w:line="240" w:lineRule="auto"/>
    </w:pPr>
    <w:rPr>
      <w:rFonts w:eastAsia="Times New Roman" w:cs="Times New Roman"/>
      <w:sz w:val="24"/>
      <w:szCs w:val="20"/>
      <w:lang w:val="en-US" w:eastAsia="en-US"/>
    </w:rPr>
  </w:style>
  <w:style w:type="paragraph" w:customStyle="1" w:styleId="FC543F7FDD8340A6BB1F616E8C1F4C2D2">
    <w:name w:val="FC543F7FDD8340A6BB1F616E8C1F4C2D2"/>
    <w:rsid w:val="00120626"/>
    <w:pPr>
      <w:spacing w:after="0" w:line="240" w:lineRule="auto"/>
    </w:pPr>
    <w:rPr>
      <w:rFonts w:eastAsia="Times New Roman" w:cs="Times New Roman"/>
      <w:sz w:val="24"/>
      <w:szCs w:val="20"/>
      <w:lang w:val="en-US" w:eastAsia="en-US"/>
    </w:rPr>
  </w:style>
  <w:style w:type="paragraph" w:customStyle="1" w:styleId="65CDCB69AF2045C29BBB40C2B530B5931">
    <w:name w:val="65CDCB69AF2045C29BBB40C2B530B5931"/>
    <w:rsid w:val="00120626"/>
    <w:pPr>
      <w:spacing w:after="0" w:line="240" w:lineRule="auto"/>
    </w:pPr>
    <w:rPr>
      <w:rFonts w:eastAsia="Times New Roman" w:cs="Times New Roman"/>
      <w:sz w:val="24"/>
      <w:szCs w:val="20"/>
      <w:lang w:val="en-US" w:eastAsia="en-US"/>
    </w:rPr>
  </w:style>
  <w:style w:type="paragraph" w:customStyle="1" w:styleId="4835266990AE4EAC8F1AC91C076D42A52">
    <w:name w:val="4835266990AE4EAC8F1AC91C076D42A52"/>
    <w:rsid w:val="00120626"/>
    <w:pPr>
      <w:spacing w:after="0" w:line="240" w:lineRule="auto"/>
    </w:pPr>
    <w:rPr>
      <w:rFonts w:eastAsia="Times New Roman" w:cs="Times New Roman"/>
      <w:sz w:val="24"/>
      <w:szCs w:val="20"/>
      <w:lang w:val="en-US" w:eastAsia="en-US"/>
    </w:rPr>
  </w:style>
  <w:style w:type="paragraph" w:customStyle="1" w:styleId="6F9F0C7A7C42405C8887D451B54FC41B1">
    <w:name w:val="6F9F0C7A7C42405C8887D451B54FC41B1"/>
    <w:rsid w:val="00120626"/>
    <w:pPr>
      <w:spacing w:after="0" w:line="240" w:lineRule="auto"/>
    </w:pPr>
    <w:rPr>
      <w:rFonts w:eastAsia="Times New Roman" w:cs="Times New Roman"/>
      <w:sz w:val="24"/>
      <w:szCs w:val="20"/>
      <w:lang w:val="en-US" w:eastAsia="en-US"/>
    </w:rPr>
  </w:style>
  <w:style w:type="paragraph" w:customStyle="1" w:styleId="40EAF1914CDD456F94E913D7564F7B905">
    <w:name w:val="40EAF1914CDD456F94E913D7564F7B905"/>
    <w:rsid w:val="00120626"/>
    <w:pPr>
      <w:spacing w:after="0" w:line="240" w:lineRule="auto"/>
    </w:pPr>
    <w:rPr>
      <w:rFonts w:eastAsia="Times New Roman" w:cs="Times New Roman"/>
      <w:sz w:val="24"/>
      <w:szCs w:val="20"/>
      <w:lang w:val="en-US" w:eastAsia="en-US"/>
    </w:rPr>
  </w:style>
  <w:style w:type="paragraph" w:customStyle="1" w:styleId="11CA0B7C7065438782843E8FFB1F18FE5">
    <w:name w:val="11CA0B7C7065438782843E8FFB1F18FE5"/>
    <w:rsid w:val="00120626"/>
    <w:pPr>
      <w:spacing w:after="0" w:line="240" w:lineRule="auto"/>
    </w:pPr>
    <w:rPr>
      <w:rFonts w:eastAsia="Times New Roman" w:cs="Times New Roman"/>
      <w:sz w:val="24"/>
      <w:szCs w:val="20"/>
      <w:lang w:val="en-US" w:eastAsia="en-US"/>
    </w:rPr>
  </w:style>
  <w:style w:type="paragraph" w:customStyle="1" w:styleId="0825A17D46734529B9349680954563303">
    <w:name w:val="0825A17D46734529B9349680954563303"/>
    <w:rsid w:val="00120626"/>
    <w:pPr>
      <w:spacing w:after="0" w:line="240" w:lineRule="auto"/>
    </w:pPr>
    <w:rPr>
      <w:rFonts w:eastAsia="Times New Roman" w:cs="Times New Roman"/>
      <w:sz w:val="24"/>
      <w:szCs w:val="20"/>
      <w:lang w:val="en-US" w:eastAsia="en-US"/>
    </w:rPr>
  </w:style>
  <w:style w:type="paragraph" w:customStyle="1" w:styleId="0AE48FB3F2D144A483F7DE97D91C5AAD2">
    <w:name w:val="0AE48FB3F2D144A483F7DE97D91C5AAD2"/>
    <w:rsid w:val="00120626"/>
    <w:pPr>
      <w:spacing w:after="0" w:line="240" w:lineRule="auto"/>
    </w:pPr>
    <w:rPr>
      <w:rFonts w:eastAsia="Times New Roman" w:cs="Times New Roman"/>
      <w:sz w:val="24"/>
      <w:szCs w:val="20"/>
      <w:lang w:val="en-US" w:eastAsia="en-US"/>
    </w:rPr>
  </w:style>
  <w:style w:type="paragraph" w:customStyle="1" w:styleId="22DB1C02832C488D925F9162F2C75DE02">
    <w:name w:val="22DB1C02832C488D925F9162F2C75DE02"/>
    <w:rsid w:val="00120626"/>
    <w:pPr>
      <w:spacing w:after="0" w:line="240" w:lineRule="auto"/>
    </w:pPr>
    <w:rPr>
      <w:rFonts w:eastAsia="Times New Roman" w:cs="Times New Roman"/>
      <w:sz w:val="24"/>
      <w:szCs w:val="20"/>
      <w:lang w:val="en-US" w:eastAsia="en-US"/>
    </w:rPr>
  </w:style>
  <w:style w:type="paragraph" w:customStyle="1" w:styleId="AAB46EBFE84548319E379D57F5E9DCAA2">
    <w:name w:val="AAB46EBFE84548319E379D57F5E9DCAA2"/>
    <w:rsid w:val="00120626"/>
    <w:pPr>
      <w:spacing w:after="0" w:line="240" w:lineRule="auto"/>
    </w:pPr>
    <w:rPr>
      <w:rFonts w:eastAsia="Times New Roman" w:cs="Times New Roman"/>
      <w:sz w:val="24"/>
      <w:szCs w:val="20"/>
      <w:lang w:val="en-US" w:eastAsia="en-US"/>
    </w:rPr>
  </w:style>
  <w:style w:type="paragraph" w:customStyle="1" w:styleId="E97B57A2E3754C258ED6A57A167114512">
    <w:name w:val="E97B57A2E3754C258ED6A57A167114512"/>
    <w:rsid w:val="00120626"/>
    <w:pPr>
      <w:spacing w:after="0" w:line="240" w:lineRule="auto"/>
    </w:pPr>
    <w:rPr>
      <w:rFonts w:eastAsia="Times New Roman" w:cs="Times New Roman"/>
      <w:sz w:val="24"/>
      <w:szCs w:val="20"/>
      <w:lang w:val="en-US" w:eastAsia="en-US"/>
    </w:rPr>
  </w:style>
  <w:style w:type="paragraph" w:customStyle="1" w:styleId="6C1A189E0AF940DEAA95B8AED43F6EE93">
    <w:name w:val="6C1A189E0AF940DEAA95B8AED43F6EE93"/>
    <w:rsid w:val="00120626"/>
    <w:pPr>
      <w:spacing w:after="0" w:line="240" w:lineRule="auto"/>
    </w:pPr>
    <w:rPr>
      <w:rFonts w:eastAsia="Times New Roman" w:cs="Times New Roman"/>
      <w:sz w:val="24"/>
      <w:szCs w:val="20"/>
      <w:lang w:val="en-US" w:eastAsia="en-US"/>
    </w:rPr>
  </w:style>
  <w:style w:type="paragraph" w:customStyle="1" w:styleId="CEE9E54B2D3041949CF20EF62124A2FB2">
    <w:name w:val="CEE9E54B2D3041949CF20EF62124A2FB2"/>
    <w:rsid w:val="00120626"/>
    <w:pPr>
      <w:spacing w:after="0" w:line="240" w:lineRule="auto"/>
    </w:pPr>
    <w:rPr>
      <w:rFonts w:eastAsia="Times New Roman" w:cs="Times New Roman"/>
      <w:sz w:val="24"/>
      <w:szCs w:val="20"/>
      <w:lang w:val="en-US" w:eastAsia="en-US"/>
    </w:rPr>
  </w:style>
  <w:style w:type="paragraph" w:customStyle="1" w:styleId="0283B51D16494C4E9F46BC640CC63B063">
    <w:name w:val="0283B51D16494C4E9F46BC640CC63B063"/>
    <w:rsid w:val="00120626"/>
    <w:pPr>
      <w:spacing w:after="0" w:line="240" w:lineRule="auto"/>
    </w:pPr>
    <w:rPr>
      <w:rFonts w:eastAsia="Times New Roman" w:cs="Times New Roman"/>
      <w:sz w:val="24"/>
      <w:szCs w:val="20"/>
      <w:lang w:val="en-US" w:eastAsia="en-US"/>
    </w:rPr>
  </w:style>
  <w:style w:type="paragraph" w:customStyle="1" w:styleId="458D14B9CB4E47D0A629E596C14E53AE2">
    <w:name w:val="458D14B9CB4E47D0A629E596C14E53AE2"/>
    <w:rsid w:val="00120626"/>
    <w:pPr>
      <w:spacing w:after="0" w:line="240" w:lineRule="auto"/>
    </w:pPr>
    <w:rPr>
      <w:rFonts w:eastAsia="Times New Roman" w:cs="Times New Roman"/>
      <w:sz w:val="24"/>
      <w:szCs w:val="20"/>
      <w:lang w:val="en-US" w:eastAsia="en-US"/>
    </w:rPr>
  </w:style>
  <w:style w:type="paragraph" w:customStyle="1" w:styleId="06C74A7F9D124AAE989E1F649284B0A03">
    <w:name w:val="06C74A7F9D124AAE989E1F649284B0A03"/>
    <w:rsid w:val="00120626"/>
    <w:pPr>
      <w:spacing w:after="0" w:line="240" w:lineRule="auto"/>
    </w:pPr>
    <w:rPr>
      <w:rFonts w:eastAsia="Times New Roman" w:cs="Times New Roman"/>
      <w:sz w:val="24"/>
      <w:szCs w:val="20"/>
      <w:lang w:val="en-US" w:eastAsia="en-US"/>
    </w:rPr>
  </w:style>
  <w:style w:type="paragraph" w:customStyle="1" w:styleId="D2CA0D91163445E2BC4C3963534FCB1F2">
    <w:name w:val="D2CA0D91163445E2BC4C3963534FCB1F2"/>
    <w:rsid w:val="00120626"/>
    <w:pPr>
      <w:spacing w:after="0" w:line="240" w:lineRule="auto"/>
    </w:pPr>
    <w:rPr>
      <w:rFonts w:eastAsia="Times New Roman" w:cs="Times New Roman"/>
      <w:sz w:val="24"/>
      <w:szCs w:val="20"/>
      <w:lang w:val="en-US" w:eastAsia="en-US"/>
    </w:rPr>
  </w:style>
  <w:style w:type="paragraph" w:customStyle="1" w:styleId="FC543F7FDD8340A6BB1F616E8C1F4C2D3">
    <w:name w:val="FC543F7FDD8340A6BB1F616E8C1F4C2D3"/>
    <w:rsid w:val="00120626"/>
    <w:pPr>
      <w:spacing w:after="0" w:line="240" w:lineRule="auto"/>
    </w:pPr>
    <w:rPr>
      <w:rFonts w:eastAsia="Times New Roman" w:cs="Times New Roman"/>
      <w:sz w:val="24"/>
      <w:szCs w:val="20"/>
      <w:lang w:val="en-US" w:eastAsia="en-US"/>
    </w:rPr>
  </w:style>
  <w:style w:type="paragraph" w:customStyle="1" w:styleId="65CDCB69AF2045C29BBB40C2B530B5932">
    <w:name w:val="65CDCB69AF2045C29BBB40C2B530B5932"/>
    <w:rsid w:val="00120626"/>
    <w:pPr>
      <w:spacing w:after="0" w:line="240" w:lineRule="auto"/>
    </w:pPr>
    <w:rPr>
      <w:rFonts w:eastAsia="Times New Roman" w:cs="Times New Roman"/>
      <w:sz w:val="24"/>
      <w:szCs w:val="20"/>
      <w:lang w:val="en-US" w:eastAsia="en-US"/>
    </w:rPr>
  </w:style>
  <w:style w:type="paragraph" w:customStyle="1" w:styleId="4835266990AE4EAC8F1AC91C076D42A53">
    <w:name w:val="4835266990AE4EAC8F1AC91C076D42A53"/>
    <w:rsid w:val="00120626"/>
    <w:pPr>
      <w:spacing w:after="0" w:line="240" w:lineRule="auto"/>
    </w:pPr>
    <w:rPr>
      <w:rFonts w:eastAsia="Times New Roman" w:cs="Times New Roman"/>
      <w:sz w:val="24"/>
      <w:szCs w:val="20"/>
      <w:lang w:val="en-US" w:eastAsia="en-US"/>
    </w:rPr>
  </w:style>
  <w:style w:type="paragraph" w:customStyle="1" w:styleId="6F9F0C7A7C42405C8887D451B54FC41B2">
    <w:name w:val="6F9F0C7A7C42405C8887D451B54FC41B2"/>
    <w:rsid w:val="00120626"/>
    <w:pPr>
      <w:spacing w:after="0" w:line="240" w:lineRule="auto"/>
    </w:pPr>
    <w:rPr>
      <w:rFonts w:eastAsia="Times New Roman" w:cs="Times New Roman"/>
      <w:sz w:val="24"/>
      <w:szCs w:val="20"/>
      <w:lang w:val="en-US" w:eastAsia="en-US"/>
    </w:rPr>
  </w:style>
  <w:style w:type="paragraph" w:customStyle="1" w:styleId="9167D925177C4242A48C7110BB8481A7">
    <w:name w:val="9167D925177C4242A48C7110BB8481A7"/>
    <w:rsid w:val="00120626"/>
    <w:pPr>
      <w:spacing w:after="0" w:line="240" w:lineRule="auto"/>
    </w:pPr>
    <w:rPr>
      <w:rFonts w:eastAsia="Times New Roman" w:cs="Times New Roman"/>
      <w:sz w:val="24"/>
      <w:szCs w:val="20"/>
      <w:lang w:val="en-US" w:eastAsia="en-US"/>
    </w:rPr>
  </w:style>
  <w:style w:type="paragraph" w:customStyle="1" w:styleId="9BE28911BB1545ACB1DFCECF25A38FD2">
    <w:name w:val="9BE28911BB1545ACB1DFCECF25A38FD2"/>
    <w:rsid w:val="00120626"/>
    <w:pPr>
      <w:spacing w:after="0" w:line="240" w:lineRule="auto"/>
    </w:pPr>
    <w:rPr>
      <w:rFonts w:eastAsia="Times New Roman" w:cs="Times New Roman"/>
      <w:sz w:val="24"/>
      <w:szCs w:val="20"/>
      <w:lang w:val="en-US" w:eastAsia="en-US"/>
    </w:rPr>
  </w:style>
  <w:style w:type="paragraph" w:customStyle="1" w:styleId="40EAF1914CDD456F94E913D7564F7B906">
    <w:name w:val="40EAF1914CDD456F94E913D7564F7B906"/>
    <w:rsid w:val="00120626"/>
    <w:pPr>
      <w:spacing w:after="0" w:line="240" w:lineRule="auto"/>
    </w:pPr>
    <w:rPr>
      <w:rFonts w:eastAsia="Times New Roman" w:cs="Times New Roman"/>
      <w:sz w:val="24"/>
      <w:szCs w:val="20"/>
      <w:lang w:val="en-US" w:eastAsia="en-US"/>
    </w:rPr>
  </w:style>
  <w:style w:type="paragraph" w:customStyle="1" w:styleId="11CA0B7C7065438782843E8FFB1F18FE6">
    <w:name w:val="11CA0B7C7065438782843E8FFB1F18FE6"/>
    <w:rsid w:val="00120626"/>
    <w:pPr>
      <w:spacing w:after="0" w:line="240" w:lineRule="auto"/>
    </w:pPr>
    <w:rPr>
      <w:rFonts w:eastAsia="Times New Roman" w:cs="Times New Roman"/>
      <w:sz w:val="24"/>
      <w:szCs w:val="20"/>
      <w:lang w:val="en-US" w:eastAsia="en-US"/>
    </w:rPr>
  </w:style>
  <w:style w:type="paragraph" w:customStyle="1" w:styleId="0825A17D46734529B9349680954563304">
    <w:name w:val="0825A17D46734529B9349680954563304"/>
    <w:rsid w:val="00120626"/>
    <w:pPr>
      <w:spacing w:after="0" w:line="240" w:lineRule="auto"/>
    </w:pPr>
    <w:rPr>
      <w:rFonts w:eastAsia="Times New Roman" w:cs="Times New Roman"/>
      <w:sz w:val="24"/>
      <w:szCs w:val="20"/>
      <w:lang w:val="en-US" w:eastAsia="en-US"/>
    </w:rPr>
  </w:style>
  <w:style w:type="paragraph" w:customStyle="1" w:styleId="0AE48FB3F2D144A483F7DE97D91C5AAD3">
    <w:name w:val="0AE48FB3F2D144A483F7DE97D91C5AAD3"/>
    <w:rsid w:val="00120626"/>
    <w:pPr>
      <w:spacing w:after="0" w:line="240" w:lineRule="auto"/>
    </w:pPr>
    <w:rPr>
      <w:rFonts w:eastAsia="Times New Roman" w:cs="Times New Roman"/>
      <w:sz w:val="24"/>
      <w:szCs w:val="20"/>
      <w:lang w:val="en-US" w:eastAsia="en-US"/>
    </w:rPr>
  </w:style>
  <w:style w:type="paragraph" w:customStyle="1" w:styleId="22DB1C02832C488D925F9162F2C75DE03">
    <w:name w:val="22DB1C02832C488D925F9162F2C75DE03"/>
    <w:rsid w:val="00120626"/>
    <w:pPr>
      <w:spacing w:after="0" w:line="240" w:lineRule="auto"/>
    </w:pPr>
    <w:rPr>
      <w:rFonts w:eastAsia="Times New Roman" w:cs="Times New Roman"/>
      <w:sz w:val="24"/>
      <w:szCs w:val="20"/>
      <w:lang w:val="en-US" w:eastAsia="en-US"/>
    </w:rPr>
  </w:style>
  <w:style w:type="paragraph" w:customStyle="1" w:styleId="AAB46EBFE84548319E379D57F5E9DCAA3">
    <w:name w:val="AAB46EBFE84548319E379D57F5E9DCAA3"/>
    <w:rsid w:val="00120626"/>
    <w:pPr>
      <w:spacing w:after="0" w:line="240" w:lineRule="auto"/>
    </w:pPr>
    <w:rPr>
      <w:rFonts w:eastAsia="Times New Roman" w:cs="Times New Roman"/>
      <w:sz w:val="24"/>
      <w:szCs w:val="20"/>
      <w:lang w:val="en-US" w:eastAsia="en-US"/>
    </w:rPr>
  </w:style>
  <w:style w:type="paragraph" w:customStyle="1" w:styleId="E97B57A2E3754C258ED6A57A167114513">
    <w:name w:val="E97B57A2E3754C258ED6A57A167114513"/>
    <w:rsid w:val="00120626"/>
    <w:pPr>
      <w:spacing w:after="0" w:line="240" w:lineRule="auto"/>
    </w:pPr>
    <w:rPr>
      <w:rFonts w:eastAsia="Times New Roman" w:cs="Times New Roman"/>
      <w:sz w:val="24"/>
      <w:szCs w:val="20"/>
      <w:lang w:val="en-US" w:eastAsia="en-US"/>
    </w:rPr>
  </w:style>
  <w:style w:type="paragraph" w:customStyle="1" w:styleId="6C1A189E0AF940DEAA95B8AED43F6EE94">
    <w:name w:val="6C1A189E0AF940DEAA95B8AED43F6EE94"/>
    <w:rsid w:val="00120626"/>
    <w:pPr>
      <w:spacing w:after="0" w:line="240" w:lineRule="auto"/>
    </w:pPr>
    <w:rPr>
      <w:rFonts w:eastAsia="Times New Roman" w:cs="Times New Roman"/>
      <w:sz w:val="24"/>
      <w:szCs w:val="20"/>
      <w:lang w:val="en-US" w:eastAsia="en-US"/>
    </w:rPr>
  </w:style>
  <w:style w:type="paragraph" w:customStyle="1" w:styleId="CEE9E54B2D3041949CF20EF62124A2FB3">
    <w:name w:val="CEE9E54B2D3041949CF20EF62124A2FB3"/>
    <w:rsid w:val="00120626"/>
    <w:pPr>
      <w:spacing w:after="0" w:line="240" w:lineRule="auto"/>
    </w:pPr>
    <w:rPr>
      <w:rFonts w:eastAsia="Times New Roman" w:cs="Times New Roman"/>
      <w:sz w:val="24"/>
      <w:szCs w:val="20"/>
      <w:lang w:val="en-US" w:eastAsia="en-US"/>
    </w:rPr>
  </w:style>
  <w:style w:type="paragraph" w:customStyle="1" w:styleId="0283B51D16494C4E9F46BC640CC63B064">
    <w:name w:val="0283B51D16494C4E9F46BC640CC63B064"/>
    <w:rsid w:val="00120626"/>
    <w:pPr>
      <w:spacing w:after="0" w:line="240" w:lineRule="auto"/>
    </w:pPr>
    <w:rPr>
      <w:rFonts w:eastAsia="Times New Roman" w:cs="Times New Roman"/>
      <w:sz w:val="24"/>
      <w:szCs w:val="20"/>
      <w:lang w:val="en-US" w:eastAsia="en-US"/>
    </w:rPr>
  </w:style>
  <w:style w:type="paragraph" w:customStyle="1" w:styleId="458D14B9CB4E47D0A629E596C14E53AE3">
    <w:name w:val="458D14B9CB4E47D0A629E596C14E53AE3"/>
    <w:rsid w:val="00120626"/>
    <w:pPr>
      <w:spacing w:after="0" w:line="240" w:lineRule="auto"/>
    </w:pPr>
    <w:rPr>
      <w:rFonts w:eastAsia="Times New Roman" w:cs="Times New Roman"/>
      <w:sz w:val="24"/>
      <w:szCs w:val="20"/>
      <w:lang w:val="en-US" w:eastAsia="en-US"/>
    </w:rPr>
  </w:style>
  <w:style w:type="paragraph" w:customStyle="1" w:styleId="06C74A7F9D124AAE989E1F649284B0A04">
    <w:name w:val="06C74A7F9D124AAE989E1F649284B0A04"/>
    <w:rsid w:val="00120626"/>
    <w:pPr>
      <w:spacing w:after="0" w:line="240" w:lineRule="auto"/>
    </w:pPr>
    <w:rPr>
      <w:rFonts w:eastAsia="Times New Roman" w:cs="Times New Roman"/>
      <w:sz w:val="24"/>
      <w:szCs w:val="20"/>
      <w:lang w:val="en-US" w:eastAsia="en-US"/>
    </w:rPr>
  </w:style>
  <w:style w:type="paragraph" w:customStyle="1" w:styleId="D2CA0D91163445E2BC4C3963534FCB1F3">
    <w:name w:val="D2CA0D91163445E2BC4C3963534FCB1F3"/>
    <w:rsid w:val="00120626"/>
    <w:pPr>
      <w:spacing w:after="0" w:line="240" w:lineRule="auto"/>
    </w:pPr>
    <w:rPr>
      <w:rFonts w:eastAsia="Times New Roman" w:cs="Times New Roman"/>
      <w:sz w:val="24"/>
      <w:szCs w:val="20"/>
      <w:lang w:val="en-US" w:eastAsia="en-US"/>
    </w:rPr>
  </w:style>
  <w:style w:type="paragraph" w:customStyle="1" w:styleId="FC543F7FDD8340A6BB1F616E8C1F4C2D4">
    <w:name w:val="FC543F7FDD8340A6BB1F616E8C1F4C2D4"/>
    <w:rsid w:val="00120626"/>
    <w:pPr>
      <w:spacing w:after="0" w:line="240" w:lineRule="auto"/>
    </w:pPr>
    <w:rPr>
      <w:rFonts w:eastAsia="Times New Roman" w:cs="Times New Roman"/>
      <w:sz w:val="24"/>
      <w:szCs w:val="20"/>
      <w:lang w:val="en-US" w:eastAsia="en-US"/>
    </w:rPr>
  </w:style>
  <w:style w:type="paragraph" w:customStyle="1" w:styleId="65CDCB69AF2045C29BBB40C2B530B5933">
    <w:name w:val="65CDCB69AF2045C29BBB40C2B530B5933"/>
    <w:rsid w:val="00120626"/>
    <w:pPr>
      <w:spacing w:after="0" w:line="240" w:lineRule="auto"/>
    </w:pPr>
    <w:rPr>
      <w:rFonts w:eastAsia="Times New Roman" w:cs="Times New Roman"/>
      <w:sz w:val="24"/>
      <w:szCs w:val="20"/>
      <w:lang w:val="en-US" w:eastAsia="en-US"/>
    </w:rPr>
  </w:style>
  <w:style w:type="paragraph" w:customStyle="1" w:styleId="4835266990AE4EAC8F1AC91C076D42A54">
    <w:name w:val="4835266990AE4EAC8F1AC91C076D42A54"/>
    <w:rsid w:val="00120626"/>
    <w:pPr>
      <w:spacing w:after="0" w:line="240" w:lineRule="auto"/>
    </w:pPr>
    <w:rPr>
      <w:rFonts w:eastAsia="Times New Roman" w:cs="Times New Roman"/>
      <w:sz w:val="24"/>
      <w:szCs w:val="20"/>
      <w:lang w:val="en-US" w:eastAsia="en-US"/>
    </w:rPr>
  </w:style>
  <w:style w:type="paragraph" w:customStyle="1" w:styleId="6F9F0C7A7C42405C8887D451B54FC41B3">
    <w:name w:val="6F9F0C7A7C42405C8887D451B54FC41B3"/>
    <w:rsid w:val="00120626"/>
    <w:pPr>
      <w:spacing w:after="0" w:line="240" w:lineRule="auto"/>
    </w:pPr>
    <w:rPr>
      <w:rFonts w:eastAsia="Times New Roman" w:cs="Times New Roman"/>
      <w:sz w:val="24"/>
      <w:szCs w:val="20"/>
      <w:lang w:val="en-US" w:eastAsia="en-US"/>
    </w:rPr>
  </w:style>
  <w:style w:type="paragraph" w:customStyle="1" w:styleId="9167D925177C4242A48C7110BB8481A71">
    <w:name w:val="9167D925177C4242A48C7110BB8481A71"/>
    <w:rsid w:val="00120626"/>
    <w:pPr>
      <w:spacing w:after="0" w:line="240" w:lineRule="auto"/>
    </w:pPr>
    <w:rPr>
      <w:rFonts w:eastAsia="Times New Roman" w:cs="Times New Roman"/>
      <w:sz w:val="24"/>
      <w:szCs w:val="20"/>
      <w:lang w:val="en-US" w:eastAsia="en-US"/>
    </w:rPr>
  </w:style>
  <w:style w:type="paragraph" w:customStyle="1" w:styleId="9BE28911BB1545ACB1DFCECF25A38FD21">
    <w:name w:val="9BE28911BB1545ACB1DFCECF25A38FD21"/>
    <w:rsid w:val="00120626"/>
    <w:pPr>
      <w:spacing w:after="0" w:line="240" w:lineRule="auto"/>
    </w:pPr>
    <w:rPr>
      <w:rFonts w:eastAsia="Times New Roman" w:cs="Times New Roman"/>
      <w:sz w:val="24"/>
      <w:szCs w:val="20"/>
      <w:lang w:val="en-US" w:eastAsia="en-US"/>
    </w:rPr>
  </w:style>
  <w:style w:type="paragraph" w:customStyle="1" w:styleId="72DA048B3A7943719E3D0CB5D63DE6E9">
    <w:name w:val="72DA048B3A7943719E3D0CB5D63DE6E9"/>
    <w:rsid w:val="00120626"/>
    <w:pPr>
      <w:spacing w:after="0" w:line="240" w:lineRule="auto"/>
    </w:pPr>
    <w:rPr>
      <w:rFonts w:eastAsia="Times New Roman" w:cs="Times New Roman"/>
      <w:sz w:val="24"/>
      <w:szCs w:val="20"/>
      <w:lang w:val="en-US" w:eastAsia="en-US"/>
    </w:rPr>
  </w:style>
  <w:style w:type="paragraph" w:customStyle="1" w:styleId="E4DF8F09EABE4F3DABF01FB10D545623">
    <w:name w:val="E4DF8F09EABE4F3DABF01FB10D545623"/>
    <w:rsid w:val="00120626"/>
    <w:pPr>
      <w:spacing w:after="0" w:line="240" w:lineRule="auto"/>
    </w:pPr>
    <w:rPr>
      <w:rFonts w:eastAsia="Times New Roman" w:cs="Times New Roman"/>
      <w:sz w:val="24"/>
      <w:szCs w:val="20"/>
      <w:lang w:val="en-US" w:eastAsia="en-US"/>
    </w:rPr>
  </w:style>
  <w:style w:type="paragraph" w:customStyle="1" w:styleId="40EAF1914CDD456F94E913D7564F7B907">
    <w:name w:val="40EAF1914CDD456F94E913D7564F7B907"/>
    <w:rsid w:val="00120626"/>
    <w:pPr>
      <w:spacing w:after="0" w:line="240" w:lineRule="auto"/>
    </w:pPr>
    <w:rPr>
      <w:rFonts w:eastAsia="Times New Roman" w:cs="Times New Roman"/>
      <w:sz w:val="24"/>
      <w:szCs w:val="20"/>
      <w:lang w:val="en-US" w:eastAsia="en-US"/>
    </w:rPr>
  </w:style>
  <w:style w:type="paragraph" w:customStyle="1" w:styleId="11CA0B7C7065438782843E8FFB1F18FE7">
    <w:name w:val="11CA0B7C7065438782843E8FFB1F18FE7"/>
    <w:rsid w:val="00120626"/>
    <w:pPr>
      <w:spacing w:after="0" w:line="240" w:lineRule="auto"/>
    </w:pPr>
    <w:rPr>
      <w:rFonts w:eastAsia="Times New Roman" w:cs="Times New Roman"/>
      <w:sz w:val="24"/>
      <w:szCs w:val="20"/>
      <w:lang w:val="en-US" w:eastAsia="en-US"/>
    </w:rPr>
  </w:style>
  <w:style w:type="paragraph" w:customStyle="1" w:styleId="0825A17D46734529B9349680954563305">
    <w:name w:val="0825A17D46734529B9349680954563305"/>
    <w:rsid w:val="00120626"/>
    <w:pPr>
      <w:spacing w:after="0" w:line="240" w:lineRule="auto"/>
    </w:pPr>
    <w:rPr>
      <w:rFonts w:eastAsia="Times New Roman" w:cs="Times New Roman"/>
      <w:sz w:val="24"/>
      <w:szCs w:val="20"/>
      <w:lang w:val="en-US" w:eastAsia="en-US"/>
    </w:rPr>
  </w:style>
  <w:style w:type="paragraph" w:customStyle="1" w:styleId="0AE48FB3F2D144A483F7DE97D91C5AAD4">
    <w:name w:val="0AE48FB3F2D144A483F7DE97D91C5AAD4"/>
    <w:rsid w:val="00120626"/>
    <w:pPr>
      <w:spacing w:after="0" w:line="240" w:lineRule="auto"/>
    </w:pPr>
    <w:rPr>
      <w:rFonts w:eastAsia="Times New Roman" w:cs="Times New Roman"/>
      <w:sz w:val="24"/>
      <w:szCs w:val="20"/>
      <w:lang w:val="en-US" w:eastAsia="en-US"/>
    </w:rPr>
  </w:style>
  <w:style w:type="paragraph" w:customStyle="1" w:styleId="22DB1C02832C488D925F9162F2C75DE04">
    <w:name w:val="22DB1C02832C488D925F9162F2C75DE04"/>
    <w:rsid w:val="00120626"/>
    <w:pPr>
      <w:spacing w:after="0" w:line="240" w:lineRule="auto"/>
    </w:pPr>
    <w:rPr>
      <w:rFonts w:eastAsia="Times New Roman" w:cs="Times New Roman"/>
      <w:sz w:val="24"/>
      <w:szCs w:val="20"/>
      <w:lang w:val="en-US" w:eastAsia="en-US"/>
    </w:rPr>
  </w:style>
  <w:style w:type="paragraph" w:customStyle="1" w:styleId="AAB46EBFE84548319E379D57F5E9DCAA4">
    <w:name w:val="AAB46EBFE84548319E379D57F5E9DCAA4"/>
    <w:rsid w:val="00120626"/>
    <w:pPr>
      <w:spacing w:after="0" w:line="240" w:lineRule="auto"/>
    </w:pPr>
    <w:rPr>
      <w:rFonts w:eastAsia="Times New Roman" w:cs="Times New Roman"/>
      <w:sz w:val="24"/>
      <w:szCs w:val="20"/>
      <w:lang w:val="en-US" w:eastAsia="en-US"/>
    </w:rPr>
  </w:style>
  <w:style w:type="paragraph" w:customStyle="1" w:styleId="E97B57A2E3754C258ED6A57A167114514">
    <w:name w:val="E97B57A2E3754C258ED6A57A167114514"/>
    <w:rsid w:val="00120626"/>
    <w:pPr>
      <w:spacing w:after="0" w:line="240" w:lineRule="auto"/>
    </w:pPr>
    <w:rPr>
      <w:rFonts w:eastAsia="Times New Roman" w:cs="Times New Roman"/>
      <w:sz w:val="24"/>
      <w:szCs w:val="20"/>
      <w:lang w:val="en-US" w:eastAsia="en-US"/>
    </w:rPr>
  </w:style>
  <w:style w:type="paragraph" w:customStyle="1" w:styleId="6C1A189E0AF940DEAA95B8AED43F6EE95">
    <w:name w:val="6C1A189E0AF940DEAA95B8AED43F6EE95"/>
    <w:rsid w:val="00120626"/>
    <w:pPr>
      <w:spacing w:after="0" w:line="240" w:lineRule="auto"/>
    </w:pPr>
    <w:rPr>
      <w:rFonts w:eastAsia="Times New Roman" w:cs="Times New Roman"/>
      <w:sz w:val="24"/>
      <w:szCs w:val="20"/>
      <w:lang w:val="en-US" w:eastAsia="en-US"/>
    </w:rPr>
  </w:style>
  <w:style w:type="paragraph" w:customStyle="1" w:styleId="CEE9E54B2D3041949CF20EF62124A2FB4">
    <w:name w:val="CEE9E54B2D3041949CF20EF62124A2FB4"/>
    <w:rsid w:val="00120626"/>
    <w:pPr>
      <w:spacing w:after="0" w:line="240" w:lineRule="auto"/>
    </w:pPr>
    <w:rPr>
      <w:rFonts w:eastAsia="Times New Roman" w:cs="Times New Roman"/>
      <w:sz w:val="24"/>
      <w:szCs w:val="20"/>
      <w:lang w:val="en-US" w:eastAsia="en-US"/>
    </w:rPr>
  </w:style>
  <w:style w:type="paragraph" w:customStyle="1" w:styleId="0283B51D16494C4E9F46BC640CC63B065">
    <w:name w:val="0283B51D16494C4E9F46BC640CC63B065"/>
    <w:rsid w:val="00120626"/>
    <w:pPr>
      <w:spacing w:after="0" w:line="240" w:lineRule="auto"/>
    </w:pPr>
    <w:rPr>
      <w:rFonts w:eastAsia="Times New Roman" w:cs="Times New Roman"/>
      <w:sz w:val="24"/>
      <w:szCs w:val="20"/>
      <w:lang w:val="en-US" w:eastAsia="en-US"/>
    </w:rPr>
  </w:style>
  <w:style w:type="paragraph" w:customStyle="1" w:styleId="458D14B9CB4E47D0A629E596C14E53AE4">
    <w:name w:val="458D14B9CB4E47D0A629E596C14E53AE4"/>
    <w:rsid w:val="00120626"/>
    <w:pPr>
      <w:spacing w:after="0" w:line="240" w:lineRule="auto"/>
    </w:pPr>
    <w:rPr>
      <w:rFonts w:eastAsia="Times New Roman" w:cs="Times New Roman"/>
      <w:sz w:val="24"/>
      <w:szCs w:val="20"/>
      <w:lang w:val="en-US" w:eastAsia="en-US"/>
    </w:rPr>
  </w:style>
  <w:style w:type="paragraph" w:customStyle="1" w:styleId="06C74A7F9D124AAE989E1F649284B0A05">
    <w:name w:val="06C74A7F9D124AAE989E1F649284B0A05"/>
    <w:rsid w:val="00120626"/>
    <w:pPr>
      <w:spacing w:after="0" w:line="240" w:lineRule="auto"/>
    </w:pPr>
    <w:rPr>
      <w:rFonts w:eastAsia="Times New Roman" w:cs="Times New Roman"/>
      <w:sz w:val="24"/>
      <w:szCs w:val="20"/>
      <w:lang w:val="en-US" w:eastAsia="en-US"/>
    </w:rPr>
  </w:style>
  <w:style w:type="paragraph" w:customStyle="1" w:styleId="D2CA0D91163445E2BC4C3963534FCB1F4">
    <w:name w:val="D2CA0D91163445E2BC4C3963534FCB1F4"/>
    <w:rsid w:val="00120626"/>
    <w:pPr>
      <w:spacing w:after="0" w:line="240" w:lineRule="auto"/>
    </w:pPr>
    <w:rPr>
      <w:rFonts w:eastAsia="Times New Roman" w:cs="Times New Roman"/>
      <w:sz w:val="24"/>
      <w:szCs w:val="20"/>
      <w:lang w:val="en-US" w:eastAsia="en-US"/>
    </w:rPr>
  </w:style>
  <w:style w:type="paragraph" w:customStyle="1" w:styleId="FC543F7FDD8340A6BB1F616E8C1F4C2D5">
    <w:name w:val="FC543F7FDD8340A6BB1F616E8C1F4C2D5"/>
    <w:rsid w:val="00120626"/>
    <w:pPr>
      <w:spacing w:after="0" w:line="240" w:lineRule="auto"/>
    </w:pPr>
    <w:rPr>
      <w:rFonts w:eastAsia="Times New Roman" w:cs="Times New Roman"/>
      <w:sz w:val="24"/>
      <w:szCs w:val="20"/>
      <w:lang w:val="en-US" w:eastAsia="en-US"/>
    </w:rPr>
  </w:style>
  <w:style w:type="paragraph" w:customStyle="1" w:styleId="65CDCB69AF2045C29BBB40C2B530B5934">
    <w:name w:val="65CDCB69AF2045C29BBB40C2B530B5934"/>
    <w:rsid w:val="00120626"/>
    <w:pPr>
      <w:spacing w:after="0" w:line="240" w:lineRule="auto"/>
    </w:pPr>
    <w:rPr>
      <w:rFonts w:eastAsia="Times New Roman" w:cs="Times New Roman"/>
      <w:sz w:val="24"/>
      <w:szCs w:val="20"/>
      <w:lang w:val="en-US" w:eastAsia="en-US"/>
    </w:rPr>
  </w:style>
  <w:style w:type="paragraph" w:customStyle="1" w:styleId="4835266990AE4EAC8F1AC91C076D42A55">
    <w:name w:val="4835266990AE4EAC8F1AC91C076D42A55"/>
    <w:rsid w:val="00120626"/>
    <w:pPr>
      <w:spacing w:after="0" w:line="240" w:lineRule="auto"/>
    </w:pPr>
    <w:rPr>
      <w:rFonts w:eastAsia="Times New Roman" w:cs="Times New Roman"/>
      <w:sz w:val="24"/>
      <w:szCs w:val="20"/>
      <w:lang w:val="en-US" w:eastAsia="en-US"/>
    </w:rPr>
  </w:style>
  <w:style w:type="paragraph" w:customStyle="1" w:styleId="6F9F0C7A7C42405C8887D451B54FC41B4">
    <w:name w:val="6F9F0C7A7C42405C8887D451B54FC41B4"/>
    <w:rsid w:val="00120626"/>
    <w:pPr>
      <w:spacing w:after="0" w:line="240" w:lineRule="auto"/>
    </w:pPr>
    <w:rPr>
      <w:rFonts w:eastAsia="Times New Roman" w:cs="Times New Roman"/>
      <w:sz w:val="24"/>
      <w:szCs w:val="20"/>
      <w:lang w:val="en-US" w:eastAsia="en-US"/>
    </w:rPr>
  </w:style>
  <w:style w:type="paragraph" w:customStyle="1" w:styleId="9167D925177C4242A48C7110BB8481A72">
    <w:name w:val="9167D925177C4242A48C7110BB8481A72"/>
    <w:rsid w:val="00120626"/>
    <w:pPr>
      <w:spacing w:after="0" w:line="240" w:lineRule="auto"/>
    </w:pPr>
    <w:rPr>
      <w:rFonts w:eastAsia="Times New Roman" w:cs="Times New Roman"/>
      <w:sz w:val="24"/>
      <w:szCs w:val="20"/>
      <w:lang w:val="en-US" w:eastAsia="en-US"/>
    </w:rPr>
  </w:style>
  <w:style w:type="paragraph" w:customStyle="1" w:styleId="9BE28911BB1545ACB1DFCECF25A38FD22">
    <w:name w:val="9BE28911BB1545ACB1DFCECF25A38FD22"/>
    <w:rsid w:val="00120626"/>
    <w:pPr>
      <w:spacing w:after="0" w:line="240" w:lineRule="auto"/>
    </w:pPr>
    <w:rPr>
      <w:rFonts w:eastAsia="Times New Roman" w:cs="Times New Roman"/>
      <w:sz w:val="24"/>
      <w:szCs w:val="20"/>
      <w:lang w:val="en-US" w:eastAsia="en-US"/>
    </w:rPr>
  </w:style>
  <w:style w:type="paragraph" w:customStyle="1" w:styleId="72DA048B3A7943719E3D0CB5D63DE6E91">
    <w:name w:val="72DA048B3A7943719E3D0CB5D63DE6E91"/>
    <w:rsid w:val="00120626"/>
    <w:pPr>
      <w:spacing w:after="0" w:line="240" w:lineRule="auto"/>
    </w:pPr>
    <w:rPr>
      <w:rFonts w:eastAsia="Times New Roman" w:cs="Times New Roman"/>
      <w:sz w:val="24"/>
      <w:szCs w:val="20"/>
      <w:lang w:val="en-US" w:eastAsia="en-US"/>
    </w:rPr>
  </w:style>
  <w:style w:type="paragraph" w:customStyle="1" w:styleId="E4DF8F09EABE4F3DABF01FB10D5456231">
    <w:name w:val="E4DF8F09EABE4F3DABF01FB10D5456231"/>
    <w:rsid w:val="00120626"/>
    <w:pPr>
      <w:spacing w:after="0" w:line="240" w:lineRule="auto"/>
    </w:pPr>
    <w:rPr>
      <w:rFonts w:eastAsia="Times New Roman" w:cs="Times New Roman"/>
      <w:sz w:val="24"/>
      <w:szCs w:val="20"/>
      <w:lang w:val="en-US" w:eastAsia="en-US"/>
    </w:rPr>
  </w:style>
  <w:style w:type="paragraph" w:customStyle="1" w:styleId="26D55B368D9242ECA655CEDB1A2B861B">
    <w:name w:val="26D55B368D9242ECA655CEDB1A2B861B"/>
    <w:rsid w:val="00120626"/>
    <w:pPr>
      <w:spacing w:after="0" w:line="240" w:lineRule="auto"/>
    </w:pPr>
    <w:rPr>
      <w:rFonts w:eastAsia="Times New Roman" w:cs="Times New Roman"/>
      <w:sz w:val="24"/>
      <w:szCs w:val="20"/>
      <w:lang w:val="en-US" w:eastAsia="en-US"/>
    </w:rPr>
  </w:style>
  <w:style w:type="paragraph" w:customStyle="1" w:styleId="20FA02CC025947CA8DE9A2D3D1FE50B2">
    <w:name w:val="20FA02CC025947CA8DE9A2D3D1FE50B2"/>
    <w:rsid w:val="00120626"/>
    <w:pPr>
      <w:spacing w:after="0" w:line="240" w:lineRule="auto"/>
    </w:pPr>
    <w:rPr>
      <w:rFonts w:eastAsia="Times New Roman" w:cs="Times New Roman"/>
      <w:sz w:val="24"/>
      <w:szCs w:val="20"/>
      <w:lang w:val="en-US" w:eastAsia="en-US"/>
    </w:rPr>
  </w:style>
  <w:style w:type="paragraph" w:customStyle="1" w:styleId="AA4A7FDF64A74175A0BF9CC957F0A3E3">
    <w:name w:val="AA4A7FDF64A74175A0BF9CC957F0A3E3"/>
    <w:rsid w:val="00E808B6"/>
  </w:style>
  <w:style w:type="paragraph" w:customStyle="1" w:styleId="F469978FB6FB4124B33604FCF9C8C1BB">
    <w:name w:val="F469978FB6FB4124B33604FCF9C8C1BB"/>
    <w:rsid w:val="00E808B6"/>
  </w:style>
  <w:style w:type="paragraph" w:customStyle="1" w:styleId="F586F945179D4B76B86CD56AC915A9B3">
    <w:name w:val="F586F945179D4B76B86CD56AC915A9B3"/>
    <w:rsid w:val="00E808B6"/>
  </w:style>
  <w:style w:type="paragraph" w:customStyle="1" w:styleId="82E7ECD507A04A449723647A356F9B63">
    <w:name w:val="82E7ECD507A04A449723647A356F9B63"/>
    <w:rsid w:val="00E808B6"/>
  </w:style>
  <w:style w:type="paragraph" w:customStyle="1" w:styleId="0E3CFE58B75C4DE6A7082A1A099C01A5">
    <w:name w:val="0E3CFE58B75C4DE6A7082A1A099C01A5"/>
    <w:rsid w:val="00E808B6"/>
  </w:style>
  <w:style w:type="paragraph" w:customStyle="1" w:styleId="51D67BE3EF1B40BEAC140630FB4404EA">
    <w:name w:val="51D67BE3EF1B40BEAC140630FB4404EA"/>
    <w:rsid w:val="00E808B6"/>
  </w:style>
  <w:style w:type="paragraph" w:customStyle="1" w:styleId="8BBD21B29EB34611B245765BC9A110F0">
    <w:name w:val="8BBD21B29EB34611B245765BC9A110F0"/>
    <w:rsid w:val="00E808B6"/>
  </w:style>
  <w:style w:type="paragraph" w:customStyle="1" w:styleId="B86DB8A8A46048FFB5474E093FD83E11">
    <w:name w:val="B86DB8A8A46048FFB5474E093FD83E11"/>
    <w:rsid w:val="00E808B6"/>
  </w:style>
  <w:style w:type="paragraph" w:customStyle="1" w:styleId="83F8A274C59A43F5AD2B7CD110CCF51F">
    <w:name w:val="83F8A274C59A43F5AD2B7CD110CCF51F"/>
    <w:rsid w:val="00E808B6"/>
  </w:style>
  <w:style w:type="paragraph" w:customStyle="1" w:styleId="F01B410AEA174707A46F5EAA3B9F5335">
    <w:name w:val="F01B410AEA174707A46F5EAA3B9F5335"/>
    <w:rsid w:val="00E808B6"/>
  </w:style>
  <w:style w:type="paragraph" w:customStyle="1" w:styleId="3D7E9293D7EC462CA1EB942E94A9135A">
    <w:name w:val="3D7E9293D7EC462CA1EB942E94A9135A"/>
    <w:rsid w:val="00E808B6"/>
  </w:style>
  <w:style w:type="paragraph" w:customStyle="1" w:styleId="A291747A50B241C19D94F8DCE11EF520">
    <w:name w:val="A291747A50B241C19D94F8DCE11EF520"/>
    <w:rsid w:val="00E808B6"/>
    <w:pPr>
      <w:spacing w:after="0" w:line="240" w:lineRule="auto"/>
    </w:pPr>
    <w:rPr>
      <w:rFonts w:eastAsia="Times New Roman" w:cs="Times New Roman"/>
      <w:sz w:val="24"/>
      <w:szCs w:val="20"/>
      <w:lang w:val="en-US" w:eastAsia="en-US"/>
    </w:rPr>
  </w:style>
  <w:style w:type="paragraph" w:customStyle="1" w:styleId="D9FB288250274939BAE8CD15ED582041">
    <w:name w:val="D9FB288250274939BAE8CD15ED582041"/>
    <w:rsid w:val="00E808B6"/>
    <w:pPr>
      <w:spacing w:after="0" w:line="240" w:lineRule="auto"/>
    </w:pPr>
    <w:rPr>
      <w:rFonts w:eastAsia="Times New Roman" w:cs="Times New Roman"/>
      <w:sz w:val="24"/>
      <w:szCs w:val="20"/>
      <w:lang w:val="en-US" w:eastAsia="en-US"/>
    </w:rPr>
  </w:style>
  <w:style w:type="paragraph" w:customStyle="1" w:styleId="56DF2E62136C41CDA6AADF7E33BF24E7">
    <w:name w:val="56DF2E62136C41CDA6AADF7E33BF24E7"/>
    <w:rsid w:val="00E808B6"/>
    <w:pPr>
      <w:spacing w:after="0" w:line="240" w:lineRule="auto"/>
    </w:pPr>
    <w:rPr>
      <w:rFonts w:eastAsia="Times New Roman" w:cs="Times New Roman"/>
      <w:sz w:val="24"/>
      <w:szCs w:val="20"/>
      <w:lang w:val="en-US" w:eastAsia="en-US"/>
    </w:rPr>
  </w:style>
  <w:style w:type="paragraph" w:customStyle="1" w:styleId="5CF23EE4BBAB47BE8DA9B453557D1696">
    <w:name w:val="5CF23EE4BBAB47BE8DA9B453557D1696"/>
    <w:rsid w:val="00E808B6"/>
    <w:pPr>
      <w:spacing w:after="0" w:line="240" w:lineRule="auto"/>
    </w:pPr>
    <w:rPr>
      <w:rFonts w:eastAsia="Times New Roman" w:cs="Times New Roman"/>
      <w:sz w:val="24"/>
      <w:szCs w:val="20"/>
      <w:lang w:val="en-US" w:eastAsia="en-US"/>
    </w:rPr>
  </w:style>
  <w:style w:type="paragraph" w:customStyle="1" w:styleId="0AE48FB3F2D144A483F7DE97D91C5AAD5">
    <w:name w:val="0AE48FB3F2D144A483F7DE97D91C5AAD5"/>
    <w:rsid w:val="00E808B6"/>
    <w:pPr>
      <w:spacing w:after="0" w:line="240" w:lineRule="auto"/>
    </w:pPr>
    <w:rPr>
      <w:rFonts w:eastAsia="Times New Roman" w:cs="Times New Roman"/>
      <w:sz w:val="24"/>
      <w:szCs w:val="20"/>
      <w:lang w:val="en-US" w:eastAsia="en-US"/>
    </w:rPr>
  </w:style>
  <w:style w:type="paragraph" w:customStyle="1" w:styleId="E97B57A2E3754C258ED6A57A167114515">
    <w:name w:val="E97B57A2E3754C258ED6A57A167114515"/>
    <w:rsid w:val="00E808B6"/>
    <w:pPr>
      <w:spacing w:after="0" w:line="240" w:lineRule="auto"/>
    </w:pPr>
    <w:rPr>
      <w:rFonts w:eastAsia="Times New Roman" w:cs="Times New Roman"/>
      <w:sz w:val="24"/>
      <w:szCs w:val="20"/>
      <w:lang w:val="en-US" w:eastAsia="en-US"/>
    </w:rPr>
  </w:style>
  <w:style w:type="paragraph" w:customStyle="1" w:styleId="AA4A7FDF64A74175A0BF9CC957F0A3E31">
    <w:name w:val="AA4A7FDF64A74175A0BF9CC957F0A3E31"/>
    <w:rsid w:val="00E808B6"/>
    <w:pPr>
      <w:spacing w:after="0" w:line="240" w:lineRule="auto"/>
    </w:pPr>
    <w:rPr>
      <w:rFonts w:eastAsia="Times New Roman" w:cs="Times New Roman"/>
      <w:sz w:val="24"/>
      <w:szCs w:val="20"/>
      <w:lang w:val="en-US" w:eastAsia="en-US"/>
    </w:rPr>
  </w:style>
  <w:style w:type="paragraph" w:customStyle="1" w:styleId="F469978FB6FB4124B33604FCF9C8C1BB1">
    <w:name w:val="F469978FB6FB4124B33604FCF9C8C1BB1"/>
    <w:rsid w:val="00E808B6"/>
    <w:pPr>
      <w:spacing w:after="0" w:line="240" w:lineRule="auto"/>
    </w:pPr>
    <w:rPr>
      <w:rFonts w:eastAsia="Times New Roman" w:cs="Times New Roman"/>
      <w:sz w:val="24"/>
      <w:szCs w:val="20"/>
      <w:lang w:val="en-US" w:eastAsia="en-US"/>
    </w:rPr>
  </w:style>
  <w:style w:type="paragraph" w:customStyle="1" w:styleId="F586F945179D4B76B86CD56AC915A9B31">
    <w:name w:val="F586F945179D4B76B86CD56AC915A9B31"/>
    <w:rsid w:val="00E808B6"/>
    <w:pPr>
      <w:spacing w:after="0" w:line="240" w:lineRule="auto"/>
    </w:pPr>
    <w:rPr>
      <w:rFonts w:eastAsia="Times New Roman" w:cs="Times New Roman"/>
      <w:sz w:val="24"/>
      <w:szCs w:val="20"/>
      <w:lang w:val="en-US" w:eastAsia="en-US"/>
    </w:rPr>
  </w:style>
  <w:style w:type="paragraph" w:customStyle="1" w:styleId="82E7ECD507A04A449723647A356F9B631">
    <w:name w:val="82E7ECD507A04A449723647A356F9B631"/>
    <w:rsid w:val="00E808B6"/>
    <w:pPr>
      <w:spacing w:after="0" w:line="240" w:lineRule="auto"/>
    </w:pPr>
    <w:rPr>
      <w:rFonts w:eastAsia="Times New Roman" w:cs="Times New Roman"/>
      <w:sz w:val="24"/>
      <w:szCs w:val="20"/>
      <w:lang w:val="en-US" w:eastAsia="en-US"/>
    </w:rPr>
  </w:style>
  <w:style w:type="paragraph" w:customStyle="1" w:styleId="0E3CFE58B75C4DE6A7082A1A099C01A51">
    <w:name w:val="0E3CFE58B75C4DE6A7082A1A099C01A51"/>
    <w:rsid w:val="00E808B6"/>
    <w:pPr>
      <w:spacing w:after="0" w:line="240" w:lineRule="auto"/>
    </w:pPr>
    <w:rPr>
      <w:rFonts w:eastAsia="Times New Roman" w:cs="Times New Roman"/>
      <w:sz w:val="24"/>
      <w:szCs w:val="20"/>
      <w:lang w:val="en-US" w:eastAsia="en-US"/>
    </w:rPr>
  </w:style>
  <w:style w:type="paragraph" w:customStyle="1" w:styleId="51D67BE3EF1B40BEAC140630FB4404EA1">
    <w:name w:val="51D67BE3EF1B40BEAC140630FB4404EA1"/>
    <w:rsid w:val="00E808B6"/>
    <w:pPr>
      <w:spacing w:after="0" w:line="240" w:lineRule="auto"/>
    </w:pPr>
    <w:rPr>
      <w:rFonts w:eastAsia="Times New Roman" w:cs="Times New Roman"/>
      <w:sz w:val="24"/>
      <w:szCs w:val="20"/>
      <w:lang w:val="en-US" w:eastAsia="en-US"/>
    </w:rPr>
  </w:style>
  <w:style w:type="paragraph" w:customStyle="1" w:styleId="8BBD21B29EB34611B245765BC9A110F01">
    <w:name w:val="8BBD21B29EB34611B245765BC9A110F01"/>
    <w:rsid w:val="00E808B6"/>
    <w:pPr>
      <w:spacing w:after="0" w:line="240" w:lineRule="auto"/>
    </w:pPr>
    <w:rPr>
      <w:rFonts w:eastAsia="Times New Roman" w:cs="Times New Roman"/>
      <w:sz w:val="24"/>
      <w:szCs w:val="20"/>
      <w:lang w:val="en-US" w:eastAsia="en-US"/>
    </w:rPr>
  </w:style>
  <w:style w:type="paragraph" w:customStyle="1" w:styleId="B86DB8A8A46048FFB5474E093FD83E111">
    <w:name w:val="B86DB8A8A46048FFB5474E093FD83E111"/>
    <w:rsid w:val="00E808B6"/>
    <w:pPr>
      <w:spacing w:after="0" w:line="240" w:lineRule="auto"/>
    </w:pPr>
    <w:rPr>
      <w:rFonts w:eastAsia="Times New Roman" w:cs="Times New Roman"/>
      <w:sz w:val="24"/>
      <w:szCs w:val="20"/>
      <w:lang w:val="en-US" w:eastAsia="en-US"/>
    </w:rPr>
  </w:style>
  <w:style w:type="paragraph" w:customStyle="1" w:styleId="83F8A274C59A43F5AD2B7CD110CCF51F1">
    <w:name w:val="83F8A274C59A43F5AD2B7CD110CCF51F1"/>
    <w:rsid w:val="00E808B6"/>
    <w:pPr>
      <w:spacing w:after="0" w:line="240" w:lineRule="auto"/>
    </w:pPr>
    <w:rPr>
      <w:rFonts w:eastAsia="Times New Roman" w:cs="Times New Roman"/>
      <w:sz w:val="24"/>
      <w:szCs w:val="20"/>
      <w:lang w:val="en-US" w:eastAsia="en-US"/>
    </w:rPr>
  </w:style>
  <w:style w:type="paragraph" w:customStyle="1" w:styleId="F01B410AEA174707A46F5EAA3B9F53351">
    <w:name w:val="F01B410AEA174707A46F5EAA3B9F53351"/>
    <w:rsid w:val="00E808B6"/>
    <w:pPr>
      <w:spacing w:after="0" w:line="240" w:lineRule="auto"/>
    </w:pPr>
    <w:rPr>
      <w:rFonts w:eastAsia="Times New Roman" w:cs="Times New Roman"/>
      <w:sz w:val="24"/>
      <w:szCs w:val="20"/>
      <w:lang w:val="en-US" w:eastAsia="en-US"/>
    </w:rPr>
  </w:style>
  <w:style w:type="paragraph" w:customStyle="1" w:styleId="3D7E9293D7EC462CA1EB942E94A9135A1">
    <w:name w:val="3D7E9293D7EC462CA1EB942E94A9135A1"/>
    <w:rsid w:val="00E808B6"/>
    <w:pPr>
      <w:spacing w:after="0" w:line="240" w:lineRule="auto"/>
    </w:pPr>
    <w:rPr>
      <w:rFonts w:eastAsia="Times New Roman" w:cs="Times New Roman"/>
      <w:sz w:val="24"/>
      <w:szCs w:val="20"/>
      <w:lang w:val="en-US" w:eastAsia="en-US"/>
    </w:rPr>
  </w:style>
  <w:style w:type="paragraph" w:customStyle="1" w:styleId="CA3B339379D1478AA07984927C586CBB">
    <w:name w:val="CA3B339379D1478AA07984927C586CBB"/>
    <w:rsid w:val="00E36D4D"/>
  </w:style>
  <w:style w:type="paragraph" w:customStyle="1" w:styleId="7F934070E2F04535BE0A45A0437321B2">
    <w:name w:val="7F934070E2F04535BE0A45A0437321B2"/>
    <w:rsid w:val="00A972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22C"/>
    <w:rPr>
      <w:color w:val="808080"/>
    </w:rPr>
  </w:style>
  <w:style w:type="paragraph" w:customStyle="1" w:styleId="B206EBF82D274D34829CCCBB39F2F02D">
    <w:name w:val="B206EBF82D274D34829CCCBB39F2F02D"/>
    <w:rsid w:val="00120626"/>
  </w:style>
  <w:style w:type="paragraph" w:customStyle="1" w:styleId="1A0909DCD09E49B8BCD933871D32844D">
    <w:name w:val="1A0909DCD09E49B8BCD933871D32844D"/>
    <w:rsid w:val="00120626"/>
  </w:style>
  <w:style w:type="paragraph" w:customStyle="1" w:styleId="11CA0B7C7065438782843E8FFB1F18FE">
    <w:name w:val="11CA0B7C7065438782843E8FFB1F18FE"/>
    <w:rsid w:val="00120626"/>
  </w:style>
  <w:style w:type="paragraph" w:customStyle="1" w:styleId="E03CB30094AE4376A1E19296549464E4">
    <w:name w:val="E03CB30094AE4376A1E19296549464E4"/>
    <w:rsid w:val="00120626"/>
  </w:style>
  <w:style w:type="paragraph" w:customStyle="1" w:styleId="B9152561A9EA402895523C4BA6272242">
    <w:name w:val="B9152561A9EA402895523C4BA6272242"/>
    <w:rsid w:val="00120626"/>
  </w:style>
  <w:style w:type="paragraph" w:customStyle="1" w:styleId="40EAF1914CDD456F94E913D7564F7B90">
    <w:name w:val="40EAF1914CDD456F94E913D7564F7B90"/>
    <w:rsid w:val="00120626"/>
  </w:style>
  <w:style w:type="paragraph" w:customStyle="1" w:styleId="40EAF1914CDD456F94E913D7564F7B901">
    <w:name w:val="40EAF1914CDD456F94E913D7564F7B901"/>
    <w:rsid w:val="00120626"/>
    <w:pPr>
      <w:spacing w:after="0" w:line="240" w:lineRule="auto"/>
    </w:pPr>
    <w:rPr>
      <w:rFonts w:eastAsia="Times New Roman" w:cs="Times New Roman"/>
      <w:sz w:val="24"/>
      <w:szCs w:val="20"/>
      <w:lang w:val="en-US" w:eastAsia="en-US"/>
    </w:rPr>
  </w:style>
  <w:style w:type="paragraph" w:customStyle="1" w:styleId="11CA0B7C7065438782843E8FFB1F18FE1">
    <w:name w:val="11CA0B7C7065438782843E8FFB1F18FE1"/>
    <w:rsid w:val="00120626"/>
    <w:pPr>
      <w:spacing w:after="0" w:line="240" w:lineRule="auto"/>
    </w:pPr>
    <w:rPr>
      <w:rFonts w:eastAsia="Times New Roman" w:cs="Times New Roman"/>
      <w:sz w:val="24"/>
      <w:szCs w:val="20"/>
      <w:lang w:val="en-US" w:eastAsia="en-US"/>
    </w:rPr>
  </w:style>
  <w:style w:type="paragraph" w:customStyle="1" w:styleId="40EAF1914CDD456F94E913D7564F7B902">
    <w:name w:val="40EAF1914CDD456F94E913D7564F7B902"/>
    <w:rsid w:val="00120626"/>
    <w:pPr>
      <w:spacing w:after="0" w:line="240" w:lineRule="auto"/>
    </w:pPr>
    <w:rPr>
      <w:rFonts w:eastAsia="Times New Roman" w:cs="Times New Roman"/>
      <w:sz w:val="24"/>
      <w:szCs w:val="20"/>
      <w:lang w:val="en-US" w:eastAsia="en-US"/>
    </w:rPr>
  </w:style>
  <w:style w:type="paragraph" w:customStyle="1" w:styleId="11CA0B7C7065438782843E8FFB1F18FE2">
    <w:name w:val="11CA0B7C7065438782843E8FFB1F18FE2"/>
    <w:rsid w:val="00120626"/>
    <w:pPr>
      <w:spacing w:after="0" w:line="240" w:lineRule="auto"/>
    </w:pPr>
    <w:rPr>
      <w:rFonts w:eastAsia="Times New Roman" w:cs="Times New Roman"/>
      <w:sz w:val="24"/>
      <w:szCs w:val="20"/>
      <w:lang w:val="en-US" w:eastAsia="en-US"/>
    </w:rPr>
  </w:style>
  <w:style w:type="paragraph" w:customStyle="1" w:styleId="0825A17D46734529B934968095456330">
    <w:name w:val="0825A17D46734529B934968095456330"/>
    <w:rsid w:val="00120626"/>
    <w:pPr>
      <w:spacing w:after="0" w:line="240" w:lineRule="auto"/>
    </w:pPr>
    <w:rPr>
      <w:rFonts w:eastAsia="Times New Roman" w:cs="Times New Roman"/>
      <w:sz w:val="24"/>
      <w:szCs w:val="20"/>
      <w:lang w:val="en-US" w:eastAsia="en-US"/>
    </w:rPr>
  </w:style>
  <w:style w:type="paragraph" w:customStyle="1" w:styleId="6C1A189E0AF940DEAA95B8AED43F6EE9">
    <w:name w:val="6C1A189E0AF940DEAA95B8AED43F6EE9"/>
    <w:rsid w:val="00120626"/>
  </w:style>
  <w:style w:type="paragraph" w:customStyle="1" w:styleId="0283B51D16494C4E9F46BC640CC63B06">
    <w:name w:val="0283B51D16494C4E9F46BC640CC63B06"/>
    <w:rsid w:val="00120626"/>
  </w:style>
  <w:style w:type="paragraph" w:customStyle="1" w:styleId="06C74A7F9D124AAE989E1F649284B0A0">
    <w:name w:val="06C74A7F9D124AAE989E1F649284B0A0"/>
    <w:rsid w:val="00120626"/>
  </w:style>
  <w:style w:type="paragraph" w:customStyle="1" w:styleId="FC543F7FDD8340A6BB1F616E8C1F4C2D">
    <w:name w:val="FC543F7FDD8340A6BB1F616E8C1F4C2D"/>
    <w:rsid w:val="00120626"/>
  </w:style>
  <w:style w:type="paragraph" w:customStyle="1" w:styleId="4835266990AE4EAC8F1AC91C076D42A5">
    <w:name w:val="4835266990AE4EAC8F1AC91C076D42A5"/>
    <w:rsid w:val="00120626"/>
  </w:style>
  <w:style w:type="paragraph" w:customStyle="1" w:styleId="F39408CA2512408283CCBDAC9881E8E4">
    <w:name w:val="F39408CA2512408283CCBDAC9881E8E4"/>
    <w:rsid w:val="00120626"/>
  </w:style>
  <w:style w:type="paragraph" w:customStyle="1" w:styleId="F90359DC12AB4A34BB47E5C904698D12">
    <w:name w:val="F90359DC12AB4A34BB47E5C904698D12"/>
    <w:rsid w:val="00120626"/>
  </w:style>
  <w:style w:type="paragraph" w:customStyle="1" w:styleId="33AFEFEBD50B492F806C79DF902599DF">
    <w:name w:val="33AFEFEBD50B492F806C79DF902599DF"/>
    <w:rsid w:val="00120626"/>
  </w:style>
  <w:style w:type="paragraph" w:customStyle="1" w:styleId="40EAF1914CDD456F94E913D7564F7B903">
    <w:name w:val="40EAF1914CDD456F94E913D7564F7B903"/>
    <w:rsid w:val="00120626"/>
    <w:pPr>
      <w:spacing w:after="0" w:line="240" w:lineRule="auto"/>
    </w:pPr>
    <w:rPr>
      <w:rFonts w:eastAsia="Times New Roman" w:cs="Times New Roman"/>
      <w:sz w:val="24"/>
      <w:szCs w:val="20"/>
      <w:lang w:val="en-US" w:eastAsia="en-US"/>
    </w:rPr>
  </w:style>
  <w:style w:type="paragraph" w:customStyle="1" w:styleId="11CA0B7C7065438782843E8FFB1F18FE3">
    <w:name w:val="11CA0B7C7065438782843E8FFB1F18FE3"/>
    <w:rsid w:val="00120626"/>
    <w:pPr>
      <w:spacing w:after="0" w:line="240" w:lineRule="auto"/>
    </w:pPr>
    <w:rPr>
      <w:rFonts w:eastAsia="Times New Roman" w:cs="Times New Roman"/>
      <w:sz w:val="24"/>
      <w:szCs w:val="20"/>
      <w:lang w:val="en-US" w:eastAsia="en-US"/>
    </w:rPr>
  </w:style>
  <w:style w:type="paragraph" w:customStyle="1" w:styleId="0825A17D46734529B9349680954563301">
    <w:name w:val="0825A17D46734529B9349680954563301"/>
    <w:rsid w:val="00120626"/>
    <w:pPr>
      <w:spacing w:after="0" w:line="240" w:lineRule="auto"/>
    </w:pPr>
    <w:rPr>
      <w:rFonts w:eastAsia="Times New Roman" w:cs="Times New Roman"/>
      <w:sz w:val="24"/>
      <w:szCs w:val="20"/>
      <w:lang w:val="en-US" w:eastAsia="en-US"/>
    </w:rPr>
  </w:style>
  <w:style w:type="paragraph" w:customStyle="1" w:styleId="0AE48FB3F2D144A483F7DE97D91C5AAD">
    <w:name w:val="0AE48FB3F2D144A483F7DE97D91C5AAD"/>
    <w:rsid w:val="00120626"/>
    <w:pPr>
      <w:spacing w:after="0" w:line="240" w:lineRule="auto"/>
    </w:pPr>
    <w:rPr>
      <w:rFonts w:eastAsia="Times New Roman" w:cs="Times New Roman"/>
      <w:sz w:val="24"/>
      <w:szCs w:val="20"/>
      <w:lang w:val="en-US" w:eastAsia="en-US"/>
    </w:rPr>
  </w:style>
  <w:style w:type="paragraph" w:customStyle="1" w:styleId="22DB1C02832C488D925F9162F2C75DE0">
    <w:name w:val="22DB1C02832C488D925F9162F2C75DE0"/>
    <w:rsid w:val="00120626"/>
    <w:pPr>
      <w:spacing w:after="0" w:line="240" w:lineRule="auto"/>
    </w:pPr>
    <w:rPr>
      <w:rFonts w:eastAsia="Times New Roman" w:cs="Times New Roman"/>
      <w:sz w:val="24"/>
      <w:szCs w:val="20"/>
      <w:lang w:val="en-US" w:eastAsia="en-US"/>
    </w:rPr>
  </w:style>
  <w:style w:type="paragraph" w:customStyle="1" w:styleId="AAB46EBFE84548319E379D57F5E9DCAA">
    <w:name w:val="AAB46EBFE84548319E379D57F5E9DCAA"/>
    <w:rsid w:val="00120626"/>
    <w:pPr>
      <w:spacing w:after="0" w:line="240" w:lineRule="auto"/>
    </w:pPr>
    <w:rPr>
      <w:rFonts w:eastAsia="Times New Roman" w:cs="Times New Roman"/>
      <w:sz w:val="24"/>
      <w:szCs w:val="20"/>
      <w:lang w:val="en-US" w:eastAsia="en-US"/>
    </w:rPr>
  </w:style>
  <w:style w:type="paragraph" w:customStyle="1" w:styleId="E97B57A2E3754C258ED6A57A16711451">
    <w:name w:val="E97B57A2E3754C258ED6A57A16711451"/>
    <w:rsid w:val="00120626"/>
    <w:pPr>
      <w:spacing w:after="0" w:line="240" w:lineRule="auto"/>
    </w:pPr>
    <w:rPr>
      <w:rFonts w:eastAsia="Times New Roman" w:cs="Times New Roman"/>
      <w:sz w:val="24"/>
      <w:szCs w:val="20"/>
      <w:lang w:val="en-US" w:eastAsia="en-US"/>
    </w:rPr>
  </w:style>
  <w:style w:type="paragraph" w:customStyle="1" w:styleId="6C1A189E0AF940DEAA95B8AED43F6EE91">
    <w:name w:val="6C1A189E0AF940DEAA95B8AED43F6EE91"/>
    <w:rsid w:val="00120626"/>
    <w:pPr>
      <w:spacing w:after="0" w:line="240" w:lineRule="auto"/>
    </w:pPr>
    <w:rPr>
      <w:rFonts w:eastAsia="Times New Roman" w:cs="Times New Roman"/>
      <w:sz w:val="24"/>
      <w:szCs w:val="20"/>
      <w:lang w:val="en-US" w:eastAsia="en-US"/>
    </w:rPr>
  </w:style>
  <w:style w:type="paragraph" w:customStyle="1" w:styleId="CEE9E54B2D3041949CF20EF62124A2FB">
    <w:name w:val="CEE9E54B2D3041949CF20EF62124A2FB"/>
    <w:rsid w:val="00120626"/>
    <w:pPr>
      <w:spacing w:after="0" w:line="240" w:lineRule="auto"/>
    </w:pPr>
    <w:rPr>
      <w:rFonts w:eastAsia="Times New Roman" w:cs="Times New Roman"/>
      <w:sz w:val="24"/>
      <w:szCs w:val="20"/>
      <w:lang w:val="en-US" w:eastAsia="en-US"/>
    </w:rPr>
  </w:style>
  <w:style w:type="paragraph" w:customStyle="1" w:styleId="0283B51D16494C4E9F46BC640CC63B061">
    <w:name w:val="0283B51D16494C4E9F46BC640CC63B061"/>
    <w:rsid w:val="00120626"/>
    <w:pPr>
      <w:spacing w:after="0" w:line="240" w:lineRule="auto"/>
    </w:pPr>
    <w:rPr>
      <w:rFonts w:eastAsia="Times New Roman" w:cs="Times New Roman"/>
      <w:sz w:val="24"/>
      <w:szCs w:val="20"/>
      <w:lang w:val="en-US" w:eastAsia="en-US"/>
    </w:rPr>
  </w:style>
  <w:style w:type="paragraph" w:customStyle="1" w:styleId="458D14B9CB4E47D0A629E596C14E53AE">
    <w:name w:val="458D14B9CB4E47D0A629E596C14E53AE"/>
    <w:rsid w:val="00120626"/>
    <w:pPr>
      <w:spacing w:after="0" w:line="240" w:lineRule="auto"/>
    </w:pPr>
    <w:rPr>
      <w:rFonts w:eastAsia="Times New Roman" w:cs="Times New Roman"/>
      <w:sz w:val="24"/>
      <w:szCs w:val="20"/>
      <w:lang w:val="en-US" w:eastAsia="en-US"/>
    </w:rPr>
  </w:style>
  <w:style w:type="paragraph" w:customStyle="1" w:styleId="06C74A7F9D124AAE989E1F649284B0A01">
    <w:name w:val="06C74A7F9D124AAE989E1F649284B0A01"/>
    <w:rsid w:val="00120626"/>
    <w:pPr>
      <w:spacing w:after="0" w:line="240" w:lineRule="auto"/>
    </w:pPr>
    <w:rPr>
      <w:rFonts w:eastAsia="Times New Roman" w:cs="Times New Roman"/>
      <w:sz w:val="24"/>
      <w:szCs w:val="20"/>
      <w:lang w:val="en-US" w:eastAsia="en-US"/>
    </w:rPr>
  </w:style>
  <w:style w:type="paragraph" w:customStyle="1" w:styleId="D2CA0D91163445E2BC4C3963534FCB1F">
    <w:name w:val="D2CA0D91163445E2BC4C3963534FCB1F"/>
    <w:rsid w:val="00120626"/>
    <w:pPr>
      <w:spacing w:after="0" w:line="240" w:lineRule="auto"/>
    </w:pPr>
    <w:rPr>
      <w:rFonts w:eastAsia="Times New Roman" w:cs="Times New Roman"/>
      <w:sz w:val="24"/>
      <w:szCs w:val="20"/>
      <w:lang w:val="en-US" w:eastAsia="en-US"/>
    </w:rPr>
  </w:style>
  <w:style w:type="paragraph" w:customStyle="1" w:styleId="FC543F7FDD8340A6BB1F616E8C1F4C2D1">
    <w:name w:val="FC543F7FDD8340A6BB1F616E8C1F4C2D1"/>
    <w:rsid w:val="00120626"/>
    <w:pPr>
      <w:spacing w:after="0" w:line="240" w:lineRule="auto"/>
    </w:pPr>
    <w:rPr>
      <w:rFonts w:eastAsia="Times New Roman" w:cs="Times New Roman"/>
      <w:sz w:val="24"/>
      <w:szCs w:val="20"/>
      <w:lang w:val="en-US" w:eastAsia="en-US"/>
    </w:rPr>
  </w:style>
  <w:style w:type="paragraph" w:customStyle="1" w:styleId="65CDCB69AF2045C29BBB40C2B530B593">
    <w:name w:val="65CDCB69AF2045C29BBB40C2B530B593"/>
    <w:rsid w:val="00120626"/>
    <w:pPr>
      <w:spacing w:after="0" w:line="240" w:lineRule="auto"/>
    </w:pPr>
    <w:rPr>
      <w:rFonts w:eastAsia="Times New Roman" w:cs="Times New Roman"/>
      <w:sz w:val="24"/>
      <w:szCs w:val="20"/>
      <w:lang w:val="en-US" w:eastAsia="en-US"/>
    </w:rPr>
  </w:style>
  <w:style w:type="paragraph" w:customStyle="1" w:styleId="4835266990AE4EAC8F1AC91C076D42A51">
    <w:name w:val="4835266990AE4EAC8F1AC91C076D42A51"/>
    <w:rsid w:val="00120626"/>
    <w:pPr>
      <w:spacing w:after="0" w:line="240" w:lineRule="auto"/>
    </w:pPr>
    <w:rPr>
      <w:rFonts w:eastAsia="Times New Roman" w:cs="Times New Roman"/>
      <w:sz w:val="24"/>
      <w:szCs w:val="20"/>
      <w:lang w:val="en-US" w:eastAsia="en-US"/>
    </w:rPr>
  </w:style>
  <w:style w:type="paragraph" w:customStyle="1" w:styleId="6F9F0C7A7C42405C8887D451B54FC41B">
    <w:name w:val="6F9F0C7A7C42405C8887D451B54FC41B"/>
    <w:rsid w:val="00120626"/>
    <w:pPr>
      <w:spacing w:after="0" w:line="240" w:lineRule="auto"/>
    </w:pPr>
    <w:rPr>
      <w:rFonts w:eastAsia="Times New Roman" w:cs="Times New Roman"/>
      <w:sz w:val="24"/>
      <w:szCs w:val="20"/>
      <w:lang w:val="en-US" w:eastAsia="en-US"/>
    </w:rPr>
  </w:style>
  <w:style w:type="paragraph" w:customStyle="1" w:styleId="40EAF1914CDD456F94E913D7564F7B904">
    <w:name w:val="40EAF1914CDD456F94E913D7564F7B904"/>
    <w:rsid w:val="00120626"/>
    <w:pPr>
      <w:spacing w:after="0" w:line="240" w:lineRule="auto"/>
    </w:pPr>
    <w:rPr>
      <w:rFonts w:eastAsia="Times New Roman" w:cs="Times New Roman"/>
      <w:sz w:val="24"/>
      <w:szCs w:val="20"/>
      <w:lang w:val="en-US" w:eastAsia="en-US"/>
    </w:rPr>
  </w:style>
  <w:style w:type="paragraph" w:customStyle="1" w:styleId="11CA0B7C7065438782843E8FFB1F18FE4">
    <w:name w:val="11CA0B7C7065438782843E8FFB1F18FE4"/>
    <w:rsid w:val="00120626"/>
    <w:pPr>
      <w:spacing w:after="0" w:line="240" w:lineRule="auto"/>
    </w:pPr>
    <w:rPr>
      <w:rFonts w:eastAsia="Times New Roman" w:cs="Times New Roman"/>
      <w:sz w:val="24"/>
      <w:szCs w:val="20"/>
      <w:lang w:val="en-US" w:eastAsia="en-US"/>
    </w:rPr>
  </w:style>
  <w:style w:type="paragraph" w:customStyle="1" w:styleId="0825A17D46734529B9349680954563302">
    <w:name w:val="0825A17D46734529B9349680954563302"/>
    <w:rsid w:val="00120626"/>
    <w:pPr>
      <w:spacing w:after="0" w:line="240" w:lineRule="auto"/>
    </w:pPr>
    <w:rPr>
      <w:rFonts w:eastAsia="Times New Roman" w:cs="Times New Roman"/>
      <w:sz w:val="24"/>
      <w:szCs w:val="20"/>
      <w:lang w:val="en-US" w:eastAsia="en-US"/>
    </w:rPr>
  </w:style>
  <w:style w:type="paragraph" w:customStyle="1" w:styleId="0AE48FB3F2D144A483F7DE97D91C5AAD1">
    <w:name w:val="0AE48FB3F2D144A483F7DE97D91C5AAD1"/>
    <w:rsid w:val="00120626"/>
    <w:pPr>
      <w:spacing w:after="0" w:line="240" w:lineRule="auto"/>
    </w:pPr>
    <w:rPr>
      <w:rFonts w:eastAsia="Times New Roman" w:cs="Times New Roman"/>
      <w:sz w:val="24"/>
      <w:szCs w:val="20"/>
      <w:lang w:val="en-US" w:eastAsia="en-US"/>
    </w:rPr>
  </w:style>
  <w:style w:type="paragraph" w:customStyle="1" w:styleId="22DB1C02832C488D925F9162F2C75DE01">
    <w:name w:val="22DB1C02832C488D925F9162F2C75DE01"/>
    <w:rsid w:val="00120626"/>
    <w:pPr>
      <w:spacing w:after="0" w:line="240" w:lineRule="auto"/>
    </w:pPr>
    <w:rPr>
      <w:rFonts w:eastAsia="Times New Roman" w:cs="Times New Roman"/>
      <w:sz w:val="24"/>
      <w:szCs w:val="20"/>
      <w:lang w:val="en-US" w:eastAsia="en-US"/>
    </w:rPr>
  </w:style>
  <w:style w:type="paragraph" w:customStyle="1" w:styleId="AAB46EBFE84548319E379D57F5E9DCAA1">
    <w:name w:val="AAB46EBFE84548319E379D57F5E9DCAA1"/>
    <w:rsid w:val="00120626"/>
    <w:pPr>
      <w:spacing w:after="0" w:line="240" w:lineRule="auto"/>
    </w:pPr>
    <w:rPr>
      <w:rFonts w:eastAsia="Times New Roman" w:cs="Times New Roman"/>
      <w:sz w:val="24"/>
      <w:szCs w:val="20"/>
      <w:lang w:val="en-US" w:eastAsia="en-US"/>
    </w:rPr>
  </w:style>
  <w:style w:type="paragraph" w:customStyle="1" w:styleId="E97B57A2E3754C258ED6A57A167114511">
    <w:name w:val="E97B57A2E3754C258ED6A57A167114511"/>
    <w:rsid w:val="00120626"/>
    <w:pPr>
      <w:spacing w:after="0" w:line="240" w:lineRule="auto"/>
    </w:pPr>
    <w:rPr>
      <w:rFonts w:eastAsia="Times New Roman" w:cs="Times New Roman"/>
      <w:sz w:val="24"/>
      <w:szCs w:val="20"/>
      <w:lang w:val="en-US" w:eastAsia="en-US"/>
    </w:rPr>
  </w:style>
  <w:style w:type="paragraph" w:customStyle="1" w:styleId="6C1A189E0AF940DEAA95B8AED43F6EE92">
    <w:name w:val="6C1A189E0AF940DEAA95B8AED43F6EE92"/>
    <w:rsid w:val="00120626"/>
    <w:pPr>
      <w:spacing w:after="0" w:line="240" w:lineRule="auto"/>
    </w:pPr>
    <w:rPr>
      <w:rFonts w:eastAsia="Times New Roman" w:cs="Times New Roman"/>
      <w:sz w:val="24"/>
      <w:szCs w:val="20"/>
      <w:lang w:val="en-US" w:eastAsia="en-US"/>
    </w:rPr>
  </w:style>
  <w:style w:type="paragraph" w:customStyle="1" w:styleId="CEE9E54B2D3041949CF20EF62124A2FB1">
    <w:name w:val="CEE9E54B2D3041949CF20EF62124A2FB1"/>
    <w:rsid w:val="00120626"/>
    <w:pPr>
      <w:spacing w:after="0" w:line="240" w:lineRule="auto"/>
    </w:pPr>
    <w:rPr>
      <w:rFonts w:eastAsia="Times New Roman" w:cs="Times New Roman"/>
      <w:sz w:val="24"/>
      <w:szCs w:val="20"/>
      <w:lang w:val="en-US" w:eastAsia="en-US"/>
    </w:rPr>
  </w:style>
  <w:style w:type="paragraph" w:customStyle="1" w:styleId="0283B51D16494C4E9F46BC640CC63B062">
    <w:name w:val="0283B51D16494C4E9F46BC640CC63B062"/>
    <w:rsid w:val="00120626"/>
    <w:pPr>
      <w:spacing w:after="0" w:line="240" w:lineRule="auto"/>
    </w:pPr>
    <w:rPr>
      <w:rFonts w:eastAsia="Times New Roman" w:cs="Times New Roman"/>
      <w:sz w:val="24"/>
      <w:szCs w:val="20"/>
      <w:lang w:val="en-US" w:eastAsia="en-US"/>
    </w:rPr>
  </w:style>
  <w:style w:type="paragraph" w:customStyle="1" w:styleId="458D14B9CB4E47D0A629E596C14E53AE1">
    <w:name w:val="458D14B9CB4E47D0A629E596C14E53AE1"/>
    <w:rsid w:val="00120626"/>
    <w:pPr>
      <w:spacing w:after="0" w:line="240" w:lineRule="auto"/>
    </w:pPr>
    <w:rPr>
      <w:rFonts w:eastAsia="Times New Roman" w:cs="Times New Roman"/>
      <w:sz w:val="24"/>
      <w:szCs w:val="20"/>
      <w:lang w:val="en-US" w:eastAsia="en-US"/>
    </w:rPr>
  </w:style>
  <w:style w:type="paragraph" w:customStyle="1" w:styleId="06C74A7F9D124AAE989E1F649284B0A02">
    <w:name w:val="06C74A7F9D124AAE989E1F649284B0A02"/>
    <w:rsid w:val="00120626"/>
    <w:pPr>
      <w:spacing w:after="0" w:line="240" w:lineRule="auto"/>
    </w:pPr>
    <w:rPr>
      <w:rFonts w:eastAsia="Times New Roman" w:cs="Times New Roman"/>
      <w:sz w:val="24"/>
      <w:szCs w:val="20"/>
      <w:lang w:val="en-US" w:eastAsia="en-US"/>
    </w:rPr>
  </w:style>
  <w:style w:type="paragraph" w:customStyle="1" w:styleId="D2CA0D91163445E2BC4C3963534FCB1F1">
    <w:name w:val="D2CA0D91163445E2BC4C3963534FCB1F1"/>
    <w:rsid w:val="00120626"/>
    <w:pPr>
      <w:spacing w:after="0" w:line="240" w:lineRule="auto"/>
    </w:pPr>
    <w:rPr>
      <w:rFonts w:eastAsia="Times New Roman" w:cs="Times New Roman"/>
      <w:sz w:val="24"/>
      <w:szCs w:val="20"/>
      <w:lang w:val="en-US" w:eastAsia="en-US"/>
    </w:rPr>
  </w:style>
  <w:style w:type="paragraph" w:customStyle="1" w:styleId="FC543F7FDD8340A6BB1F616E8C1F4C2D2">
    <w:name w:val="FC543F7FDD8340A6BB1F616E8C1F4C2D2"/>
    <w:rsid w:val="00120626"/>
    <w:pPr>
      <w:spacing w:after="0" w:line="240" w:lineRule="auto"/>
    </w:pPr>
    <w:rPr>
      <w:rFonts w:eastAsia="Times New Roman" w:cs="Times New Roman"/>
      <w:sz w:val="24"/>
      <w:szCs w:val="20"/>
      <w:lang w:val="en-US" w:eastAsia="en-US"/>
    </w:rPr>
  </w:style>
  <w:style w:type="paragraph" w:customStyle="1" w:styleId="65CDCB69AF2045C29BBB40C2B530B5931">
    <w:name w:val="65CDCB69AF2045C29BBB40C2B530B5931"/>
    <w:rsid w:val="00120626"/>
    <w:pPr>
      <w:spacing w:after="0" w:line="240" w:lineRule="auto"/>
    </w:pPr>
    <w:rPr>
      <w:rFonts w:eastAsia="Times New Roman" w:cs="Times New Roman"/>
      <w:sz w:val="24"/>
      <w:szCs w:val="20"/>
      <w:lang w:val="en-US" w:eastAsia="en-US"/>
    </w:rPr>
  </w:style>
  <w:style w:type="paragraph" w:customStyle="1" w:styleId="4835266990AE4EAC8F1AC91C076D42A52">
    <w:name w:val="4835266990AE4EAC8F1AC91C076D42A52"/>
    <w:rsid w:val="00120626"/>
    <w:pPr>
      <w:spacing w:after="0" w:line="240" w:lineRule="auto"/>
    </w:pPr>
    <w:rPr>
      <w:rFonts w:eastAsia="Times New Roman" w:cs="Times New Roman"/>
      <w:sz w:val="24"/>
      <w:szCs w:val="20"/>
      <w:lang w:val="en-US" w:eastAsia="en-US"/>
    </w:rPr>
  </w:style>
  <w:style w:type="paragraph" w:customStyle="1" w:styleId="6F9F0C7A7C42405C8887D451B54FC41B1">
    <w:name w:val="6F9F0C7A7C42405C8887D451B54FC41B1"/>
    <w:rsid w:val="00120626"/>
    <w:pPr>
      <w:spacing w:after="0" w:line="240" w:lineRule="auto"/>
    </w:pPr>
    <w:rPr>
      <w:rFonts w:eastAsia="Times New Roman" w:cs="Times New Roman"/>
      <w:sz w:val="24"/>
      <w:szCs w:val="20"/>
      <w:lang w:val="en-US" w:eastAsia="en-US"/>
    </w:rPr>
  </w:style>
  <w:style w:type="paragraph" w:customStyle="1" w:styleId="40EAF1914CDD456F94E913D7564F7B905">
    <w:name w:val="40EAF1914CDD456F94E913D7564F7B905"/>
    <w:rsid w:val="00120626"/>
    <w:pPr>
      <w:spacing w:after="0" w:line="240" w:lineRule="auto"/>
    </w:pPr>
    <w:rPr>
      <w:rFonts w:eastAsia="Times New Roman" w:cs="Times New Roman"/>
      <w:sz w:val="24"/>
      <w:szCs w:val="20"/>
      <w:lang w:val="en-US" w:eastAsia="en-US"/>
    </w:rPr>
  </w:style>
  <w:style w:type="paragraph" w:customStyle="1" w:styleId="11CA0B7C7065438782843E8FFB1F18FE5">
    <w:name w:val="11CA0B7C7065438782843E8FFB1F18FE5"/>
    <w:rsid w:val="00120626"/>
    <w:pPr>
      <w:spacing w:after="0" w:line="240" w:lineRule="auto"/>
    </w:pPr>
    <w:rPr>
      <w:rFonts w:eastAsia="Times New Roman" w:cs="Times New Roman"/>
      <w:sz w:val="24"/>
      <w:szCs w:val="20"/>
      <w:lang w:val="en-US" w:eastAsia="en-US"/>
    </w:rPr>
  </w:style>
  <w:style w:type="paragraph" w:customStyle="1" w:styleId="0825A17D46734529B9349680954563303">
    <w:name w:val="0825A17D46734529B9349680954563303"/>
    <w:rsid w:val="00120626"/>
    <w:pPr>
      <w:spacing w:after="0" w:line="240" w:lineRule="auto"/>
    </w:pPr>
    <w:rPr>
      <w:rFonts w:eastAsia="Times New Roman" w:cs="Times New Roman"/>
      <w:sz w:val="24"/>
      <w:szCs w:val="20"/>
      <w:lang w:val="en-US" w:eastAsia="en-US"/>
    </w:rPr>
  </w:style>
  <w:style w:type="paragraph" w:customStyle="1" w:styleId="0AE48FB3F2D144A483F7DE97D91C5AAD2">
    <w:name w:val="0AE48FB3F2D144A483F7DE97D91C5AAD2"/>
    <w:rsid w:val="00120626"/>
    <w:pPr>
      <w:spacing w:after="0" w:line="240" w:lineRule="auto"/>
    </w:pPr>
    <w:rPr>
      <w:rFonts w:eastAsia="Times New Roman" w:cs="Times New Roman"/>
      <w:sz w:val="24"/>
      <w:szCs w:val="20"/>
      <w:lang w:val="en-US" w:eastAsia="en-US"/>
    </w:rPr>
  </w:style>
  <w:style w:type="paragraph" w:customStyle="1" w:styleId="22DB1C02832C488D925F9162F2C75DE02">
    <w:name w:val="22DB1C02832C488D925F9162F2C75DE02"/>
    <w:rsid w:val="00120626"/>
    <w:pPr>
      <w:spacing w:after="0" w:line="240" w:lineRule="auto"/>
    </w:pPr>
    <w:rPr>
      <w:rFonts w:eastAsia="Times New Roman" w:cs="Times New Roman"/>
      <w:sz w:val="24"/>
      <w:szCs w:val="20"/>
      <w:lang w:val="en-US" w:eastAsia="en-US"/>
    </w:rPr>
  </w:style>
  <w:style w:type="paragraph" w:customStyle="1" w:styleId="AAB46EBFE84548319E379D57F5E9DCAA2">
    <w:name w:val="AAB46EBFE84548319E379D57F5E9DCAA2"/>
    <w:rsid w:val="00120626"/>
    <w:pPr>
      <w:spacing w:after="0" w:line="240" w:lineRule="auto"/>
    </w:pPr>
    <w:rPr>
      <w:rFonts w:eastAsia="Times New Roman" w:cs="Times New Roman"/>
      <w:sz w:val="24"/>
      <w:szCs w:val="20"/>
      <w:lang w:val="en-US" w:eastAsia="en-US"/>
    </w:rPr>
  </w:style>
  <w:style w:type="paragraph" w:customStyle="1" w:styleId="E97B57A2E3754C258ED6A57A167114512">
    <w:name w:val="E97B57A2E3754C258ED6A57A167114512"/>
    <w:rsid w:val="00120626"/>
    <w:pPr>
      <w:spacing w:after="0" w:line="240" w:lineRule="auto"/>
    </w:pPr>
    <w:rPr>
      <w:rFonts w:eastAsia="Times New Roman" w:cs="Times New Roman"/>
      <w:sz w:val="24"/>
      <w:szCs w:val="20"/>
      <w:lang w:val="en-US" w:eastAsia="en-US"/>
    </w:rPr>
  </w:style>
  <w:style w:type="paragraph" w:customStyle="1" w:styleId="6C1A189E0AF940DEAA95B8AED43F6EE93">
    <w:name w:val="6C1A189E0AF940DEAA95B8AED43F6EE93"/>
    <w:rsid w:val="00120626"/>
    <w:pPr>
      <w:spacing w:after="0" w:line="240" w:lineRule="auto"/>
    </w:pPr>
    <w:rPr>
      <w:rFonts w:eastAsia="Times New Roman" w:cs="Times New Roman"/>
      <w:sz w:val="24"/>
      <w:szCs w:val="20"/>
      <w:lang w:val="en-US" w:eastAsia="en-US"/>
    </w:rPr>
  </w:style>
  <w:style w:type="paragraph" w:customStyle="1" w:styleId="CEE9E54B2D3041949CF20EF62124A2FB2">
    <w:name w:val="CEE9E54B2D3041949CF20EF62124A2FB2"/>
    <w:rsid w:val="00120626"/>
    <w:pPr>
      <w:spacing w:after="0" w:line="240" w:lineRule="auto"/>
    </w:pPr>
    <w:rPr>
      <w:rFonts w:eastAsia="Times New Roman" w:cs="Times New Roman"/>
      <w:sz w:val="24"/>
      <w:szCs w:val="20"/>
      <w:lang w:val="en-US" w:eastAsia="en-US"/>
    </w:rPr>
  </w:style>
  <w:style w:type="paragraph" w:customStyle="1" w:styleId="0283B51D16494C4E9F46BC640CC63B063">
    <w:name w:val="0283B51D16494C4E9F46BC640CC63B063"/>
    <w:rsid w:val="00120626"/>
    <w:pPr>
      <w:spacing w:after="0" w:line="240" w:lineRule="auto"/>
    </w:pPr>
    <w:rPr>
      <w:rFonts w:eastAsia="Times New Roman" w:cs="Times New Roman"/>
      <w:sz w:val="24"/>
      <w:szCs w:val="20"/>
      <w:lang w:val="en-US" w:eastAsia="en-US"/>
    </w:rPr>
  </w:style>
  <w:style w:type="paragraph" w:customStyle="1" w:styleId="458D14B9CB4E47D0A629E596C14E53AE2">
    <w:name w:val="458D14B9CB4E47D0A629E596C14E53AE2"/>
    <w:rsid w:val="00120626"/>
    <w:pPr>
      <w:spacing w:after="0" w:line="240" w:lineRule="auto"/>
    </w:pPr>
    <w:rPr>
      <w:rFonts w:eastAsia="Times New Roman" w:cs="Times New Roman"/>
      <w:sz w:val="24"/>
      <w:szCs w:val="20"/>
      <w:lang w:val="en-US" w:eastAsia="en-US"/>
    </w:rPr>
  </w:style>
  <w:style w:type="paragraph" w:customStyle="1" w:styleId="06C74A7F9D124AAE989E1F649284B0A03">
    <w:name w:val="06C74A7F9D124AAE989E1F649284B0A03"/>
    <w:rsid w:val="00120626"/>
    <w:pPr>
      <w:spacing w:after="0" w:line="240" w:lineRule="auto"/>
    </w:pPr>
    <w:rPr>
      <w:rFonts w:eastAsia="Times New Roman" w:cs="Times New Roman"/>
      <w:sz w:val="24"/>
      <w:szCs w:val="20"/>
      <w:lang w:val="en-US" w:eastAsia="en-US"/>
    </w:rPr>
  </w:style>
  <w:style w:type="paragraph" w:customStyle="1" w:styleId="D2CA0D91163445E2BC4C3963534FCB1F2">
    <w:name w:val="D2CA0D91163445E2BC4C3963534FCB1F2"/>
    <w:rsid w:val="00120626"/>
    <w:pPr>
      <w:spacing w:after="0" w:line="240" w:lineRule="auto"/>
    </w:pPr>
    <w:rPr>
      <w:rFonts w:eastAsia="Times New Roman" w:cs="Times New Roman"/>
      <w:sz w:val="24"/>
      <w:szCs w:val="20"/>
      <w:lang w:val="en-US" w:eastAsia="en-US"/>
    </w:rPr>
  </w:style>
  <w:style w:type="paragraph" w:customStyle="1" w:styleId="FC543F7FDD8340A6BB1F616E8C1F4C2D3">
    <w:name w:val="FC543F7FDD8340A6BB1F616E8C1F4C2D3"/>
    <w:rsid w:val="00120626"/>
    <w:pPr>
      <w:spacing w:after="0" w:line="240" w:lineRule="auto"/>
    </w:pPr>
    <w:rPr>
      <w:rFonts w:eastAsia="Times New Roman" w:cs="Times New Roman"/>
      <w:sz w:val="24"/>
      <w:szCs w:val="20"/>
      <w:lang w:val="en-US" w:eastAsia="en-US"/>
    </w:rPr>
  </w:style>
  <w:style w:type="paragraph" w:customStyle="1" w:styleId="65CDCB69AF2045C29BBB40C2B530B5932">
    <w:name w:val="65CDCB69AF2045C29BBB40C2B530B5932"/>
    <w:rsid w:val="00120626"/>
    <w:pPr>
      <w:spacing w:after="0" w:line="240" w:lineRule="auto"/>
    </w:pPr>
    <w:rPr>
      <w:rFonts w:eastAsia="Times New Roman" w:cs="Times New Roman"/>
      <w:sz w:val="24"/>
      <w:szCs w:val="20"/>
      <w:lang w:val="en-US" w:eastAsia="en-US"/>
    </w:rPr>
  </w:style>
  <w:style w:type="paragraph" w:customStyle="1" w:styleId="4835266990AE4EAC8F1AC91C076D42A53">
    <w:name w:val="4835266990AE4EAC8F1AC91C076D42A53"/>
    <w:rsid w:val="00120626"/>
    <w:pPr>
      <w:spacing w:after="0" w:line="240" w:lineRule="auto"/>
    </w:pPr>
    <w:rPr>
      <w:rFonts w:eastAsia="Times New Roman" w:cs="Times New Roman"/>
      <w:sz w:val="24"/>
      <w:szCs w:val="20"/>
      <w:lang w:val="en-US" w:eastAsia="en-US"/>
    </w:rPr>
  </w:style>
  <w:style w:type="paragraph" w:customStyle="1" w:styleId="6F9F0C7A7C42405C8887D451B54FC41B2">
    <w:name w:val="6F9F0C7A7C42405C8887D451B54FC41B2"/>
    <w:rsid w:val="00120626"/>
    <w:pPr>
      <w:spacing w:after="0" w:line="240" w:lineRule="auto"/>
    </w:pPr>
    <w:rPr>
      <w:rFonts w:eastAsia="Times New Roman" w:cs="Times New Roman"/>
      <w:sz w:val="24"/>
      <w:szCs w:val="20"/>
      <w:lang w:val="en-US" w:eastAsia="en-US"/>
    </w:rPr>
  </w:style>
  <w:style w:type="paragraph" w:customStyle="1" w:styleId="9167D925177C4242A48C7110BB8481A7">
    <w:name w:val="9167D925177C4242A48C7110BB8481A7"/>
    <w:rsid w:val="00120626"/>
    <w:pPr>
      <w:spacing w:after="0" w:line="240" w:lineRule="auto"/>
    </w:pPr>
    <w:rPr>
      <w:rFonts w:eastAsia="Times New Roman" w:cs="Times New Roman"/>
      <w:sz w:val="24"/>
      <w:szCs w:val="20"/>
      <w:lang w:val="en-US" w:eastAsia="en-US"/>
    </w:rPr>
  </w:style>
  <w:style w:type="paragraph" w:customStyle="1" w:styleId="9BE28911BB1545ACB1DFCECF25A38FD2">
    <w:name w:val="9BE28911BB1545ACB1DFCECF25A38FD2"/>
    <w:rsid w:val="00120626"/>
    <w:pPr>
      <w:spacing w:after="0" w:line="240" w:lineRule="auto"/>
    </w:pPr>
    <w:rPr>
      <w:rFonts w:eastAsia="Times New Roman" w:cs="Times New Roman"/>
      <w:sz w:val="24"/>
      <w:szCs w:val="20"/>
      <w:lang w:val="en-US" w:eastAsia="en-US"/>
    </w:rPr>
  </w:style>
  <w:style w:type="paragraph" w:customStyle="1" w:styleId="40EAF1914CDD456F94E913D7564F7B906">
    <w:name w:val="40EAF1914CDD456F94E913D7564F7B906"/>
    <w:rsid w:val="00120626"/>
    <w:pPr>
      <w:spacing w:after="0" w:line="240" w:lineRule="auto"/>
    </w:pPr>
    <w:rPr>
      <w:rFonts w:eastAsia="Times New Roman" w:cs="Times New Roman"/>
      <w:sz w:val="24"/>
      <w:szCs w:val="20"/>
      <w:lang w:val="en-US" w:eastAsia="en-US"/>
    </w:rPr>
  </w:style>
  <w:style w:type="paragraph" w:customStyle="1" w:styleId="11CA0B7C7065438782843E8FFB1F18FE6">
    <w:name w:val="11CA0B7C7065438782843E8FFB1F18FE6"/>
    <w:rsid w:val="00120626"/>
    <w:pPr>
      <w:spacing w:after="0" w:line="240" w:lineRule="auto"/>
    </w:pPr>
    <w:rPr>
      <w:rFonts w:eastAsia="Times New Roman" w:cs="Times New Roman"/>
      <w:sz w:val="24"/>
      <w:szCs w:val="20"/>
      <w:lang w:val="en-US" w:eastAsia="en-US"/>
    </w:rPr>
  </w:style>
  <w:style w:type="paragraph" w:customStyle="1" w:styleId="0825A17D46734529B9349680954563304">
    <w:name w:val="0825A17D46734529B9349680954563304"/>
    <w:rsid w:val="00120626"/>
    <w:pPr>
      <w:spacing w:after="0" w:line="240" w:lineRule="auto"/>
    </w:pPr>
    <w:rPr>
      <w:rFonts w:eastAsia="Times New Roman" w:cs="Times New Roman"/>
      <w:sz w:val="24"/>
      <w:szCs w:val="20"/>
      <w:lang w:val="en-US" w:eastAsia="en-US"/>
    </w:rPr>
  </w:style>
  <w:style w:type="paragraph" w:customStyle="1" w:styleId="0AE48FB3F2D144A483F7DE97D91C5AAD3">
    <w:name w:val="0AE48FB3F2D144A483F7DE97D91C5AAD3"/>
    <w:rsid w:val="00120626"/>
    <w:pPr>
      <w:spacing w:after="0" w:line="240" w:lineRule="auto"/>
    </w:pPr>
    <w:rPr>
      <w:rFonts w:eastAsia="Times New Roman" w:cs="Times New Roman"/>
      <w:sz w:val="24"/>
      <w:szCs w:val="20"/>
      <w:lang w:val="en-US" w:eastAsia="en-US"/>
    </w:rPr>
  </w:style>
  <w:style w:type="paragraph" w:customStyle="1" w:styleId="22DB1C02832C488D925F9162F2C75DE03">
    <w:name w:val="22DB1C02832C488D925F9162F2C75DE03"/>
    <w:rsid w:val="00120626"/>
    <w:pPr>
      <w:spacing w:after="0" w:line="240" w:lineRule="auto"/>
    </w:pPr>
    <w:rPr>
      <w:rFonts w:eastAsia="Times New Roman" w:cs="Times New Roman"/>
      <w:sz w:val="24"/>
      <w:szCs w:val="20"/>
      <w:lang w:val="en-US" w:eastAsia="en-US"/>
    </w:rPr>
  </w:style>
  <w:style w:type="paragraph" w:customStyle="1" w:styleId="AAB46EBFE84548319E379D57F5E9DCAA3">
    <w:name w:val="AAB46EBFE84548319E379D57F5E9DCAA3"/>
    <w:rsid w:val="00120626"/>
    <w:pPr>
      <w:spacing w:after="0" w:line="240" w:lineRule="auto"/>
    </w:pPr>
    <w:rPr>
      <w:rFonts w:eastAsia="Times New Roman" w:cs="Times New Roman"/>
      <w:sz w:val="24"/>
      <w:szCs w:val="20"/>
      <w:lang w:val="en-US" w:eastAsia="en-US"/>
    </w:rPr>
  </w:style>
  <w:style w:type="paragraph" w:customStyle="1" w:styleId="E97B57A2E3754C258ED6A57A167114513">
    <w:name w:val="E97B57A2E3754C258ED6A57A167114513"/>
    <w:rsid w:val="00120626"/>
    <w:pPr>
      <w:spacing w:after="0" w:line="240" w:lineRule="auto"/>
    </w:pPr>
    <w:rPr>
      <w:rFonts w:eastAsia="Times New Roman" w:cs="Times New Roman"/>
      <w:sz w:val="24"/>
      <w:szCs w:val="20"/>
      <w:lang w:val="en-US" w:eastAsia="en-US"/>
    </w:rPr>
  </w:style>
  <w:style w:type="paragraph" w:customStyle="1" w:styleId="6C1A189E0AF940DEAA95B8AED43F6EE94">
    <w:name w:val="6C1A189E0AF940DEAA95B8AED43F6EE94"/>
    <w:rsid w:val="00120626"/>
    <w:pPr>
      <w:spacing w:after="0" w:line="240" w:lineRule="auto"/>
    </w:pPr>
    <w:rPr>
      <w:rFonts w:eastAsia="Times New Roman" w:cs="Times New Roman"/>
      <w:sz w:val="24"/>
      <w:szCs w:val="20"/>
      <w:lang w:val="en-US" w:eastAsia="en-US"/>
    </w:rPr>
  </w:style>
  <w:style w:type="paragraph" w:customStyle="1" w:styleId="CEE9E54B2D3041949CF20EF62124A2FB3">
    <w:name w:val="CEE9E54B2D3041949CF20EF62124A2FB3"/>
    <w:rsid w:val="00120626"/>
    <w:pPr>
      <w:spacing w:after="0" w:line="240" w:lineRule="auto"/>
    </w:pPr>
    <w:rPr>
      <w:rFonts w:eastAsia="Times New Roman" w:cs="Times New Roman"/>
      <w:sz w:val="24"/>
      <w:szCs w:val="20"/>
      <w:lang w:val="en-US" w:eastAsia="en-US"/>
    </w:rPr>
  </w:style>
  <w:style w:type="paragraph" w:customStyle="1" w:styleId="0283B51D16494C4E9F46BC640CC63B064">
    <w:name w:val="0283B51D16494C4E9F46BC640CC63B064"/>
    <w:rsid w:val="00120626"/>
    <w:pPr>
      <w:spacing w:after="0" w:line="240" w:lineRule="auto"/>
    </w:pPr>
    <w:rPr>
      <w:rFonts w:eastAsia="Times New Roman" w:cs="Times New Roman"/>
      <w:sz w:val="24"/>
      <w:szCs w:val="20"/>
      <w:lang w:val="en-US" w:eastAsia="en-US"/>
    </w:rPr>
  </w:style>
  <w:style w:type="paragraph" w:customStyle="1" w:styleId="458D14B9CB4E47D0A629E596C14E53AE3">
    <w:name w:val="458D14B9CB4E47D0A629E596C14E53AE3"/>
    <w:rsid w:val="00120626"/>
    <w:pPr>
      <w:spacing w:after="0" w:line="240" w:lineRule="auto"/>
    </w:pPr>
    <w:rPr>
      <w:rFonts w:eastAsia="Times New Roman" w:cs="Times New Roman"/>
      <w:sz w:val="24"/>
      <w:szCs w:val="20"/>
      <w:lang w:val="en-US" w:eastAsia="en-US"/>
    </w:rPr>
  </w:style>
  <w:style w:type="paragraph" w:customStyle="1" w:styleId="06C74A7F9D124AAE989E1F649284B0A04">
    <w:name w:val="06C74A7F9D124AAE989E1F649284B0A04"/>
    <w:rsid w:val="00120626"/>
    <w:pPr>
      <w:spacing w:after="0" w:line="240" w:lineRule="auto"/>
    </w:pPr>
    <w:rPr>
      <w:rFonts w:eastAsia="Times New Roman" w:cs="Times New Roman"/>
      <w:sz w:val="24"/>
      <w:szCs w:val="20"/>
      <w:lang w:val="en-US" w:eastAsia="en-US"/>
    </w:rPr>
  </w:style>
  <w:style w:type="paragraph" w:customStyle="1" w:styleId="D2CA0D91163445E2BC4C3963534FCB1F3">
    <w:name w:val="D2CA0D91163445E2BC4C3963534FCB1F3"/>
    <w:rsid w:val="00120626"/>
    <w:pPr>
      <w:spacing w:after="0" w:line="240" w:lineRule="auto"/>
    </w:pPr>
    <w:rPr>
      <w:rFonts w:eastAsia="Times New Roman" w:cs="Times New Roman"/>
      <w:sz w:val="24"/>
      <w:szCs w:val="20"/>
      <w:lang w:val="en-US" w:eastAsia="en-US"/>
    </w:rPr>
  </w:style>
  <w:style w:type="paragraph" w:customStyle="1" w:styleId="FC543F7FDD8340A6BB1F616E8C1F4C2D4">
    <w:name w:val="FC543F7FDD8340A6BB1F616E8C1F4C2D4"/>
    <w:rsid w:val="00120626"/>
    <w:pPr>
      <w:spacing w:after="0" w:line="240" w:lineRule="auto"/>
    </w:pPr>
    <w:rPr>
      <w:rFonts w:eastAsia="Times New Roman" w:cs="Times New Roman"/>
      <w:sz w:val="24"/>
      <w:szCs w:val="20"/>
      <w:lang w:val="en-US" w:eastAsia="en-US"/>
    </w:rPr>
  </w:style>
  <w:style w:type="paragraph" w:customStyle="1" w:styleId="65CDCB69AF2045C29BBB40C2B530B5933">
    <w:name w:val="65CDCB69AF2045C29BBB40C2B530B5933"/>
    <w:rsid w:val="00120626"/>
    <w:pPr>
      <w:spacing w:after="0" w:line="240" w:lineRule="auto"/>
    </w:pPr>
    <w:rPr>
      <w:rFonts w:eastAsia="Times New Roman" w:cs="Times New Roman"/>
      <w:sz w:val="24"/>
      <w:szCs w:val="20"/>
      <w:lang w:val="en-US" w:eastAsia="en-US"/>
    </w:rPr>
  </w:style>
  <w:style w:type="paragraph" w:customStyle="1" w:styleId="4835266990AE4EAC8F1AC91C076D42A54">
    <w:name w:val="4835266990AE4EAC8F1AC91C076D42A54"/>
    <w:rsid w:val="00120626"/>
    <w:pPr>
      <w:spacing w:after="0" w:line="240" w:lineRule="auto"/>
    </w:pPr>
    <w:rPr>
      <w:rFonts w:eastAsia="Times New Roman" w:cs="Times New Roman"/>
      <w:sz w:val="24"/>
      <w:szCs w:val="20"/>
      <w:lang w:val="en-US" w:eastAsia="en-US"/>
    </w:rPr>
  </w:style>
  <w:style w:type="paragraph" w:customStyle="1" w:styleId="6F9F0C7A7C42405C8887D451B54FC41B3">
    <w:name w:val="6F9F0C7A7C42405C8887D451B54FC41B3"/>
    <w:rsid w:val="00120626"/>
    <w:pPr>
      <w:spacing w:after="0" w:line="240" w:lineRule="auto"/>
    </w:pPr>
    <w:rPr>
      <w:rFonts w:eastAsia="Times New Roman" w:cs="Times New Roman"/>
      <w:sz w:val="24"/>
      <w:szCs w:val="20"/>
      <w:lang w:val="en-US" w:eastAsia="en-US"/>
    </w:rPr>
  </w:style>
  <w:style w:type="paragraph" w:customStyle="1" w:styleId="9167D925177C4242A48C7110BB8481A71">
    <w:name w:val="9167D925177C4242A48C7110BB8481A71"/>
    <w:rsid w:val="00120626"/>
    <w:pPr>
      <w:spacing w:after="0" w:line="240" w:lineRule="auto"/>
    </w:pPr>
    <w:rPr>
      <w:rFonts w:eastAsia="Times New Roman" w:cs="Times New Roman"/>
      <w:sz w:val="24"/>
      <w:szCs w:val="20"/>
      <w:lang w:val="en-US" w:eastAsia="en-US"/>
    </w:rPr>
  </w:style>
  <w:style w:type="paragraph" w:customStyle="1" w:styleId="9BE28911BB1545ACB1DFCECF25A38FD21">
    <w:name w:val="9BE28911BB1545ACB1DFCECF25A38FD21"/>
    <w:rsid w:val="00120626"/>
    <w:pPr>
      <w:spacing w:after="0" w:line="240" w:lineRule="auto"/>
    </w:pPr>
    <w:rPr>
      <w:rFonts w:eastAsia="Times New Roman" w:cs="Times New Roman"/>
      <w:sz w:val="24"/>
      <w:szCs w:val="20"/>
      <w:lang w:val="en-US" w:eastAsia="en-US"/>
    </w:rPr>
  </w:style>
  <w:style w:type="paragraph" w:customStyle="1" w:styleId="72DA048B3A7943719E3D0CB5D63DE6E9">
    <w:name w:val="72DA048B3A7943719E3D0CB5D63DE6E9"/>
    <w:rsid w:val="00120626"/>
    <w:pPr>
      <w:spacing w:after="0" w:line="240" w:lineRule="auto"/>
    </w:pPr>
    <w:rPr>
      <w:rFonts w:eastAsia="Times New Roman" w:cs="Times New Roman"/>
      <w:sz w:val="24"/>
      <w:szCs w:val="20"/>
      <w:lang w:val="en-US" w:eastAsia="en-US"/>
    </w:rPr>
  </w:style>
  <w:style w:type="paragraph" w:customStyle="1" w:styleId="E4DF8F09EABE4F3DABF01FB10D545623">
    <w:name w:val="E4DF8F09EABE4F3DABF01FB10D545623"/>
    <w:rsid w:val="00120626"/>
    <w:pPr>
      <w:spacing w:after="0" w:line="240" w:lineRule="auto"/>
    </w:pPr>
    <w:rPr>
      <w:rFonts w:eastAsia="Times New Roman" w:cs="Times New Roman"/>
      <w:sz w:val="24"/>
      <w:szCs w:val="20"/>
      <w:lang w:val="en-US" w:eastAsia="en-US"/>
    </w:rPr>
  </w:style>
  <w:style w:type="paragraph" w:customStyle="1" w:styleId="40EAF1914CDD456F94E913D7564F7B907">
    <w:name w:val="40EAF1914CDD456F94E913D7564F7B907"/>
    <w:rsid w:val="00120626"/>
    <w:pPr>
      <w:spacing w:after="0" w:line="240" w:lineRule="auto"/>
    </w:pPr>
    <w:rPr>
      <w:rFonts w:eastAsia="Times New Roman" w:cs="Times New Roman"/>
      <w:sz w:val="24"/>
      <w:szCs w:val="20"/>
      <w:lang w:val="en-US" w:eastAsia="en-US"/>
    </w:rPr>
  </w:style>
  <w:style w:type="paragraph" w:customStyle="1" w:styleId="11CA0B7C7065438782843E8FFB1F18FE7">
    <w:name w:val="11CA0B7C7065438782843E8FFB1F18FE7"/>
    <w:rsid w:val="00120626"/>
    <w:pPr>
      <w:spacing w:after="0" w:line="240" w:lineRule="auto"/>
    </w:pPr>
    <w:rPr>
      <w:rFonts w:eastAsia="Times New Roman" w:cs="Times New Roman"/>
      <w:sz w:val="24"/>
      <w:szCs w:val="20"/>
      <w:lang w:val="en-US" w:eastAsia="en-US"/>
    </w:rPr>
  </w:style>
  <w:style w:type="paragraph" w:customStyle="1" w:styleId="0825A17D46734529B9349680954563305">
    <w:name w:val="0825A17D46734529B9349680954563305"/>
    <w:rsid w:val="00120626"/>
    <w:pPr>
      <w:spacing w:after="0" w:line="240" w:lineRule="auto"/>
    </w:pPr>
    <w:rPr>
      <w:rFonts w:eastAsia="Times New Roman" w:cs="Times New Roman"/>
      <w:sz w:val="24"/>
      <w:szCs w:val="20"/>
      <w:lang w:val="en-US" w:eastAsia="en-US"/>
    </w:rPr>
  </w:style>
  <w:style w:type="paragraph" w:customStyle="1" w:styleId="0AE48FB3F2D144A483F7DE97D91C5AAD4">
    <w:name w:val="0AE48FB3F2D144A483F7DE97D91C5AAD4"/>
    <w:rsid w:val="00120626"/>
    <w:pPr>
      <w:spacing w:after="0" w:line="240" w:lineRule="auto"/>
    </w:pPr>
    <w:rPr>
      <w:rFonts w:eastAsia="Times New Roman" w:cs="Times New Roman"/>
      <w:sz w:val="24"/>
      <w:szCs w:val="20"/>
      <w:lang w:val="en-US" w:eastAsia="en-US"/>
    </w:rPr>
  </w:style>
  <w:style w:type="paragraph" w:customStyle="1" w:styleId="22DB1C02832C488D925F9162F2C75DE04">
    <w:name w:val="22DB1C02832C488D925F9162F2C75DE04"/>
    <w:rsid w:val="00120626"/>
    <w:pPr>
      <w:spacing w:after="0" w:line="240" w:lineRule="auto"/>
    </w:pPr>
    <w:rPr>
      <w:rFonts w:eastAsia="Times New Roman" w:cs="Times New Roman"/>
      <w:sz w:val="24"/>
      <w:szCs w:val="20"/>
      <w:lang w:val="en-US" w:eastAsia="en-US"/>
    </w:rPr>
  </w:style>
  <w:style w:type="paragraph" w:customStyle="1" w:styleId="AAB46EBFE84548319E379D57F5E9DCAA4">
    <w:name w:val="AAB46EBFE84548319E379D57F5E9DCAA4"/>
    <w:rsid w:val="00120626"/>
    <w:pPr>
      <w:spacing w:after="0" w:line="240" w:lineRule="auto"/>
    </w:pPr>
    <w:rPr>
      <w:rFonts w:eastAsia="Times New Roman" w:cs="Times New Roman"/>
      <w:sz w:val="24"/>
      <w:szCs w:val="20"/>
      <w:lang w:val="en-US" w:eastAsia="en-US"/>
    </w:rPr>
  </w:style>
  <w:style w:type="paragraph" w:customStyle="1" w:styleId="E97B57A2E3754C258ED6A57A167114514">
    <w:name w:val="E97B57A2E3754C258ED6A57A167114514"/>
    <w:rsid w:val="00120626"/>
    <w:pPr>
      <w:spacing w:after="0" w:line="240" w:lineRule="auto"/>
    </w:pPr>
    <w:rPr>
      <w:rFonts w:eastAsia="Times New Roman" w:cs="Times New Roman"/>
      <w:sz w:val="24"/>
      <w:szCs w:val="20"/>
      <w:lang w:val="en-US" w:eastAsia="en-US"/>
    </w:rPr>
  </w:style>
  <w:style w:type="paragraph" w:customStyle="1" w:styleId="6C1A189E0AF940DEAA95B8AED43F6EE95">
    <w:name w:val="6C1A189E0AF940DEAA95B8AED43F6EE95"/>
    <w:rsid w:val="00120626"/>
    <w:pPr>
      <w:spacing w:after="0" w:line="240" w:lineRule="auto"/>
    </w:pPr>
    <w:rPr>
      <w:rFonts w:eastAsia="Times New Roman" w:cs="Times New Roman"/>
      <w:sz w:val="24"/>
      <w:szCs w:val="20"/>
      <w:lang w:val="en-US" w:eastAsia="en-US"/>
    </w:rPr>
  </w:style>
  <w:style w:type="paragraph" w:customStyle="1" w:styleId="CEE9E54B2D3041949CF20EF62124A2FB4">
    <w:name w:val="CEE9E54B2D3041949CF20EF62124A2FB4"/>
    <w:rsid w:val="00120626"/>
    <w:pPr>
      <w:spacing w:after="0" w:line="240" w:lineRule="auto"/>
    </w:pPr>
    <w:rPr>
      <w:rFonts w:eastAsia="Times New Roman" w:cs="Times New Roman"/>
      <w:sz w:val="24"/>
      <w:szCs w:val="20"/>
      <w:lang w:val="en-US" w:eastAsia="en-US"/>
    </w:rPr>
  </w:style>
  <w:style w:type="paragraph" w:customStyle="1" w:styleId="0283B51D16494C4E9F46BC640CC63B065">
    <w:name w:val="0283B51D16494C4E9F46BC640CC63B065"/>
    <w:rsid w:val="00120626"/>
    <w:pPr>
      <w:spacing w:after="0" w:line="240" w:lineRule="auto"/>
    </w:pPr>
    <w:rPr>
      <w:rFonts w:eastAsia="Times New Roman" w:cs="Times New Roman"/>
      <w:sz w:val="24"/>
      <w:szCs w:val="20"/>
      <w:lang w:val="en-US" w:eastAsia="en-US"/>
    </w:rPr>
  </w:style>
  <w:style w:type="paragraph" w:customStyle="1" w:styleId="458D14B9CB4E47D0A629E596C14E53AE4">
    <w:name w:val="458D14B9CB4E47D0A629E596C14E53AE4"/>
    <w:rsid w:val="00120626"/>
    <w:pPr>
      <w:spacing w:after="0" w:line="240" w:lineRule="auto"/>
    </w:pPr>
    <w:rPr>
      <w:rFonts w:eastAsia="Times New Roman" w:cs="Times New Roman"/>
      <w:sz w:val="24"/>
      <w:szCs w:val="20"/>
      <w:lang w:val="en-US" w:eastAsia="en-US"/>
    </w:rPr>
  </w:style>
  <w:style w:type="paragraph" w:customStyle="1" w:styleId="06C74A7F9D124AAE989E1F649284B0A05">
    <w:name w:val="06C74A7F9D124AAE989E1F649284B0A05"/>
    <w:rsid w:val="00120626"/>
    <w:pPr>
      <w:spacing w:after="0" w:line="240" w:lineRule="auto"/>
    </w:pPr>
    <w:rPr>
      <w:rFonts w:eastAsia="Times New Roman" w:cs="Times New Roman"/>
      <w:sz w:val="24"/>
      <w:szCs w:val="20"/>
      <w:lang w:val="en-US" w:eastAsia="en-US"/>
    </w:rPr>
  </w:style>
  <w:style w:type="paragraph" w:customStyle="1" w:styleId="D2CA0D91163445E2BC4C3963534FCB1F4">
    <w:name w:val="D2CA0D91163445E2BC4C3963534FCB1F4"/>
    <w:rsid w:val="00120626"/>
    <w:pPr>
      <w:spacing w:after="0" w:line="240" w:lineRule="auto"/>
    </w:pPr>
    <w:rPr>
      <w:rFonts w:eastAsia="Times New Roman" w:cs="Times New Roman"/>
      <w:sz w:val="24"/>
      <w:szCs w:val="20"/>
      <w:lang w:val="en-US" w:eastAsia="en-US"/>
    </w:rPr>
  </w:style>
  <w:style w:type="paragraph" w:customStyle="1" w:styleId="FC543F7FDD8340A6BB1F616E8C1F4C2D5">
    <w:name w:val="FC543F7FDD8340A6BB1F616E8C1F4C2D5"/>
    <w:rsid w:val="00120626"/>
    <w:pPr>
      <w:spacing w:after="0" w:line="240" w:lineRule="auto"/>
    </w:pPr>
    <w:rPr>
      <w:rFonts w:eastAsia="Times New Roman" w:cs="Times New Roman"/>
      <w:sz w:val="24"/>
      <w:szCs w:val="20"/>
      <w:lang w:val="en-US" w:eastAsia="en-US"/>
    </w:rPr>
  </w:style>
  <w:style w:type="paragraph" w:customStyle="1" w:styleId="65CDCB69AF2045C29BBB40C2B530B5934">
    <w:name w:val="65CDCB69AF2045C29BBB40C2B530B5934"/>
    <w:rsid w:val="00120626"/>
    <w:pPr>
      <w:spacing w:after="0" w:line="240" w:lineRule="auto"/>
    </w:pPr>
    <w:rPr>
      <w:rFonts w:eastAsia="Times New Roman" w:cs="Times New Roman"/>
      <w:sz w:val="24"/>
      <w:szCs w:val="20"/>
      <w:lang w:val="en-US" w:eastAsia="en-US"/>
    </w:rPr>
  </w:style>
  <w:style w:type="paragraph" w:customStyle="1" w:styleId="4835266990AE4EAC8F1AC91C076D42A55">
    <w:name w:val="4835266990AE4EAC8F1AC91C076D42A55"/>
    <w:rsid w:val="00120626"/>
    <w:pPr>
      <w:spacing w:after="0" w:line="240" w:lineRule="auto"/>
    </w:pPr>
    <w:rPr>
      <w:rFonts w:eastAsia="Times New Roman" w:cs="Times New Roman"/>
      <w:sz w:val="24"/>
      <w:szCs w:val="20"/>
      <w:lang w:val="en-US" w:eastAsia="en-US"/>
    </w:rPr>
  </w:style>
  <w:style w:type="paragraph" w:customStyle="1" w:styleId="6F9F0C7A7C42405C8887D451B54FC41B4">
    <w:name w:val="6F9F0C7A7C42405C8887D451B54FC41B4"/>
    <w:rsid w:val="00120626"/>
    <w:pPr>
      <w:spacing w:after="0" w:line="240" w:lineRule="auto"/>
    </w:pPr>
    <w:rPr>
      <w:rFonts w:eastAsia="Times New Roman" w:cs="Times New Roman"/>
      <w:sz w:val="24"/>
      <w:szCs w:val="20"/>
      <w:lang w:val="en-US" w:eastAsia="en-US"/>
    </w:rPr>
  </w:style>
  <w:style w:type="paragraph" w:customStyle="1" w:styleId="9167D925177C4242A48C7110BB8481A72">
    <w:name w:val="9167D925177C4242A48C7110BB8481A72"/>
    <w:rsid w:val="00120626"/>
    <w:pPr>
      <w:spacing w:after="0" w:line="240" w:lineRule="auto"/>
    </w:pPr>
    <w:rPr>
      <w:rFonts w:eastAsia="Times New Roman" w:cs="Times New Roman"/>
      <w:sz w:val="24"/>
      <w:szCs w:val="20"/>
      <w:lang w:val="en-US" w:eastAsia="en-US"/>
    </w:rPr>
  </w:style>
  <w:style w:type="paragraph" w:customStyle="1" w:styleId="9BE28911BB1545ACB1DFCECF25A38FD22">
    <w:name w:val="9BE28911BB1545ACB1DFCECF25A38FD22"/>
    <w:rsid w:val="00120626"/>
    <w:pPr>
      <w:spacing w:after="0" w:line="240" w:lineRule="auto"/>
    </w:pPr>
    <w:rPr>
      <w:rFonts w:eastAsia="Times New Roman" w:cs="Times New Roman"/>
      <w:sz w:val="24"/>
      <w:szCs w:val="20"/>
      <w:lang w:val="en-US" w:eastAsia="en-US"/>
    </w:rPr>
  </w:style>
  <w:style w:type="paragraph" w:customStyle="1" w:styleId="72DA048B3A7943719E3D0CB5D63DE6E91">
    <w:name w:val="72DA048B3A7943719E3D0CB5D63DE6E91"/>
    <w:rsid w:val="00120626"/>
    <w:pPr>
      <w:spacing w:after="0" w:line="240" w:lineRule="auto"/>
    </w:pPr>
    <w:rPr>
      <w:rFonts w:eastAsia="Times New Roman" w:cs="Times New Roman"/>
      <w:sz w:val="24"/>
      <w:szCs w:val="20"/>
      <w:lang w:val="en-US" w:eastAsia="en-US"/>
    </w:rPr>
  </w:style>
  <w:style w:type="paragraph" w:customStyle="1" w:styleId="E4DF8F09EABE4F3DABF01FB10D5456231">
    <w:name w:val="E4DF8F09EABE4F3DABF01FB10D5456231"/>
    <w:rsid w:val="00120626"/>
    <w:pPr>
      <w:spacing w:after="0" w:line="240" w:lineRule="auto"/>
    </w:pPr>
    <w:rPr>
      <w:rFonts w:eastAsia="Times New Roman" w:cs="Times New Roman"/>
      <w:sz w:val="24"/>
      <w:szCs w:val="20"/>
      <w:lang w:val="en-US" w:eastAsia="en-US"/>
    </w:rPr>
  </w:style>
  <w:style w:type="paragraph" w:customStyle="1" w:styleId="26D55B368D9242ECA655CEDB1A2B861B">
    <w:name w:val="26D55B368D9242ECA655CEDB1A2B861B"/>
    <w:rsid w:val="00120626"/>
    <w:pPr>
      <w:spacing w:after="0" w:line="240" w:lineRule="auto"/>
    </w:pPr>
    <w:rPr>
      <w:rFonts w:eastAsia="Times New Roman" w:cs="Times New Roman"/>
      <w:sz w:val="24"/>
      <w:szCs w:val="20"/>
      <w:lang w:val="en-US" w:eastAsia="en-US"/>
    </w:rPr>
  </w:style>
  <w:style w:type="paragraph" w:customStyle="1" w:styleId="20FA02CC025947CA8DE9A2D3D1FE50B2">
    <w:name w:val="20FA02CC025947CA8DE9A2D3D1FE50B2"/>
    <w:rsid w:val="00120626"/>
    <w:pPr>
      <w:spacing w:after="0" w:line="240" w:lineRule="auto"/>
    </w:pPr>
    <w:rPr>
      <w:rFonts w:eastAsia="Times New Roman" w:cs="Times New Roman"/>
      <w:sz w:val="24"/>
      <w:szCs w:val="20"/>
      <w:lang w:val="en-US" w:eastAsia="en-US"/>
    </w:rPr>
  </w:style>
  <w:style w:type="paragraph" w:customStyle="1" w:styleId="AA4A7FDF64A74175A0BF9CC957F0A3E3">
    <w:name w:val="AA4A7FDF64A74175A0BF9CC957F0A3E3"/>
    <w:rsid w:val="00E808B6"/>
  </w:style>
  <w:style w:type="paragraph" w:customStyle="1" w:styleId="F469978FB6FB4124B33604FCF9C8C1BB">
    <w:name w:val="F469978FB6FB4124B33604FCF9C8C1BB"/>
    <w:rsid w:val="00E808B6"/>
  </w:style>
  <w:style w:type="paragraph" w:customStyle="1" w:styleId="F586F945179D4B76B86CD56AC915A9B3">
    <w:name w:val="F586F945179D4B76B86CD56AC915A9B3"/>
    <w:rsid w:val="00E808B6"/>
  </w:style>
  <w:style w:type="paragraph" w:customStyle="1" w:styleId="82E7ECD507A04A449723647A356F9B63">
    <w:name w:val="82E7ECD507A04A449723647A356F9B63"/>
    <w:rsid w:val="00E808B6"/>
  </w:style>
  <w:style w:type="paragraph" w:customStyle="1" w:styleId="0E3CFE58B75C4DE6A7082A1A099C01A5">
    <w:name w:val="0E3CFE58B75C4DE6A7082A1A099C01A5"/>
    <w:rsid w:val="00E808B6"/>
  </w:style>
  <w:style w:type="paragraph" w:customStyle="1" w:styleId="51D67BE3EF1B40BEAC140630FB4404EA">
    <w:name w:val="51D67BE3EF1B40BEAC140630FB4404EA"/>
    <w:rsid w:val="00E808B6"/>
  </w:style>
  <w:style w:type="paragraph" w:customStyle="1" w:styleId="8BBD21B29EB34611B245765BC9A110F0">
    <w:name w:val="8BBD21B29EB34611B245765BC9A110F0"/>
    <w:rsid w:val="00E808B6"/>
  </w:style>
  <w:style w:type="paragraph" w:customStyle="1" w:styleId="B86DB8A8A46048FFB5474E093FD83E11">
    <w:name w:val="B86DB8A8A46048FFB5474E093FD83E11"/>
    <w:rsid w:val="00E808B6"/>
  </w:style>
  <w:style w:type="paragraph" w:customStyle="1" w:styleId="83F8A274C59A43F5AD2B7CD110CCF51F">
    <w:name w:val="83F8A274C59A43F5AD2B7CD110CCF51F"/>
    <w:rsid w:val="00E808B6"/>
  </w:style>
  <w:style w:type="paragraph" w:customStyle="1" w:styleId="F01B410AEA174707A46F5EAA3B9F5335">
    <w:name w:val="F01B410AEA174707A46F5EAA3B9F5335"/>
    <w:rsid w:val="00E808B6"/>
  </w:style>
  <w:style w:type="paragraph" w:customStyle="1" w:styleId="3D7E9293D7EC462CA1EB942E94A9135A">
    <w:name w:val="3D7E9293D7EC462CA1EB942E94A9135A"/>
    <w:rsid w:val="00E808B6"/>
  </w:style>
  <w:style w:type="paragraph" w:customStyle="1" w:styleId="A291747A50B241C19D94F8DCE11EF520">
    <w:name w:val="A291747A50B241C19D94F8DCE11EF520"/>
    <w:rsid w:val="00E808B6"/>
    <w:pPr>
      <w:spacing w:after="0" w:line="240" w:lineRule="auto"/>
    </w:pPr>
    <w:rPr>
      <w:rFonts w:eastAsia="Times New Roman" w:cs="Times New Roman"/>
      <w:sz w:val="24"/>
      <w:szCs w:val="20"/>
      <w:lang w:val="en-US" w:eastAsia="en-US"/>
    </w:rPr>
  </w:style>
  <w:style w:type="paragraph" w:customStyle="1" w:styleId="D9FB288250274939BAE8CD15ED582041">
    <w:name w:val="D9FB288250274939BAE8CD15ED582041"/>
    <w:rsid w:val="00E808B6"/>
    <w:pPr>
      <w:spacing w:after="0" w:line="240" w:lineRule="auto"/>
    </w:pPr>
    <w:rPr>
      <w:rFonts w:eastAsia="Times New Roman" w:cs="Times New Roman"/>
      <w:sz w:val="24"/>
      <w:szCs w:val="20"/>
      <w:lang w:val="en-US" w:eastAsia="en-US"/>
    </w:rPr>
  </w:style>
  <w:style w:type="paragraph" w:customStyle="1" w:styleId="56DF2E62136C41CDA6AADF7E33BF24E7">
    <w:name w:val="56DF2E62136C41CDA6AADF7E33BF24E7"/>
    <w:rsid w:val="00E808B6"/>
    <w:pPr>
      <w:spacing w:after="0" w:line="240" w:lineRule="auto"/>
    </w:pPr>
    <w:rPr>
      <w:rFonts w:eastAsia="Times New Roman" w:cs="Times New Roman"/>
      <w:sz w:val="24"/>
      <w:szCs w:val="20"/>
      <w:lang w:val="en-US" w:eastAsia="en-US"/>
    </w:rPr>
  </w:style>
  <w:style w:type="paragraph" w:customStyle="1" w:styleId="5CF23EE4BBAB47BE8DA9B453557D1696">
    <w:name w:val="5CF23EE4BBAB47BE8DA9B453557D1696"/>
    <w:rsid w:val="00E808B6"/>
    <w:pPr>
      <w:spacing w:after="0" w:line="240" w:lineRule="auto"/>
    </w:pPr>
    <w:rPr>
      <w:rFonts w:eastAsia="Times New Roman" w:cs="Times New Roman"/>
      <w:sz w:val="24"/>
      <w:szCs w:val="20"/>
      <w:lang w:val="en-US" w:eastAsia="en-US"/>
    </w:rPr>
  </w:style>
  <w:style w:type="paragraph" w:customStyle="1" w:styleId="0AE48FB3F2D144A483F7DE97D91C5AAD5">
    <w:name w:val="0AE48FB3F2D144A483F7DE97D91C5AAD5"/>
    <w:rsid w:val="00E808B6"/>
    <w:pPr>
      <w:spacing w:after="0" w:line="240" w:lineRule="auto"/>
    </w:pPr>
    <w:rPr>
      <w:rFonts w:eastAsia="Times New Roman" w:cs="Times New Roman"/>
      <w:sz w:val="24"/>
      <w:szCs w:val="20"/>
      <w:lang w:val="en-US" w:eastAsia="en-US"/>
    </w:rPr>
  </w:style>
  <w:style w:type="paragraph" w:customStyle="1" w:styleId="E97B57A2E3754C258ED6A57A167114515">
    <w:name w:val="E97B57A2E3754C258ED6A57A167114515"/>
    <w:rsid w:val="00E808B6"/>
    <w:pPr>
      <w:spacing w:after="0" w:line="240" w:lineRule="auto"/>
    </w:pPr>
    <w:rPr>
      <w:rFonts w:eastAsia="Times New Roman" w:cs="Times New Roman"/>
      <w:sz w:val="24"/>
      <w:szCs w:val="20"/>
      <w:lang w:val="en-US" w:eastAsia="en-US"/>
    </w:rPr>
  </w:style>
  <w:style w:type="paragraph" w:customStyle="1" w:styleId="AA4A7FDF64A74175A0BF9CC957F0A3E31">
    <w:name w:val="AA4A7FDF64A74175A0BF9CC957F0A3E31"/>
    <w:rsid w:val="00E808B6"/>
    <w:pPr>
      <w:spacing w:after="0" w:line="240" w:lineRule="auto"/>
    </w:pPr>
    <w:rPr>
      <w:rFonts w:eastAsia="Times New Roman" w:cs="Times New Roman"/>
      <w:sz w:val="24"/>
      <w:szCs w:val="20"/>
      <w:lang w:val="en-US" w:eastAsia="en-US"/>
    </w:rPr>
  </w:style>
  <w:style w:type="paragraph" w:customStyle="1" w:styleId="F469978FB6FB4124B33604FCF9C8C1BB1">
    <w:name w:val="F469978FB6FB4124B33604FCF9C8C1BB1"/>
    <w:rsid w:val="00E808B6"/>
    <w:pPr>
      <w:spacing w:after="0" w:line="240" w:lineRule="auto"/>
    </w:pPr>
    <w:rPr>
      <w:rFonts w:eastAsia="Times New Roman" w:cs="Times New Roman"/>
      <w:sz w:val="24"/>
      <w:szCs w:val="20"/>
      <w:lang w:val="en-US" w:eastAsia="en-US"/>
    </w:rPr>
  </w:style>
  <w:style w:type="paragraph" w:customStyle="1" w:styleId="F586F945179D4B76B86CD56AC915A9B31">
    <w:name w:val="F586F945179D4B76B86CD56AC915A9B31"/>
    <w:rsid w:val="00E808B6"/>
    <w:pPr>
      <w:spacing w:after="0" w:line="240" w:lineRule="auto"/>
    </w:pPr>
    <w:rPr>
      <w:rFonts w:eastAsia="Times New Roman" w:cs="Times New Roman"/>
      <w:sz w:val="24"/>
      <w:szCs w:val="20"/>
      <w:lang w:val="en-US" w:eastAsia="en-US"/>
    </w:rPr>
  </w:style>
  <w:style w:type="paragraph" w:customStyle="1" w:styleId="82E7ECD507A04A449723647A356F9B631">
    <w:name w:val="82E7ECD507A04A449723647A356F9B631"/>
    <w:rsid w:val="00E808B6"/>
    <w:pPr>
      <w:spacing w:after="0" w:line="240" w:lineRule="auto"/>
    </w:pPr>
    <w:rPr>
      <w:rFonts w:eastAsia="Times New Roman" w:cs="Times New Roman"/>
      <w:sz w:val="24"/>
      <w:szCs w:val="20"/>
      <w:lang w:val="en-US" w:eastAsia="en-US"/>
    </w:rPr>
  </w:style>
  <w:style w:type="paragraph" w:customStyle="1" w:styleId="0E3CFE58B75C4DE6A7082A1A099C01A51">
    <w:name w:val="0E3CFE58B75C4DE6A7082A1A099C01A51"/>
    <w:rsid w:val="00E808B6"/>
    <w:pPr>
      <w:spacing w:after="0" w:line="240" w:lineRule="auto"/>
    </w:pPr>
    <w:rPr>
      <w:rFonts w:eastAsia="Times New Roman" w:cs="Times New Roman"/>
      <w:sz w:val="24"/>
      <w:szCs w:val="20"/>
      <w:lang w:val="en-US" w:eastAsia="en-US"/>
    </w:rPr>
  </w:style>
  <w:style w:type="paragraph" w:customStyle="1" w:styleId="51D67BE3EF1B40BEAC140630FB4404EA1">
    <w:name w:val="51D67BE3EF1B40BEAC140630FB4404EA1"/>
    <w:rsid w:val="00E808B6"/>
    <w:pPr>
      <w:spacing w:after="0" w:line="240" w:lineRule="auto"/>
    </w:pPr>
    <w:rPr>
      <w:rFonts w:eastAsia="Times New Roman" w:cs="Times New Roman"/>
      <w:sz w:val="24"/>
      <w:szCs w:val="20"/>
      <w:lang w:val="en-US" w:eastAsia="en-US"/>
    </w:rPr>
  </w:style>
  <w:style w:type="paragraph" w:customStyle="1" w:styleId="8BBD21B29EB34611B245765BC9A110F01">
    <w:name w:val="8BBD21B29EB34611B245765BC9A110F01"/>
    <w:rsid w:val="00E808B6"/>
    <w:pPr>
      <w:spacing w:after="0" w:line="240" w:lineRule="auto"/>
    </w:pPr>
    <w:rPr>
      <w:rFonts w:eastAsia="Times New Roman" w:cs="Times New Roman"/>
      <w:sz w:val="24"/>
      <w:szCs w:val="20"/>
      <w:lang w:val="en-US" w:eastAsia="en-US"/>
    </w:rPr>
  </w:style>
  <w:style w:type="paragraph" w:customStyle="1" w:styleId="B86DB8A8A46048FFB5474E093FD83E111">
    <w:name w:val="B86DB8A8A46048FFB5474E093FD83E111"/>
    <w:rsid w:val="00E808B6"/>
    <w:pPr>
      <w:spacing w:after="0" w:line="240" w:lineRule="auto"/>
    </w:pPr>
    <w:rPr>
      <w:rFonts w:eastAsia="Times New Roman" w:cs="Times New Roman"/>
      <w:sz w:val="24"/>
      <w:szCs w:val="20"/>
      <w:lang w:val="en-US" w:eastAsia="en-US"/>
    </w:rPr>
  </w:style>
  <w:style w:type="paragraph" w:customStyle="1" w:styleId="83F8A274C59A43F5AD2B7CD110CCF51F1">
    <w:name w:val="83F8A274C59A43F5AD2B7CD110CCF51F1"/>
    <w:rsid w:val="00E808B6"/>
    <w:pPr>
      <w:spacing w:after="0" w:line="240" w:lineRule="auto"/>
    </w:pPr>
    <w:rPr>
      <w:rFonts w:eastAsia="Times New Roman" w:cs="Times New Roman"/>
      <w:sz w:val="24"/>
      <w:szCs w:val="20"/>
      <w:lang w:val="en-US" w:eastAsia="en-US"/>
    </w:rPr>
  </w:style>
  <w:style w:type="paragraph" w:customStyle="1" w:styleId="F01B410AEA174707A46F5EAA3B9F53351">
    <w:name w:val="F01B410AEA174707A46F5EAA3B9F53351"/>
    <w:rsid w:val="00E808B6"/>
    <w:pPr>
      <w:spacing w:after="0" w:line="240" w:lineRule="auto"/>
    </w:pPr>
    <w:rPr>
      <w:rFonts w:eastAsia="Times New Roman" w:cs="Times New Roman"/>
      <w:sz w:val="24"/>
      <w:szCs w:val="20"/>
      <w:lang w:val="en-US" w:eastAsia="en-US"/>
    </w:rPr>
  </w:style>
  <w:style w:type="paragraph" w:customStyle="1" w:styleId="3D7E9293D7EC462CA1EB942E94A9135A1">
    <w:name w:val="3D7E9293D7EC462CA1EB942E94A9135A1"/>
    <w:rsid w:val="00E808B6"/>
    <w:pPr>
      <w:spacing w:after="0" w:line="240" w:lineRule="auto"/>
    </w:pPr>
    <w:rPr>
      <w:rFonts w:eastAsia="Times New Roman" w:cs="Times New Roman"/>
      <w:sz w:val="24"/>
      <w:szCs w:val="20"/>
      <w:lang w:val="en-US" w:eastAsia="en-US"/>
    </w:rPr>
  </w:style>
  <w:style w:type="paragraph" w:customStyle="1" w:styleId="CA3B339379D1478AA07984927C586CBB">
    <w:name w:val="CA3B339379D1478AA07984927C586CBB"/>
    <w:rsid w:val="00E36D4D"/>
  </w:style>
  <w:style w:type="paragraph" w:customStyle="1" w:styleId="7F934070E2F04535BE0A45A0437321B2">
    <w:name w:val="7F934070E2F04535BE0A45A0437321B2"/>
    <w:rsid w:val="00A97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20</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McManus</dc:creator>
  <cp:keywords/>
  <dc:description/>
  <cp:lastModifiedBy>Tosh3</cp:lastModifiedBy>
  <cp:revision>5</cp:revision>
  <cp:lastPrinted>2023-10-19T13:53:00Z</cp:lastPrinted>
  <dcterms:created xsi:type="dcterms:W3CDTF">2024-04-10T12:23:00Z</dcterms:created>
  <dcterms:modified xsi:type="dcterms:W3CDTF">2024-04-24T12:40:00Z</dcterms:modified>
</cp:coreProperties>
</file>